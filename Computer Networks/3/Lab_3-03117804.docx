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09D23" w14:textId="77777777" w:rsidR="00491ED2" w:rsidRDefault="00AD71AF">
      <w:pPr>
        <w:spacing w:before="1" w:line="120" w:lineRule="exact"/>
        <w:rPr>
          <w:sz w:val="12"/>
          <w:szCs w:val="12"/>
        </w:rPr>
      </w:pPr>
      <w:r>
        <w:pict w14:anchorId="2F345800">
          <v:group id="_x0000_s1026" style="position:absolute;margin-left:50.95pt;margin-top:58.15pt;width:488pt;height:62.05pt;z-index:-251658240;mso-position-horizontal-relative:page;mso-position-vertical-relative:page" coordorigin="1019,1163" coordsize="9760,1241">
            <v:shape id="_x0000_s1041" style="position:absolute;left:1030;top:1174;width:7331;height:0" coordorigin="1030,1174" coordsize="7331,0" path="m1030,1174r7331,e" filled="f" strokeweight=".58pt">
              <v:path arrowok="t"/>
            </v:shape>
            <v:shape id="_x0000_s1040" style="position:absolute;left:8370;top:1174;width:2398;height:0" coordorigin="8370,1174" coordsize="2398,0" path="m8370,1174r2398,e" filled="f" strokeweight=".58pt">
              <v:path arrowok="t"/>
            </v:shape>
            <v:shape id="_x0000_s1039" style="position:absolute;left:8365;top:1169;width:0;height:415" coordorigin="8365,1169" coordsize="0,415" path="m8365,1169r,415e" filled="f" strokeweight=".58pt">
              <v:path arrowok="t"/>
            </v:shape>
            <v:shape id="_x0000_s1038" style="position:absolute;left:1030;top:1579;width:6196;height:0" coordorigin="1030,1579" coordsize="6196,0" path="m1030,1579r6195,e" filled="f" strokeweight=".58pt">
              <v:path arrowok="t"/>
            </v:shape>
            <v:shape id="_x0000_s1037" style="position:absolute;left:7235;top:1579;width:1126;height:0" coordorigin="7235,1579" coordsize="1126,0" path="m7235,1579r1126,e" filled="f" strokeweight=".58pt">
              <v:path arrowok="t"/>
            </v:shape>
            <v:shape id="_x0000_s1036" style="position:absolute;left:8370;top:1579;width:2398;height:0" coordorigin="8370,1579" coordsize="2398,0" path="m8370,1579r2398,e" filled="f" strokeweight=".58pt">
              <v:path arrowok="t"/>
            </v:shape>
            <v:shape id="_x0000_s1035" style="position:absolute;left:7230;top:1574;width:0;height:416" coordorigin="7230,1574" coordsize="0,416" path="m7230,1574r,416e" filled="f" strokeweight=".58pt">
              <v:path arrowok="t"/>
            </v:shape>
            <v:shape id="_x0000_s1034" style="position:absolute;left:1030;top:1985;width:4059;height:0" coordorigin="1030,1985" coordsize="4059,0" path="m1030,1985r4059,e" filled="f" strokeweight=".58pt">
              <v:path arrowok="t"/>
            </v:shape>
            <v:shape id="_x0000_s1033" style="position:absolute;left:5099;top:1985;width:2127;height:0" coordorigin="5099,1985" coordsize="2127,0" path="m5099,1985r2126,e" filled="f" strokeweight=".58pt">
              <v:path arrowok="t"/>
            </v:shape>
            <v:shape id="_x0000_s1032" style="position:absolute;left:7235;top:1985;width:3533;height:0" coordorigin="7235,1985" coordsize="3533,0" path="m7235,1985r3533,e" filled="f" strokeweight=".58pt">
              <v:path arrowok="t"/>
            </v:shape>
            <v:shape id="_x0000_s1031" style="position:absolute;left:1025;top:1169;width:0;height:1229" coordorigin="1025,1169" coordsize="0,1229" path="m1025,1169r,1229e" filled="f" strokeweight=".58pt">
              <v:path arrowok="t"/>
            </v:shape>
            <v:shape id="_x0000_s1030" style="position:absolute;left:1030;top:2393;width:4059;height:0" coordorigin="1030,2393" coordsize="4059,0" path="m1030,2393r4059,e" filled="f" strokeweight=".58pt">
              <v:path arrowok="t"/>
            </v:shape>
            <v:shape id="_x0000_s1029" style="position:absolute;left:5094;top:1980;width:0;height:418" coordorigin="5094,1980" coordsize="0,418" path="m5094,1980r,418e" filled="f" strokeweight=".58pt">
              <v:path arrowok="t"/>
            </v:shape>
            <v:shape id="_x0000_s1028" style="position:absolute;left:5099;top:2393;width:5670;height:0" coordorigin="5099,2393" coordsize="5670,0" path="m5099,2393r5669,e" filled="f" strokeweight=".58pt">
              <v:path arrowok="t"/>
            </v:shape>
            <v:shape id="_x0000_s1027" style="position:absolute;left:10773;top:1169;width:0;height:1229" coordorigin="10773,1169" coordsize="0,1229" path="m10773,1169r,1229e" filled="f" strokeweight=".58pt">
              <v:path arrowok="t"/>
            </v:shape>
            <w10:wrap anchorx="page" anchory="page"/>
          </v:group>
        </w:pict>
      </w:r>
    </w:p>
    <w:p w14:paraId="0C98FB0B" w14:textId="77777777" w:rsidR="00491ED2" w:rsidRDefault="00491ED2">
      <w:pPr>
        <w:spacing w:line="200" w:lineRule="exact"/>
      </w:pPr>
    </w:p>
    <w:p w14:paraId="2D671F91" w14:textId="185D0317" w:rsidR="00491ED2" w:rsidRPr="00915A1E" w:rsidRDefault="00DE251D" w:rsidP="00702EBF">
      <w:pPr>
        <w:spacing w:before="29" w:line="352" w:lineRule="auto"/>
        <w:ind w:left="113" w:right="923"/>
        <w:rPr>
          <w:rFonts w:ascii="Arial" w:eastAsia="Arial" w:hAnsi="Arial" w:cs="Arial"/>
          <w:sz w:val="24"/>
          <w:szCs w:val="24"/>
        </w:rPr>
      </w:pPr>
      <w:r w:rsidRPr="00702EBF">
        <w:rPr>
          <w:rFonts w:ascii="Arial" w:eastAsia="Arial" w:hAnsi="Arial" w:cs="Arial"/>
          <w:b/>
          <w:sz w:val="24"/>
          <w:szCs w:val="24"/>
          <w:lang w:val="el-GR"/>
        </w:rPr>
        <w:t>Όνοματεπώνυμο</w:t>
      </w:r>
      <w:r w:rsidRPr="00636EBA">
        <w:rPr>
          <w:rFonts w:ascii="Arial" w:eastAsia="Arial" w:hAnsi="Arial" w:cs="Arial"/>
          <w:b/>
          <w:sz w:val="24"/>
          <w:szCs w:val="24"/>
        </w:rPr>
        <w:t xml:space="preserve">:          </w:t>
      </w:r>
      <w:r w:rsidR="00636EBA">
        <w:rPr>
          <w:rFonts w:ascii="Arial" w:eastAsia="Arial" w:hAnsi="Arial" w:cs="Arial"/>
          <w:b/>
          <w:sz w:val="24"/>
          <w:szCs w:val="24"/>
          <w:lang w:val="el-GR"/>
        </w:rPr>
        <w:t>Ζευγολατάκος</w:t>
      </w:r>
      <w:r w:rsidR="00636EBA" w:rsidRPr="00636EBA">
        <w:rPr>
          <w:rFonts w:ascii="Arial" w:eastAsia="Arial" w:hAnsi="Arial" w:cs="Arial"/>
          <w:b/>
          <w:sz w:val="24"/>
          <w:szCs w:val="24"/>
        </w:rPr>
        <w:t xml:space="preserve"> </w:t>
      </w:r>
      <w:r w:rsidR="00636EBA">
        <w:rPr>
          <w:rFonts w:ascii="Arial" w:eastAsia="Arial" w:hAnsi="Arial" w:cs="Arial"/>
          <w:b/>
          <w:sz w:val="24"/>
          <w:szCs w:val="24"/>
          <w:lang w:val="el-GR"/>
        </w:rPr>
        <w:t>Παναγιώτης</w:t>
      </w:r>
      <w:r w:rsidRPr="00636EBA">
        <w:rPr>
          <w:rFonts w:ascii="Arial" w:eastAsia="Arial" w:hAnsi="Arial" w:cs="Arial"/>
          <w:b/>
          <w:sz w:val="24"/>
          <w:szCs w:val="24"/>
        </w:rPr>
        <w:t xml:space="preserve">                  </w:t>
      </w:r>
      <w:r w:rsidR="00E37817" w:rsidRPr="00636EBA">
        <w:rPr>
          <w:rFonts w:ascii="Arial" w:eastAsia="Arial" w:hAnsi="Arial" w:cs="Arial"/>
          <w:b/>
          <w:sz w:val="24"/>
          <w:szCs w:val="24"/>
        </w:rPr>
        <w:t xml:space="preserve">    </w:t>
      </w:r>
      <w:r w:rsidR="006F70BC" w:rsidRPr="00636EBA">
        <w:rPr>
          <w:rFonts w:ascii="Arial" w:eastAsia="Arial" w:hAnsi="Arial" w:cs="Arial"/>
          <w:b/>
          <w:sz w:val="24"/>
          <w:szCs w:val="24"/>
        </w:rPr>
        <w:t xml:space="preserve">  </w:t>
      </w:r>
      <w:r w:rsidRPr="00702EBF">
        <w:rPr>
          <w:rFonts w:ascii="Arial" w:eastAsia="Arial" w:hAnsi="Arial" w:cs="Arial"/>
          <w:b/>
          <w:sz w:val="24"/>
          <w:szCs w:val="24"/>
          <w:lang w:val="el-GR"/>
        </w:rPr>
        <w:t>Ομάδα</w:t>
      </w:r>
      <w:r w:rsidRPr="00636EBA">
        <w:rPr>
          <w:rFonts w:ascii="Arial" w:eastAsia="Arial" w:hAnsi="Arial" w:cs="Arial"/>
          <w:b/>
          <w:sz w:val="24"/>
          <w:szCs w:val="24"/>
        </w:rPr>
        <w:t>:</w:t>
      </w:r>
      <w:r w:rsidR="00702EBF" w:rsidRPr="00636EBA">
        <w:rPr>
          <w:rFonts w:ascii="Arial" w:eastAsia="Arial" w:hAnsi="Arial" w:cs="Arial"/>
          <w:b/>
          <w:sz w:val="24"/>
          <w:szCs w:val="24"/>
        </w:rPr>
        <w:t xml:space="preserve"> 3 </w:t>
      </w:r>
      <w:r w:rsidRPr="00702EBF">
        <w:rPr>
          <w:rFonts w:ascii="Arial" w:eastAsia="Arial" w:hAnsi="Arial" w:cs="Arial"/>
          <w:b/>
          <w:sz w:val="24"/>
          <w:szCs w:val="24"/>
          <w:lang w:val="el-GR"/>
        </w:rPr>
        <w:t>Όνομα</w:t>
      </w:r>
      <w:r w:rsidRPr="00636EBA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PC</w:t>
      </w:r>
      <w:r w:rsidRPr="00636EBA">
        <w:rPr>
          <w:rFonts w:ascii="Arial" w:eastAsia="Arial" w:hAnsi="Arial" w:cs="Arial"/>
          <w:b/>
          <w:sz w:val="24"/>
          <w:szCs w:val="24"/>
        </w:rPr>
        <w:t>/</w:t>
      </w:r>
      <w:r w:rsidRPr="00702EBF">
        <w:rPr>
          <w:rFonts w:ascii="Arial" w:eastAsia="Arial" w:hAnsi="Arial" w:cs="Arial"/>
          <w:b/>
          <w:sz w:val="24"/>
          <w:szCs w:val="24"/>
          <w:lang w:val="el-GR"/>
        </w:rPr>
        <w:t>ΛΣ</w:t>
      </w:r>
      <w:r w:rsidRPr="00636EBA">
        <w:rPr>
          <w:rFonts w:ascii="Arial" w:eastAsia="Arial" w:hAnsi="Arial" w:cs="Arial"/>
          <w:b/>
          <w:sz w:val="24"/>
          <w:szCs w:val="24"/>
        </w:rPr>
        <w:t xml:space="preserve">:         </w:t>
      </w:r>
      <w:r w:rsidR="00636EBA">
        <w:rPr>
          <w:rFonts w:ascii="Arial" w:eastAsia="Arial" w:hAnsi="Arial" w:cs="Arial"/>
          <w:b/>
          <w:sz w:val="24"/>
          <w:szCs w:val="24"/>
        </w:rPr>
        <w:t>panos</w:t>
      </w:r>
      <w:r w:rsidR="00636EBA" w:rsidRPr="00636EBA">
        <w:rPr>
          <w:rFonts w:ascii="Arial" w:eastAsia="Arial" w:hAnsi="Arial" w:cs="Arial"/>
          <w:b/>
          <w:sz w:val="24"/>
          <w:szCs w:val="24"/>
        </w:rPr>
        <w:t>-</w:t>
      </w:r>
      <w:r w:rsidR="00702EBF">
        <w:rPr>
          <w:rFonts w:ascii="Arial" w:eastAsia="Arial" w:hAnsi="Arial" w:cs="Arial"/>
          <w:b/>
          <w:sz w:val="24"/>
          <w:szCs w:val="24"/>
        </w:rPr>
        <w:t>PC</w:t>
      </w:r>
      <w:r w:rsidR="00702EBF" w:rsidRPr="00636EBA">
        <w:rPr>
          <w:rFonts w:ascii="Arial" w:eastAsia="Arial" w:hAnsi="Arial" w:cs="Arial"/>
          <w:b/>
          <w:sz w:val="24"/>
          <w:szCs w:val="24"/>
        </w:rPr>
        <w:t xml:space="preserve"> / </w:t>
      </w:r>
      <w:r w:rsidR="00702EBF">
        <w:rPr>
          <w:rFonts w:ascii="Arial" w:eastAsia="Arial" w:hAnsi="Arial" w:cs="Arial"/>
          <w:b/>
          <w:sz w:val="24"/>
          <w:szCs w:val="24"/>
        </w:rPr>
        <w:t>Windows</w:t>
      </w:r>
      <w:r w:rsidR="00702EBF" w:rsidRPr="00636EBA">
        <w:rPr>
          <w:rFonts w:ascii="Arial" w:eastAsia="Arial" w:hAnsi="Arial" w:cs="Arial"/>
          <w:b/>
          <w:sz w:val="24"/>
          <w:szCs w:val="24"/>
        </w:rPr>
        <w:t xml:space="preserve"> </w:t>
      </w:r>
      <w:r w:rsidR="00636EBA">
        <w:rPr>
          <w:rFonts w:ascii="Arial" w:eastAsia="Arial" w:hAnsi="Arial" w:cs="Arial"/>
          <w:b/>
          <w:sz w:val="24"/>
          <w:szCs w:val="24"/>
        </w:rPr>
        <w:t>10</w:t>
      </w:r>
      <w:r w:rsidR="00702EBF" w:rsidRPr="00636EBA">
        <w:rPr>
          <w:rFonts w:ascii="Arial" w:eastAsia="Arial" w:hAnsi="Arial" w:cs="Arial"/>
          <w:b/>
          <w:sz w:val="24"/>
          <w:szCs w:val="24"/>
        </w:rPr>
        <w:t xml:space="preserve">   </w:t>
      </w:r>
      <w:r w:rsidRPr="00636EBA">
        <w:rPr>
          <w:rFonts w:ascii="Arial" w:eastAsia="Arial" w:hAnsi="Arial" w:cs="Arial"/>
          <w:b/>
          <w:sz w:val="24"/>
          <w:szCs w:val="24"/>
        </w:rPr>
        <w:t xml:space="preserve">               </w:t>
      </w:r>
      <w:r w:rsidRPr="00702EBF">
        <w:rPr>
          <w:rFonts w:ascii="Arial" w:eastAsia="Arial" w:hAnsi="Arial" w:cs="Arial"/>
          <w:b/>
          <w:sz w:val="24"/>
          <w:szCs w:val="24"/>
          <w:lang w:val="el-GR"/>
        </w:rPr>
        <w:t>Ημερομηνία</w:t>
      </w:r>
      <w:r w:rsidRPr="00636EBA">
        <w:rPr>
          <w:rFonts w:ascii="Arial" w:eastAsia="Arial" w:hAnsi="Arial" w:cs="Arial"/>
          <w:b/>
          <w:sz w:val="24"/>
          <w:szCs w:val="24"/>
        </w:rPr>
        <w:t>:</w:t>
      </w:r>
      <w:r w:rsidR="00C3706B" w:rsidRPr="00636EBA">
        <w:rPr>
          <w:rFonts w:ascii="Arial" w:eastAsia="Arial" w:hAnsi="Arial" w:cs="Arial"/>
          <w:b/>
          <w:sz w:val="24"/>
          <w:szCs w:val="24"/>
        </w:rPr>
        <w:t>1</w:t>
      </w:r>
      <w:r w:rsidR="009701E7" w:rsidRPr="00636EBA">
        <w:rPr>
          <w:rFonts w:ascii="Arial" w:eastAsia="Arial" w:hAnsi="Arial" w:cs="Arial"/>
          <w:b/>
          <w:sz w:val="24"/>
          <w:szCs w:val="24"/>
        </w:rPr>
        <w:t>9</w:t>
      </w:r>
      <w:r w:rsidR="00702EBF" w:rsidRPr="00636EBA">
        <w:rPr>
          <w:rFonts w:ascii="Arial" w:eastAsia="Arial" w:hAnsi="Arial" w:cs="Arial"/>
          <w:b/>
          <w:sz w:val="24"/>
          <w:szCs w:val="24"/>
        </w:rPr>
        <w:t>/10</w:t>
      </w:r>
      <w:r w:rsidRPr="00636EBA">
        <w:rPr>
          <w:rFonts w:ascii="Arial" w:eastAsia="Arial" w:hAnsi="Arial" w:cs="Arial"/>
          <w:b/>
          <w:sz w:val="24"/>
          <w:szCs w:val="24"/>
        </w:rPr>
        <w:t>/</w:t>
      </w:r>
      <w:r w:rsidR="00702EBF" w:rsidRPr="00636EBA">
        <w:rPr>
          <w:rFonts w:ascii="Arial" w:eastAsia="Arial" w:hAnsi="Arial" w:cs="Arial"/>
          <w:b/>
          <w:sz w:val="24"/>
          <w:szCs w:val="24"/>
        </w:rPr>
        <w:t xml:space="preserve">2020 </w:t>
      </w:r>
      <w:r w:rsidRPr="00702EBF">
        <w:rPr>
          <w:rFonts w:ascii="Arial" w:eastAsia="Arial" w:hAnsi="Arial" w:cs="Arial"/>
          <w:b/>
          <w:position w:val="-1"/>
          <w:sz w:val="24"/>
          <w:szCs w:val="24"/>
          <w:lang w:val="el-GR"/>
        </w:rPr>
        <w:t>Διεύθυνση</w:t>
      </w:r>
      <w:r w:rsidRPr="00636EBA">
        <w:rPr>
          <w:rFonts w:ascii="Arial" w:eastAsia="Arial" w:hAnsi="Arial" w:cs="Arial"/>
          <w:b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</w:rPr>
        <w:t>IP</w:t>
      </w:r>
      <w:r w:rsidRPr="00636EBA">
        <w:rPr>
          <w:rFonts w:ascii="Arial" w:eastAsia="Arial" w:hAnsi="Arial" w:cs="Arial"/>
          <w:b/>
          <w:position w:val="-1"/>
          <w:sz w:val="24"/>
          <w:szCs w:val="24"/>
        </w:rPr>
        <w:t xml:space="preserve">:   </w:t>
      </w:r>
      <w:r w:rsidR="00915A1E" w:rsidRPr="00636EBA">
        <w:rPr>
          <w:rFonts w:ascii="Arial" w:eastAsia="Arial" w:hAnsi="Arial" w:cs="Arial"/>
          <w:b/>
          <w:position w:val="-1"/>
          <w:sz w:val="24"/>
          <w:szCs w:val="24"/>
        </w:rPr>
        <w:t>192</w:t>
      </w:r>
      <w:r w:rsidRPr="00636EBA">
        <w:rPr>
          <w:rFonts w:ascii="Arial" w:eastAsia="Arial" w:hAnsi="Arial" w:cs="Arial"/>
          <w:b/>
          <w:position w:val="-1"/>
          <w:sz w:val="24"/>
          <w:szCs w:val="24"/>
        </w:rPr>
        <w:t>.</w:t>
      </w:r>
      <w:r w:rsidR="00915A1E" w:rsidRPr="00636EBA">
        <w:rPr>
          <w:rFonts w:ascii="Arial" w:eastAsia="Arial" w:hAnsi="Arial" w:cs="Arial"/>
          <w:b/>
          <w:position w:val="-1"/>
          <w:sz w:val="24"/>
          <w:szCs w:val="24"/>
        </w:rPr>
        <w:t>168</w:t>
      </w:r>
      <w:r w:rsidRPr="00636EBA">
        <w:rPr>
          <w:rFonts w:ascii="Arial" w:eastAsia="Arial" w:hAnsi="Arial" w:cs="Arial"/>
          <w:b/>
          <w:position w:val="-1"/>
          <w:sz w:val="24"/>
          <w:szCs w:val="24"/>
        </w:rPr>
        <w:t>.</w:t>
      </w:r>
      <w:r w:rsidR="00636EBA" w:rsidRPr="00636EBA">
        <w:rPr>
          <w:rFonts w:ascii="Arial" w:eastAsia="Arial" w:hAnsi="Arial" w:cs="Arial"/>
          <w:b/>
          <w:position w:val="-1"/>
          <w:sz w:val="24"/>
          <w:szCs w:val="24"/>
        </w:rPr>
        <w:t>2.</w:t>
      </w:r>
      <w:r w:rsidR="00F711D1">
        <w:rPr>
          <w:rFonts w:ascii="Arial" w:eastAsia="Arial" w:hAnsi="Arial" w:cs="Arial"/>
          <w:b/>
          <w:position w:val="-1"/>
          <w:sz w:val="24"/>
          <w:szCs w:val="24"/>
        </w:rPr>
        <w:t>2</w:t>
      </w:r>
      <w:r w:rsidR="00915A1E" w:rsidRPr="00636EBA">
        <w:rPr>
          <w:rFonts w:ascii="Arial" w:eastAsia="Arial" w:hAnsi="Arial" w:cs="Arial"/>
          <w:b/>
          <w:position w:val="-1"/>
          <w:sz w:val="24"/>
          <w:szCs w:val="24"/>
        </w:rPr>
        <w:t xml:space="preserve">  </w:t>
      </w:r>
      <w:r w:rsidRPr="00636EBA">
        <w:rPr>
          <w:rFonts w:ascii="Arial" w:eastAsia="Arial" w:hAnsi="Arial" w:cs="Arial"/>
          <w:b/>
          <w:position w:val="-1"/>
          <w:sz w:val="24"/>
          <w:szCs w:val="24"/>
        </w:rPr>
        <w:t xml:space="preserve">            </w:t>
      </w:r>
      <w:r w:rsidR="00651674" w:rsidRPr="00636EBA">
        <w:rPr>
          <w:rFonts w:ascii="Arial" w:eastAsia="Arial" w:hAnsi="Arial" w:cs="Arial"/>
          <w:b/>
          <w:position w:val="-1"/>
          <w:sz w:val="24"/>
          <w:szCs w:val="24"/>
        </w:rPr>
        <w:t xml:space="preserve"> </w:t>
      </w:r>
      <w:r w:rsidRPr="00702EBF">
        <w:rPr>
          <w:rFonts w:ascii="Arial" w:eastAsia="Arial" w:hAnsi="Arial" w:cs="Arial"/>
          <w:b/>
          <w:position w:val="-1"/>
          <w:sz w:val="24"/>
          <w:szCs w:val="24"/>
          <w:lang w:val="el-GR"/>
        </w:rPr>
        <w:t>Διεύθυνση</w:t>
      </w:r>
      <w:r w:rsidRPr="00915A1E">
        <w:rPr>
          <w:rFonts w:ascii="Arial" w:eastAsia="Arial" w:hAnsi="Arial" w:cs="Arial"/>
          <w:b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</w:rPr>
        <w:t>MAC</w:t>
      </w:r>
      <w:r w:rsidRPr="00915A1E">
        <w:rPr>
          <w:rFonts w:ascii="Arial" w:eastAsia="Arial" w:hAnsi="Arial" w:cs="Arial"/>
          <w:b/>
          <w:position w:val="-1"/>
          <w:sz w:val="24"/>
          <w:szCs w:val="24"/>
        </w:rPr>
        <w:t xml:space="preserve">:    </w:t>
      </w:r>
      <w:r w:rsidR="00636EBA">
        <w:rPr>
          <w:rFonts w:ascii="Arial" w:eastAsia="Arial" w:hAnsi="Arial" w:cs="Arial"/>
          <w:b/>
          <w:position w:val="-1"/>
          <w:sz w:val="24"/>
          <w:szCs w:val="24"/>
        </w:rPr>
        <w:t>D0</w:t>
      </w:r>
      <w:r w:rsidRPr="00915A1E">
        <w:rPr>
          <w:rFonts w:ascii="Arial" w:eastAsia="Arial" w:hAnsi="Arial" w:cs="Arial"/>
          <w:b/>
          <w:position w:val="-1"/>
          <w:sz w:val="24"/>
          <w:szCs w:val="24"/>
        </w:rPr>
        <w:t>-</w:t>
      </w:r>
      <w:r w:rsidR="00636EBA">
        <w:rPr>
          <w:rFonts w:ascii="Arial" w:eastAsia="Arial" w:hAnsi="Arial" w:cs="Arial"/>
          <w:b/>
          <w:position w:val="-1"/>
          <w:sz w:val="24"/>
          <w:szCs w:val="24"/>
        </w:rPr>
        <w:t>50</w:t>
      </w:r>
      <w:r w:rsidRPr="00915A1E">
        <w:rPr>
          <w:rFonts w:ascii="Arial" w:eastAsia="Arial" w:hAnsi="Arial" w:cs="Arial"/>
          <w:b/>
          <w:position w:val="-1"/>
          <w:sz w:val="24"/>
          <w:szCs w:val="24"/>
        </w:rPr>
        <w:t>-</w:t>
      </w:r>
      <w:r w:rsidR="00636EBA">
        <w:rPr>
          <w:rFonts w:ascii="Arial" w:eastAsia="Arial" w:hAnsi="Arial" w:cs="Arial"/>
          <w:b/>
          <w:position w:val="-1"/>
          <w:sz w:val="24"/>
          <w:szCs w:val="24"/>
        </w:rPr>
        <w:t>99</w:t>
      </w:r>
      <w:r w:rsidRPr="00915A1E">
        <w:rPr>
          <w:rFonts w:ascii="Arial" w:eastAsia="Arial" w:hAnsi="Arial" w:cs="Arial"/>
          <w:b/>
          <w:position w:val="-1"/>
          <w:sz w:val="24"/>
          <w:szCs w:val="24"/>
        </w:rPr>
        <w:t>-</w:t>
      </w:r>
      <w:r w:rsidR="00636EBA">
        <w:rPr>
          <w:rFonts w:ascii="Arial" w:eastAsia="Arial" w:hAnsi="Arial" w:cs="Arial"/>
          <w:b/>
          <w:position w:val="-1"/>
          <w:sz w:val="24"/>
          <w:szCs w:val="24"/>
        </w:rPr>
        <w:t>75</w:t>
      </w:r>
      <w:r w:rsidRPr="00915A1E">
        <w:rPr>
          <w:rFonts w:ascii="Arial" w:eastAsia="Arial" w:hAnsi="Arial" w:cs="Arial"/>
          <w:b/>
          <w:position w:val="-1"/>
          <w:sz w:val="24"/>
          <w:szCs w:val="24"/>
        </w:rPr>
        <w:t>-</w:t>
      </w:r>
      <w:r w:rsidR="00636EBA">
        <w:rPr>
          <w:rFonts w:ascii="Arial" w:eastAsia="Arial" w:hAnsi="Arial" w:cs="Arial"/>
          <w:b/>
          <w:position w:val="-1"/>
          <w:sz w:val="24"/>
          <w:szCs w:val="24"/>
        </w:rPr>
        <w:t>F8</w:t>
      </w:r>
      <w:r w:rsidRPr="00915A1E">
        <w:rPr>
          <w:rFonts w:ascii="Arial" w:eastAsia="Arial" w:hAnsi="Arial" w:cs="Arial"/>
          <w:b/>
          <w:position w:val="-1"/>
          <w:sz w:val="24"/>
          <w:szCs w:val="24"/>
        </w:rPr>
        <w:t>-</w:t>
      </w:r>
      <w:r w:rsidR="00F751E0">
        <w:rPr>
          <w:rFonts w:ascii="Arial" w:eastAsia="Arial" w:hAnsi="Arial" w:cs="Arial"/>
          <w:b/>
          <w:position w:val="-1"/>
          <w:sz w:val="24"/>
          <w:szCs w:val="24"/>
        </w:rPr>
        <w:t>F</w:t>
      </w:r>
      <w:r w:rsidR="00636EBA">
        <w:rPr>
          <w:rFonts w:ascii="Arial" w:eastAsia="Arial" w:hAnsi="Arial" w:cs="Arial"/>
          <w:b/>
          <w:position w:val="-1"/>
          <w:sz w:val="24"/>
          <w:szCs w:val="24"/>
        </w:rPr>
        <w:t>8</w:t>
      </w:r>
    </w:p>
    <w:p w14:paraId="6832CB26" w14:textId="77777777" w:rsidR="00491ED2" w:rsidRPr="00915A1E" w:rsidRDefault="00491ED2">
      <w:pPr>
        <w:spacing w:before="16" w:line="280" w:lineRule="exact"/>
        <w:rPr>
          <w:sz w:val="28"/>
          <w:szCs w:val="28"/>
        </w:rPr>
      </w:pPr>
    </w:p>
    <w:p w14:paraId="7FA869F6" w14:textId="69697F0B" w:rsidR="00491ED2" w:rsidRPr="007B6EF4" w:rsidRDefault="00DE251D">
      <w:pPr>
        <w:spacing w:before="18"/>
        <w:ind w:left="2998" w:right="3002"/>
        <w:jc w:val="center"/>
        <w:rPr>
          <w:rFonts w:ascii="Arial" w:eastAsia="Arial" w:hAnsi="Arial" w:cs="Arial"/>
          <w:sz w:val="32"/>
          <w:szCs w:val="32"/>
          <w:lang w:val="el-GR"/>
        </w:rPr>
      </w:pPr>
      <w:r w:rsidRPr="00702EBF">
        <w:rPr>
          <w:rFonts w:ascii="Arial" w:eastAsia="Arial" w:hAnsi="Arial" w:cs="Arial"/>
          <w:b/>
          <w:w w:val="99"/>
          <w:sz w:val="32"/>
          <w:szCs w:val="32"/>
          <w:lang w:val="el-GR"/>
        </w:rPr>
        <w:t>Εργαστηριακή</w:t>
      </w:r>
      <w:r w:rsidRPr="00702EBF">
        <w:rPr>
          <w:rFonts w:ascii="Arial" w:eastAsia="Arial" w:hAnsi="Arial" w:cs="Arial"/>
          <w:b/>
          <w:sz w:val="32"/>
          <w:szCs w:val="32"/>
          <w:lang w:val="el-GR"/>
        </w:rPr>
        <w:t xml:space="preserve"> </w:t>
      </w:r>
      <w:r w:rsidRPr="00702EBF">
        <w:rPr>
          <w:rFonts w:ascii="Arial" w:eastAsia="Arial" w:hAnsi="Arial" w:cs="Arial"/>
          <w:b/>
          <w:w w:val="99"/>
          <w:sz w:val="32"/>
          <w:szCs w:val="32"/>
          <w:lang w:val="el-GR"/>
        </w:rPr>
        <w:t>Άσκηση</w:t>
      </w:r>
      <w:r w:rsidRPr="00702EBF">
        <w:rPr>
          <w:rFonts w:ascii="Arial" w:eastAsia="Arial" w:hAnsi="Arial" w:cs="Arial"/>
          <w:b/>
          <w:sz w:val="32"/>
          <w:szCs w:val="32"/>
          <w:lang w:val="el-GR"/>
        </w:rPr>
        <w:t xml:space="preserve"> </w:t>
      </w:r>
      <w:r w:rsidR="007B6EF4" w:rsidRPr="007B6EF4">
        <w:rPr>
          <w:rFonts w:ascii="Arial" w:eastAsia="Arial" w:hAnsi="Arial" w:cs="Arial"/>
          <w:b/>
          <w:w w:val="99"/>
          <w:sz w:val="32"/>
          <w:szCs w:val="32"/>
          <w:lang w:val="el-GR"/>
        </w:rPr>
        <w:t>3</w:t>
      </w:r>
    </w:p>
    <w:p w14:paraId="442BD3CC" w14:textId="606916B1" w:rsidR="007B6EF4" w:rsidRPr="007B6EF4" w:rsidRDefault="007B6EF4" w:rsidP="007B6EF4">
      <w:pPr>
        <w:spacing w:before="61"/>
        <w:ind w:right="74"/>
        <w:jc w:val="center"/>
        <w:rPr>
          <w:rFonts w:ascii="Arial" w:hAnsi="Arial" w:cs="Arial"/>
          <w:b/>
          <w:bCs/>
          <w:sz w:val="32"/>
          <w:szCs w:val="32"/>
          <w:lang w:val="el-GR"/>
        </w:rPr>
      </w:pPr>
      <w:r w:rsidRPr="007B6EF4">
        <w:rPr>
          <w:rFonts w:ascii="Arial" w:hAnsi="Arial" w:cs="Arial"/>
          <w:b/>
          <w:bCs/>
          <w:sz w:val="32"/>
          <w:szCs w:val="32"/>
          <w:lang w:val="el-GR"/>
        </w:rPr>
        <w:t>Επικοινωνία στο τοπικό δίκτυο</w:t>
      </w:r>
    </w:p>
    <w:p w14:paraId="4C525D3A" w14:textId="0ECF5CE7" w:rsidR="007B6EF4" w:rsidRPr="007B6EF4" w:rsidRDefault="007B6EF4" w:rsidP="007B6EF4">
      <w:pPr>
        <w:spacing w:before="61"/>
        <w:ind w:right="74"/>
        <w:jc w:val="center"/>
        <w:rPr>
          <w:rFonts w:ascii="Arial" w:hAnsi="Arial" w:cs="Arial"/>
          <w:b/>
          <w:bCs/>
          <w:sz w:val="32"/>
          <w:szCs w:val="32"/>
          <w:lang w:val="el-GR"/>
        </w:rPr>
      </w:pPr>
      <w:r w:rsidRPr="007B6EF4">
        <w:rPr>
          <w:rFonts w:ascii="Arial" w:hAnsi="Arial" w:cs="Arial"/>
          <w:b/>
          <w:bCs/>
          <w:sz w:val="32"/>
          <w:szCs w:val="32"/>
          <w:lang w:val="el-GR"/>
        </w:rPr>
        <w:t xml:space="preserve">(πλαίσιο </w:t>
      </w:r>
      <w:r w:rsidRPr="007B6EF4">
        <w:rPr>
          <w:rFonts w:ascii="Arial" w:hAnsi="Arial" w:cs="Arial"/>
          <w:b/>
          <w:bCs/>
          <w:sz w:val="32"/>
          <w:szCs w:val="32"/>
        </w:rPr>
        <w:t>Ethernet</w:t>
      </w:r>
      <w:r w:rsidRPr="007B6EF4">
        <w:rPr>
          <w:rFonts w:ascii="Arial" w:hAnsi="Arial" w:cs="Arial"/>
          <w:b/>
          <w:bCs/>
          <w:sz w:val="32"/>
          <w:szCs w:val="32"/>
          <w:lang w:val="el-GR"/>
        </w:rPr>
        <w:t xml:space="preserve"> και πρωτόκολλο </w:t>
      </w:r>
      <w:r w:rsidRPr="007B6EF4">
        <w:rPr>
          <w:rFonts w:ascii="Arial" w:hAnsi="Arial" w:cs="Arial"/>
          <w:b/>
          <w:bCs/>
          <w:sz w:val="32"/>
          <w:szCs w:val="32"/>
        </w:rPr>
        <w:t>ARP</w:t>
      </w:r>
      <w:r w:rsidRPr="007B6EF4">
        <w:rPr>
          <w:rFonts w:ascii="Arial" w:hAnsi="Arial" w:cs="Arial"/>
          <w:b/>
          <w:bCs/>
          <w:sz w:val="32"/>
          <w:szCs w:val="32"/>
          <w:lang w:val="el-GR"/>
        </w:rPr>
        <w:t>)</w:t>
      </w:r>
    </w:p>
    <w:p w14:paraId="4926DFB9" w14:textId="317ABA85" w:rsidR="00491ED2" w:rsidRPr="00702EBF" w:rsidRDefault="00DE251D">
      <w:pPr>
        <w:spacing w:before="61"/>
        <w:ind w:left="113" w:right="74"/>
        <w:rPr>
          <w:sz w:val="24"/>
          <w:szCs w:val="24"/>
          <w:lang w:val="el-GR"/>
        </w:rPr>
      </w:pPr>
      <w:r w:rsidRPr="00702EBF">
        <w:rPr>
          <w:b/>
          <w:sz w:val="24"/>
          <w:szCs w:val="24"/>
          <w:lang w:val="el-GR"/>
        </w:rPr>
        <w:t>Απαντήστε στα ερωτήματα στον χώρο που σας δίνεται παρακάτω και στην πίσω σελίδα εάν δεν επαρκεί. Το φυλλάδιο αυτό θα παραδοθεί στον επιβλέποντα.</w:t>
      </w:r>
    </w:p>
    <w:p w14:paraId="73618DA7" w14:textId="77777777" w:rsidR="00491ED2" w:rsidRPr="00702EBF" w:rsidRDefault="00491ED2">
      <w:pPr>
        <w:spacing w:before="20" w:line="220" w:lineRule="exact"/>
        <w:rPr>
          <w:sz w:val="22"/>
          <w:szCs w:val="22"/>
          <w:lang w:val="el-GR"/>
        </w:rPr>
      </w:pPr>
    </w:p>
    <w:p w14:paraId="00842A85" w14:textId="77777777" w:rsidR="00491ED2" w:rsidRPr="007561BD" w:rsidRDefault="00DE251D">
      <w:pPr>
        <w:ind w:left="113"/>
        <w:rPr>
          <w:rFonts w:asciiTheme="minorHAnsi" w:eastAsia="Arial" w:hAnsiTheme="minorHAnsi" w:cstheme="minorHAnsi"/>
          <w:sz w:val="28"/>
          <w:szCs w:val="28"/>
          <w:lang w:val="el-GR"/>
        </w:rPr>
      </w:pPr>
      <w:r w:rsidRPr="007561BD">
        <w:rPr>
          <w:rFonts w:asciiTheme="minorHAnsi" w:eastAsia="Arial" w:hAnsiTheme="minorHAnsi" w:cstheme="minorHAnsi"/>
          <w:b/>
          <w:i/>
          <w:sz w:val="28"/>
          <w:szCs w:val="28"/>
          <w:lang w:val="el-GR"/>
        </w:rPr>
        <w:t>Άσκηση 1</w:t>
      </w:r>
    </w:p>
    <w:p w14:paraId="695FE4B0" w14:textId="77777777" w:rsidR="00491ED2" w:rsidRPr="00702EBF" w:rsidRDefault="00491ED2">
      <w:pPr>
        <w:spacing w:before="5" w:line="100" w:lineRule="exact"/>
        <w:rPr>
          <w:sz w:val="11"/>
          <w:szCs w:val="11"/>
          <w:lang w:val="el-GR"/>
        </w:rPr>
      </w:pPr>
    </w:p>
    <w:p w14:paraId="3B23D5BB" w14:textId="004B051E" w:rsidR="00972131" w:rsidRPr="007F0748" w:rsidRDefault="00F711D1" w:rsidP="007F0748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 w:val="24"/>
          <w:szCs w:val="24"/>
        </w:rPr>
        <w:t>arp -a</w:t>
      </w:r>
    </w:p>
    <w:p w14:paraId="5AC35634" w14:textId="6E0CF548" w:rsidR="00491ED2" w:rsidRDefault="00491ED2">
      <w:pPr>
        <w:spacing w:before="1" w:line="120" w:lineRule="exact"/>
        <w:rPr>
          <w:rFonts w:asciiTheme="minorHAnsi" w:hAnsiTheme="minorHAnsi" w:cstheme="minorHAnsi"/>
          <w:sz w:val="12"/>
          <w:szCs w:val="12"/>
          <w:lang w:val="el-GR"/>
        </w:rPr>
      </w:pPr>
    </w:p>
    <w:p w14:paraId="022AB7CE" w14:textId="77777777" w:rsidR="00E463F4" w:rsidRPr="0013519B" w:rsidRDefault="00E463F4">
      <w:pPr>
        <w:spacing w:before="1" w:line="120" w:lineRule="exact"/>
        <w:rPr>
          <w:rFonts w:asciiTheme="minorHAnsi" w:hAnsiTheme="minorHAnsi" w:cstheme="minorHAnsi"/>
          <w:sz w:val="12"/>
          <w:szCs w:val="12"/>
          <w:lang w:val="el-GR"/>
        </w:rPr>
      </w:pPr>
    </w:p>
    <w:p w14:paraId="3850F2DE" w14:textId="70659CDE" w:rsidR="00E463F4" w:rsidRPr="00F711D1" w:rsidRDefault="00F711D1" w:rsidP="00E463F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  <w:lang w:val="el-GR"/>
        </w:rPr>
      </w:pPr>
      <w:r w:rsidRPr="00F711D1">
        <w:rPr>
          <w:rFonts w:asciiTheme="minorHAnsi" w:hAnsiTheme="minorHAnsi" w:cstheme="minorHAnsi"/>
          <w:sz w:val="24"/>
          <w:szCs w:val="24"/>
        </w:rPr>
        <w:t>arp -d</w:t>
      </w:r>
    </w:p>
    <w:p w14:paraId="468D9224" w14:textId="148200B3" w:rsidR="00891B9B" w:rsidRPr="00891B9B" w:rsidRDefault="00891B9B" w:rsidP="006547EE">
      <w:pPr>
        <w:rPr>
          <w:rFonts w:asciiTheme="minorHAnsi" w:hAnsiTheme="minorHAnsi" w:cstheme="minorHAnsi"/>
          <w:sz w:val="24"/>
          <w:szCs w:val="24"/>
          <w:lang w:val="el-GR"/>
        </w:rPr>
      </w:pPr>
    </w:p>
    <w:p w14:paraId="3A44AC89" w14:textId="4E41466C" w:rsidR="00F711D1" w:rsidRPr="00F711D1" w:rsidRDefault="00F711D1" w:rsidP="00F711D1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 w:val="24"/>
          <w:szCs w:val="24"/>
        </w:rPr>
        <w:t>ipconfig /all</w:t>
      </w:r>
    </w:p>
    <w:p w14:paraId="1E33AFD9" w14:textId="77777777" w:rsidR="00F711D1" w:rsidRPr="00F711D1" w:rsidRDefault="00F711D1" w:rsidP="00F711D1">
      <w:pPr>
        <w:pStyle w:val="ListParagraph"/>
        <w:rPr>
          <w:rFonts w:asciiTheme="minorHAnsi" w:hAnsiTheme="minorHAnsi" w:cstheme="minorHAnsi"/>
          <w:lang w:val="el-GR"/>
        </w:rPr>
      </w:pPr>
    </w:p>
    <w:p w14:paraId="39376BEA" w14:textId="3A88A16D" w:rsidR="00F711D1" w:rsidRPr="00F711D1" w:rsidRDefault="00F711D1" w:rsidP="00F711D1">
      <w:pPr>
        <w:rPr>
          <w:rFonts w:asciiTheme="minorHAnsi" w:hAnsiTheme="minorHAnsi" w:cstheme="minorHAnsi"/>
          <w:lang w:val="el-GR"/>
        </w:rPr>
      </w:pPr>
      <w:r>
        <w:rPr>
          <w:noProof/>
        </w:rPr>
        <w:drawing>
          <wp:inline distT="0" distB="0" distL="0" distR="0" wp14:anchorId="26A5A0E6" wp14:editId="5C981CB9">
            <wp:extent cx="4294538" cy="137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8076" cy="138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D5B0" w14:textId="77777777" w:rsidR="00F711D1" w:rsidRPr="00F711D1" w:rsidRDefault="00F711D1" w:rsidP="00F711D1">
      <w:pPr>
        <w:rPr>
          <w:rFonts w:asciiTheme="minorHAnsi" w:hAnsiTheme="minorHAnsi" w:cstheme="minorHAnsi"/>
          <w:lang w:val="el-GR"/>
        </w:rPr>
      </w:pPr>
    </w:p>
    <w:p w14:paraId="1C81C3AB" w14:textId="545A21D9" w:rsidR="00491ED2" w:rsidRPr="00A22414" w:rsidRDefault="00491ED2">
      <w:pPr>
        <w:spacing w:line="120" w:lineRule="exact"/>
        <w:rPr>
          <w:rFonts w:asciiTheme="minorHAnsi" w:hAnsiTheme="minorHAnsi" w:cstheme="minorHAnsi"/>
          <w:sz w:val="12"/>
          <w:szCs w:val="12"/>
          <w:lang w:val="el-GR"/>
        </w:rPr>
      </w:pPr>
    </w:p>
    <w:p w14:paraId="393C48A5" w14:textId="654D2349" w:rsidR="00491ED2" w:rsidRDefault="00DE251D">
      <w:pPr>
        <w:ind w:left="113"/>
        <w:rPr>
          <w:rFonts w:asciiTheme="minorHAnsi" w:hAnsiTheme="minorHAnsi" w:cstheme="minorHAnsi"/>
          <w:sz w:val="24"/>
          <w:szCs w:val="24"/>
        </w:rPr>
      </w:pPr>
      <w:r w:rsidRPr="00A22414">
        <w:rPr>
          <w:rFonts w:asciiTheme="minorHAnsi" w:hAnsiTheme="minorHAnsi" w:cstheme="minorHAnsi"/>
          <w:sz w:val="24"/>
          <w:szCs w:val="24"/>
          <w:lang w:val="el-GR"/>
        </w:rPr>
        <w:t xml:space="preserve">1.4 </w:t>
      </w:r>
    </w:p>
    <w:p w14:paraId="5B4F8C26" w14:textId="416E022C" w:rsidR="00F711D1" w:rsidRPr="006E794B" w:rsidRDefault="00F711D1" w:rsidP="00F711D1">
      <w:pPr>
        <w:rPr>
          <w:rFonts w:asciiTheme="minorHAnsi" w:hAnsiTheme="minorHAnsi" w:cstheme="minorHAnsi"/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3456230F" wp14:editId="6DFF82C4">
            <wp:extent cx="4335780" cy="152937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376" cy="157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AD65" w14:textId="3059EB67" w:rsidR="00491ED2" w:rsidRDefault="00491ED2">
      <w:pPr>
        <w:spacing w:line="120" w:lineRule="exact"/>
        <w:rPr>
          <w:rFonts w:asciiTheme="minorHAnsi" w:hAnsiTheme="minorHAnsi" w:cstheme="minorHAnsi"/>
          <w:sz w:val="12"/>
          <w:szCs w:val="12"/>
          <w:lang w:val="el-GR"/>
        </w:rPr>
      </w:pPr>
    </w:p>
    <w:p w14:paraId="04A8A291" w14:textId="77777777" w:rsidR="003B6A2F" w:rsidRPr="00A22414" w:rsidRDefault="003B6A2F">
      <w:pPr>
        <w:spacing w:line="120" w:lineRule="exact"/>
        <w:rPr>
          <w:rFonts w:asciiTheme="minorHAnsi" w:hAnsiTheme="minorHAnsi" w:cstheme="minorHAnsi"/>
          <w:sz w:val="12"/>
          <w:szCs w:val="12"/>
          <w:lang w:val="el-GR"/>
        </w:rPr>
      </w:pPr>
    </w:p>
    <w:p w14:paraId="32F7D229" w14:textId="392B6018" w:rsidR="00491ED2" w:rsidRPr="00A00C62" w:rsidRDefault="00DE251D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A22414">
        <w:rPr>
          <w:rFonts w:asciiTheme="minorHAnsi" w:hAnsiTheme="minorHAnsi" w:cstheme="minorHAnsi"/>
          <w:sz w:val="24"/>
          <w:szCs w:val="24"/>
          <w:lang w:val="el-GR"/>
        </w:rPr>
        <w:t xml:space="preserve">1.5 </w:t>
      </w:r>
      <w:r w:rsidR="00484302">
        <w:rPr>
          <w:rFonts w:asciiTheme="minorHAnsi" w:hAnsiTheme="minorHAnsi" w:cstheme="minorHAnsi"/>
          <w:sz w:val="24"/>
          <w:szCs w:val="24"/>
          <w:lang w:val="el-GR"/>
        </w:rPr>
        <w:t>Ναι, υπάρχουν</w:t>
      </w:r>
    </w:p>
    <w:p w14:paraId="3E848E22" w14:textId="44B7285A" w:rsidR="00491ED2" w:rsidRDefault="00491ED2">
      <w:pPr>
        <w:spacing w:line="120" w:lineRule="exact"/>
        <w:rPr>
          <w:rFonts w:asciiTheme="minorHAnsi" w:hAnsiTheme="minorHAnsi" w:cstheme="minorHAnsi"/>
          <w:sz w:val="12"/>
          <w:szCs w:val="12"/>
          <w:lang w:val="el-GR"/>
        </w:rPr>
      </w:pPr>
    </w:p>
    <w:p w14:paraId="18CFF302" w14:textId="0A4AE621" w:rsidR="003B6A2F" w:rsidRPr="00A22414" w:rsidRDefault="003B6A2F">
      <w:pPr>
        <w:spacing w:line="120" w:lineRule="exact"/>
        <w:rPr>
          <w:rFonts w:asciiTheme="minorHAnsi" w:hAnsiTheme="minorHAnsi" w:cstheme="minorHAnsi"/>
          <w:sz w:val="12"/>
          <w:szCs w:val="12"/>
          <w:lang w:val="el-GR"/>
        </w:rPr>
      </w:pPr>
    </w:p>
    <w:p w14:paraId="7E4D7F1F" w14:textId="1EEE5C14" w:rsidR="00491ED2" w:rsidRPr="006E7A86" w:rsidRDefault="00DE251D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A22414">
        <w:rPr>
          <w:rFonts w:asciiTheme="minorHAnsi" w:hAnsiTheme="minorHAnsi" w:cstheme="minorHAnsi"/>
          <w:sz w:val="24"/>
          <w:szCs w:val="24"/>
          <w:lang w:val="el-GR"/>
        </w:rPr>
        <w:t xml:space="preserve">1.6 </w:t>
      </w:r>
      <w:r w:rsidR="00C74CC4">
        <w:rPr>
          <w:rFonts w:asciiTheme="minorHAnsi" w:hAnsiTheme="minorHAnsi" w:cstheme="minorHAnsi"/>
          <w:sz w:val="24"/>
          <w:szCs w:val="24"/>
          <w:lang w:val="el-GR"/>
        </w:rPr>
        <w:t xml:space="preserve">Χρήση εντολής </w:t>
      </w:r>
      <w:r w:rsidR="00C74CC4">
        <w:rPr>
          <w:rFonts w:asciiTheme="minorHAnsi" w:hAnsiTheme="minorHAnsi" w:cstheme="minorHAnsi"/>
          <w:sz w:val="24"/>
          <w:szCs w:val="24"/>
        </w:rPr>
        <w:t>arp</w:t>
      </w:r>
      <w:r w:rsidR="00C74CC4" w:rsidRPr="00C74CC4">
        <w:rPr>
          <w:rFonts w:asciiTheme="minorHAnsi" w:hAnsiTheme="minorHAnsi" w:cstheme="minorHAnsi"/>
          <w:sz w:val="24"/>
          <w:szCs w:val="24"/>
          <w:lang w:val="el-GR"/>
        </w:rPr>
        <w:t xml:space="preserve"> -</w:t>
      </w:r>
      <w:r w:rsidR="00C74CC4">
        <w:rPr>
          <w:rFonts w:asciiTheme="minorHAnsi" w:hAnsiTheme="minorHAnsi" w:cstheme="minorHAnsi"/>
          <w:sz w:val="24"/>
          <w:szCs w:val="24"/>
        </w:rPr>
        <w:t>d</w:t>
      </w:r>
      <w:r w:rsidR="00C74CC4" w:rsidRPr="00C74CC4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C74CC4">
        <w:rPr>
          <w:rFonts w:asciiTheme="minorHAnsi" w:hAnsiTheme="minorHAnsi" w:cstheme="minorHAnsi"/>
          <w:sz w:val="24"/>
          <w:szCs w:val="24"/>
          <w:lang w:val="el-GR"/>
        </w:rPr>
        <w:t xml:space="preserve">και εντολής </w:t>
      </w:r>
      <w:r w:rsidR="00C74CC4">
        <w:rPr>
          <w:rFonts w:asciiTheme="minorHAnsi" w:hAnsiTheme="minorHAnsi" w:cstheme="minorHAnsi"/>
          <w:sz w:val="24"/>
          <w:szCs w:val="24"/>
        </w:rPr>
        <w:t>ping</w:t>
      </w:r>
      <w:r w:rsidR="00C74CC4" w:rsidRPr="00C74CC4">
        <w:rPr>
          <w:rFonts w:asciiTheme="minorHAnsi" w:hAnsiTheme="minorHAnsi" w:cstheme="minorHAnsi"/>
          <w:sz w:val="24"/>
          <w:szCs w:val="24"/>
          <w:lang w:val="el-GR"/>
        </w:rPr>
        <w:t xml:space="preserve"> 192.168.2.</w:t>
      </w:r>
      <w:r w:rsidR="006E7A86" w:rsidRPr="006E7A86">
        <w:rPr>
          <w:rFonts w:asciiTheme="minorHAnsi" w:hAnsiTheme="minorHAnsi" w:cstheme="minorHAnsi"/>
          <w:sz w:val="24"/>
          <w:szCs w:val="24"/>
          <w:lang w:val="el-GR"/>
        </w:rPr>
        <w:t>3</w:t>
      </w:r>
    </w:p>
    <w:p w14:paraId="7E12C11E" w14:textId="5B5D2B32" w:rsidR="00491ED2" w:rsidRDefault="00491ED2">
      <w:pPr>
        <w:spacing w:line="120" w:lineRule="exact"/>
        <w:rPr>
          <w:rFonts w:asciiTheme="minorHAnsi" w:hAnsiTheme="minorHAnsi" w:cstheme="minorHAnsi"/>
          <w:sz w:val="12"/>
          <w:szCs w:val="12"/>
          <w:lang w:val="el-GR"/>
        </w:rPr>
      </w:pPr>
    </w:p>
    <w:p w14:paraId="2B384A8A" w14:textId="77777777" w:rsidR="003B6A2F" w:rsidRPr="00A22414" w:rsidRDefault="003B6A2F">
      <w:pPr>
        <w:spacing w:line="120" w:lineRule="exact"/>
        <w:rPr>
          <w:rFonts w:asciiTheme="minorHAnsi" w:hAnsiTheme="minorHAnsi" w:cstheme="minorHAnsi"/>
          <w:sz w:val="12"/>
          <w:szCs w:val="12"/>
          <w:lang w:val="el-GR"/>
        </w:rPr>
      </w:pPr>
    </w:p>
    <w:p w14:paraId="5D6B23F7" w14:textId="4E4DF8B0" w:rsidR="00491ED2" w:rsidRPr="00C74CC4" w:rsidRDefault="00DE251D" w:rsidP="004F0D52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A22414">
        <w:rPr>
          <w:rFonts w:asciiTheme="minorHAnsi" w:hAnsiTheme="minorHAnsi" w:cstheme="minorHAnsi"/>
          <w:sz w:val="24"/>
          <w:szCs w:val="24"/>
          <w:lang w:val="el-GR"/>
        </w:rPr>
        <w:t xml:space="preserve">1.7 </w:t>
      </w:r>
      <w:r w:rsidR="00C74CC4">
        <w:rPr>
          <w:rFonts w:asciiTheme="minorHAnsi" w:hAnsiTheme="minorHAnsi" w:cstheme="minorHAnsi"/>
          <w:sz w:val="24"/>
          <w:szCs w:val="24"/>
          <w:lang w:val="el-GR"/>
        </w:rPr>
        <w:t xml:space="preserve">Μετά από τη χρήση της εντολής </w:t>
      </w:r>
      <w:r w:rsidR="00C74CC4">
        <w:rPr>
          <w:rFonts w:asciiTheme="minorHAnsi" w:hAnsiTheme="minorHAnsi" w:cstheme="minorHAnsi"/>
          <w:sz w:val="24"/>
          <w:szCs w:val="24"/>
        </w:rPr>
        <w:t>ping</w:t>
      </w:r>
      <w:r w:rsidR="00C74CC4" w:rsidRPr="00C74CC4">
        <w:rPr>
          <w:rFonts w:asciiTheme="minorHAnsi" w:hAnsiTheme="minorHAnsi" w:cstheme="minorHAnsi"/>
          <w:sz w:val="24"/>
          <w:szCs w:val="24"/>
          <w:lang w:val="el-GR"/>
        </w:rPr>
        <w:t xml:space="preserve"> 192.168.2.</w:t>
      </w:r>
      <w:r w:rsidR="006E7A86" w:rsidRPr="006E7A86">
        <w:rPr>
          <w:rFonts w:asciiTheme="minorHAnsi" w:hAnsiTheme="minorHAnsi" w:cstheme="minorHAnsi"/>
          <w:sz w:val="24"/>
          <w:szCs w:val="24"/>
          <w:lang w:val="el-GR"/>
        </w:rPr>
        <w:t>3</w:t>
      </w:r>
      <w:r w:rsidR="00C74CC4" w:rsidRPr="00C74CC4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C74CC4">
        <w:rPr>
          <w:rFonts w:asciiTheme="minorHAnsi" w:hAnsiTheme="minorHAnsi" w:cstheme="minorHAnsi"/>
          <w:sz w:val="24"/>
          <w:szCs w:val="24"/>
          <w:lang w:val="el-GR"/>
        </w:rPr>
        <w:t>παρατηρώ πως έχει προστεθεί στον πίνακα η διεύθυνση 192</w:t>
      </w:r>
      <w:r w:rsidR="00C74CC4" w:rsidRPr="00C74CC4">
        <w:rPr>
          <w:rFonts w:asciiTheme="minorHAnsi" w:hAnsiTheme="minorHAnsi" w:cstheme="minorHAnsi"/>
          <w:sz w:val="24"/>
          <w:szCs w:val="24"/>
          <w:lang w:val="el-GR"/>
        </w:rPr>
        <w:t>.168.2.</w:t>
      </w:r>
      <w:r w:rsidR="006E7A86" w:rsidRPr="006E7A86">
        <w:rPr>
          <w:rFonts w:asciiTheme="minorHAnsi" w:hAnsiTheme="minorHAnsi" w:cstheme="minorHAnsi"/>
          <w:sz w:val="24"/>
          <w:szCs w:val="24"/>
          <w:lang w:val="el-GR"/>
        </w:rPr>
        <w:t>3</w:t>
      </w:r>
      <w:r w:rsidR="00B146B6" w:rsidRPr="00B146B6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B146B6">
        <w:rPr>
          <w:rFonts w:asciiTheme="minorHAnsi" w:hAnsiTheme="minorHAnsi" w:cstheme="minorHAnsi"/>
          <w:sz w:val="24"/>
          <w:szCs w:val="24"/>
          <w:lang w:val="el-GR"/>
        </w:rPr>
        <w:t xml:space="preserve">που είχε χαθεί από τη χρήση της εντολής </w:t>
      </w:r>
      <w:r w:rsidR="00B146B6">
        <w:rPr>
          <w:rFonts w:asciiTheme="minorHAnsi" w:hAnsiTheme="minorHAnsi" w:cstheme="minorHAnsi"/>
          <w:sz w:val="24"/>
          <w:szCs w:val="24"/>
        </w:rPr>
        <w:t>arp</w:t>
      </w:r>
      <w:r w:rsidR="00B146B6" w:rsidRPr="00B146B6">
        <w:rPr>
          <w:rFonts w:asciiTheme="minorHAnsi" w:hAnsiTheme="minorHAnsi" w:cstheme="minorHAnsi"/>
          <w:sz w:val="24"/>
          <w:szCs w:val="24"/>
          <w:lang w:val="el-GR"/>
        </w:rPr>
        <w:t xml:space="preserve"> -</w:t>
      </w:r>
      <w:r w:rsidR="00B146B6">
        <w:rPr>
          <w:rFonts w:asciiTheme="minorHAnsi" w:hAnsiTheme="minorHAnsi" w:cstheme="minorHAnsi"/>
          <w:sz w:val="24"/>
          <w:szCs w:val="24"/>
        </w:rPr>
        <w:t>d</w:t>
      </w:r>
      <w:r w:rsidR="00C74CC4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76B220C7" w14:textId="2990554B" w:rsidR="00491ED2" w:rsidRDefault="00491ED2">
      <w:pPr>
        <w:spacing w:line="120" w:lineRule="exact"/>
        <w:rPr>
          <w:rFonts w:asciiTheme="minorHAnsi" w:hAnsiTheme="minorHAnsi" w:cstheme="minorHAnsi"/>
          <w:sz w:val="12"/>
          <w:szCs w:val="12"/>
          <w:lang w:val="el-GR"/>
        </w:rPr>
      </w:pPr>
    </w:p>
    <w:p w14:paraId="2124EAD3" w14:textId="77777777" w:rsidR="003B6A2F" w:rsidRPr="00A22414" w:rsidRDefault="003B6A2F">
      <w:pPr>
        <w:spacing w:line="120" w:lineRule="exact"/>
        <w:rPr>
          <w:rFonts w:asciiTheme="minorHAnsi" w:hAnsiTheme="minorHAnsi" w:cstheme="minorHAnsi"/>
          <w:sz w:val="12"/>
          <w:szCs w:val="12"/>
          <w:lang w:val="el-GR"/>
        </w:rPr>
      </w:pPr>
    </w:p>
    <w:p w14:paraId="2AA079FD" w14:textId="54334A24" w:rsidR="00491ED2" w:rsidRPr="00D962AD" w:rsidRDefault="00DE251D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A22414">
        <w:rPr>
          <w:rFonts w:asciiTheme="minorHAnsi" w:hAnsiTheme="minorHAnsi" w:cstheme="minorHAnsi"/>
          <w:sz w:val="24"/>
          <w:szCs w:val="24"/>
          <w:lang w:val="el-GR"/>
        </w:rPr>
        <w:t xml:space="preserve">1.8 </w:t>
      </w:r>
      <w:r w:rsidR="00FD12A9">
        <w:rPr>
          <w:rFonts w:asciiTheme="minorHAnsi" w:hAnsiTheme="minorHAnsi" w:cstheme="minorHAnsi"/>
          <w:sz w:val="24"/>
          <w:szCs w:val="24"/>
          <w:lang w:val="el-GR"/>
        </w:rPr>
        <w:t xml:space="preserve">Έχει καταχωρηθεί η διεύθυνση </w:t>
      </w:r>
      <w:r w:rsidR="00FD12A9" w:rsidRPr="00FD12A9">
        <w:rPr>
          <w:rFonts w:asciiTheme="minorHAnsi" w:hAnsiTheme="minorHAnsi" w:cstheme="minorHAnsi"/>
          <w:sz w:val="24"/>
          <w:szCs w:val="24"/>
          <w:lang w:val="el-GR"/>
        </w:rPr>
        <w:t>192.168.2.1</w:t>
      </w:r>
      <w:r w:rsidR="00FD12A9">
        <w:rPr>
          <w:rFonts w:asciiTheme="minorHAnsi" w:hAnsiTheme="minorHAnsi" w:cstheme="minorHAnsi"/>
          <w:sz w:val="24"/>
          <w:szCs w:val="24"/>
          <w:lang w:val="el-GR"/>
        </w:rPr>
        <w:t xml:space="preserve">, η οποία αντιστοιχεί στον εξυπηρετητή </w:t>
      </w:r>
      <w:r w:rsidR="00FD12A9">
        <w:rPr>
          <w:rFonts w:asciiTheme="minorHAnsi" w:hAnsiTheme="minorHAnsi" w:cstheme="minorHAnsi"/>
          <w:sz w:val="24"/>
          <w:szCs w:val="24"/>
        </w:rPr>
        <w:t>DNS</w:t>
      </w:r>
      <w:r w:rsidR="00FD12A9" w:rsidRPr="00FD12A9">
        <w:rPr>
          <w:rFonts w:asciiTheme="minorHAnsi" w:hAnsiTheme="minorHAnsi" w:cstheme="minorHAnsi"/>
          <w:sz w:val="24"/>
          <w:szCs w:val="24"/>
          <w:lang w:val="el-GR"/>
        </w:rPr>
        <w:t>.</w:t>
      </w:r>
      <w:r w:rsidR="00D962AD">
        <w:rPr>
          <w:rFonts w:asciiTheme="minorHAnsi" w:hAnsiTheme="minorHAnsi" w:cstheme="minorHAnsi"/>
          <w:sz w:val="24"/>
          <w:szCs w:val="24"/>
          <w:lang w:val="el-GR"/>
        </w:rPr>
        <w:t xml:space="preserve"> Αυτό συνέβη, διότι εκείνος βρίσκει ποια </w:t>
      </w:r>
      <w:r w:rsidR="00D962AD">
        <w:rPr>
          <w:rFonts w:asciiTheme="minorHAnsi" w:hAnsiTheme="minorHAnsi" w:cstheme="minorHAnsi"/>
          <w:sz w:val="24"/>
          <w:szCs w:val="24"/>
        </w:rPr>
        <w:t>IP</w:t>
      </w:r>
      <w:r w:rsidR="00D962AD" w:rsidRPr="00D962AD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D962AD">
        <w:rPr>
          <w:rFonts w:asciiTheme="minorHAnsi" w:hAnsiTheme="minorHAnsi" w:cstheme="minorHAnsi"/>
          <w:sz w:val="24"/>
          <w:szCs w:val="24"/>
          <w:lang w:val="el-GR"/>
        </w:rPr>
        <w:t>διεύθυνση αντιστοιχεί στο</w:t>
      </w:r>
      <w:r w:rsidR="00D962AD" w:rsidRPr="00D962AD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D962AD">
        <w:rPr>
          <w:rFonts w:asciiTheme="minorHAnsi" w:hAnsiTheme="minorHAnsi" w:cstheme="minorHAnsi"/>
          <w:sz w:val="24"/>
          <w:szCs w:val="24"/>
        </w:rPr>
        <w:t>URL</w:t>
      </w:r>
      <w:r w:rsidR="00D962AD" w:rsidRPr="00D962AD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D962AD">
        <w:rPr>
          <w:rFonts w:asciiTheme="minorHAnsi" w:hAnsiTheme="minorHAnsi" w:cstheme="minorHAnsi"/>
          <w:sz w:val="24"/>
          <w:szCs w:val="24"/>
          <w:lang w:val="el-GR"/>
        </w:rPr>
        <w:t xml:space="preserve">της ιστοσελίδας, επομένως η διεύθυνσή του λαμβάνεται μέσω </w:t>
      </w:r>
      <w:r w:rsidR="00D962AD">
        <w:rPr>
          <w:rFonts w:asciiTheme="minorHAnsi" w:hAnsiTheme="minorHAnsi" w:cstheme="minorHAnsi"/>
          <w:sz w:val="24"/>
          <w:szCs w:val="24"/>
        </w:rPr>
        <w:t>ARP</w:t>
      </w:r>
      <w:r w:rsidR="00D962AD" w:rsidRPr="00D962AD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6EADF35F" w14:textId="77777777" w:rsidR="00691028" w:rsidRPr="00A22414" w:rsidRDefault="00691028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</w:p>
    <w:p w14:paraId="6974B6F3" w14:textId="694A5130" w:rsidR="00491ED2" w:rsidRDefault="007F0748" w:rsidP="004F0D52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A22414">
        <w:rPr>
          <w:rFonts w:asciiTheme="minorHAnsi" w:hAnsiTheme="minorHAnsi" w:cstheme="minorHAnsi"/>
          <w:sz w:val="24"/>
          <w:szCs w:val="24"/>
          <w:lang w:val="el-GR"/>
        </w:rPr>
        <w:t>1.9</w:t>
      </w:r>
      <w:r w:rsidR="000A354E">
        <w:rPr>
          <w:rFonts w:asciiTheme="minorHAnsi" w:hAnsiTheme="minorHAnsi" w:cstheme="minorHAnsi"/>
          <w:sz w:val="24"/>
          <w:szCs w:val="24"/>
          <w:lang w:val="el-GR"/>
        </w:rPr>
        <w:t xml:space="preserve"> Όχι, δεν έχει καταχωρηθεί, εφόσον βρίσκεται σε διαφορετικό υποδίκτυο.</w:t>
      </w:r>
    </w:p>
    <w:p w14:paraId="6EBE5D7F" w14:textId="77777777" w:rsidR="003B6A2F" w:rsidRPr="00C74CC4" w:rsidRDefault="003B6A2F" w:rsidP="004F0D52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</w:p>
    <w:p w14:paraId="3D9B7287" w14:textId="77777777" w:rsidR="00491ED2" w:rsidRPr="00A22414" w:rsidRDefault="00DE251D">
      <w:pPr>
        <w:ind w:left="113"/>
        <w:rPr>
          <w:rFonts w:asciiTheme="minorHAnsi" w:eastAsia="Arial" w:hAnsiTheme="minorHAnsi" w:cstheme="minorHAnsi"/>
          <w:sz w:val="28"/>
          <w:szCs w:val="28"/>
          <w:lang w:val="el-GR"/>
        </w:rPr>
      </w:pPr>
      <w:r w:rsidRPr="007561BD">
        <w:rPr>
          <w:rFonts w:asciiTheme="minorHAnsi" w:eastAsia="Arial" w:hAnsiTheme="minorHAnsi" w:cstheme="minorHAnsi"/>
          <w:b/>
          <w:i/>
          <w:sz w:val="28"/>
          <w:szCs w:val="28"/>
          <w:lang w:val="el-GR"/>
        </w:rPr>
        <w:t>Άσκηση</w:t>
      </w:r>
      <w:r w:rsidRPr="00A22414">
        <w:rPr>
          <w:rFonts w:asciiTheme="minorHAnsi" w:eastAsia="Arial" w:hAnsiTheme="minorHAnsi" w:cstheme="minorHAnsi"/>
          <w:b/>
          <w:i/>
          <w:sz w:val="28"/>
          <w:szCs w:val="28"/>
          <w:lang w:val="el-GR"/>
        </w:rPr>
        <w:t xml:space="preserve"> 2</w:t>
      </w:r>
    </w:p>
    <w:p w14:paraId="39C18DB6" w14:textId="77777777" w:rsidR="00FC4CE2" w:rsidRPr="00C74CC4" w:rsidRDefault="00FC4CE2" w:rsidP="00FC4CE2">
      <w:pPr>
        <w:rPr>
          <w:rFonts w:asciiTheme="minorHAnsi" w:hAnsiTheme="minorHAnsi" w:cstheme="minorHAnsi"/>
          <w:sz w:val="11"/>
          <w:szCs w:val="11"/>
          <w:lang w:val="el-GR"/>
        </w:rPr>
      </w:pPr>
      <w:r w:rsidRPr="00C74CC4">
        <w:rPr>
          <w:rFonts w:asciiTheme="minorHAnsi" w:hAnsiTheme="minorHAnsi" w:cstheme="minorHAnsi"/>
          <w:sz w:val="11"/>
          <w:szCs w:val="11"/>
          <w:lang w:val="el-GR"/>
        </w:rPr>
        <w:t xml:space="preserve">  </w:t>
      </w:r>
    </w:p>
    <w:p w14:paraId="13175A9B" w14:textId="47BE198C" w:rsidR="00FC4CE2" w:rsidRPr="001D0B42" w:rsidRDefault="00DC1056" w:rsidP="001D0B42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 w:val="24"/>
          <w:szCs w:val="24"/>
          <w:lang w:val="el-GR"/>
        </w:rPr>
        <w:t>0</w:t>
      </w:r>
      <w:r>
        <w:rPr>
          <w:rFonts w:asciiTheme="minorHAnsi" w:hAnsiTheme="minorHAnsi" w:cstheme="minorHAnsi"/>
          <w:sz w:val="24"/>
          <w:szCs w:val="24"/>
        </w:rPr>
        <w:t>x0800</w:t>
      </w:r>
    </w:p>
    <w:p w14:paraId="01FBB212" w14:textId="77777777" w:rsidR="00FC4CE2" w:rsidRDefault="00FC4CE2" w:rsidP="00FC4CE2">
      <w:pPr>
        <w:spacing w:before="1" w:line="120" w:lineRule="exact"/>
        <w:rPr>
          <w:rFonts w:asciiTheme="minorHAnsi" w:hAnsiTheme="minorHAnsi" w:cstheme="minorHAnsi"/>
          <w:sz w:val="12"/>
          <w:szCs w:val="12"/>
          <w:lang w:val="el-GR"/>
        </w:rPr>
      </w:pPr>
    </w:p>
    <w:p w14:paraId="2FEB1423" w14:textId="77777777" w:rsidR="00FC4CE2" w:rsidRPr="0013519B" w:rsidRDefault="00FC4CE2" w:rsidP="00FC4CE2">
      <w:pPr>
        <w:spacing w:before="1" w:line="120" w:lineRule="exact"/>
        <w:rPr>
          <w:rFonts w:asciiTheme="minorHAnsi" w:hAnsiTheme="minorHAnsi" w:cstheme="minorHAnsi"/>
          <w:sz w:val="12"/>
          <w:szCs w:val="12"/>
          <w:lang w:val="el-GR"/>
        </w:rPr>
      </w:pPr>
    </w:p>
    <w:p w14:paraId="68705403" w14:textId="2B53908F" w:rsidR="00FC4CE2" w:rsidRPr="00DC1056" w:rsidRDefault="001D0B42" w:rsidP="001D0B42">
      <w:pPr>
        <w:ind w:left="11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2.2</w:t>
      </w:r>
      <w:r w:rsidR="00DC1056">
        <w:rPr>
          <w:rFonts w:asciiTheme="minorHAnsi" w:hAnsiTheme="minorHAnsi" w:cstheme="minorHAnsi"/>
          <w:sz w:val="24"/>
          <w:szCs w:val="24"/>
        </w:rPr>
        <w:t xml:space="preserve"> 0x0806</w:t>
      </w:r>
    </w:p>
    <w:p w14:paraId="3853EB01" w14:textId="77777777" w:rsidR="00FC4CE2" w:rsidRPr="00891B9B" w:rsidRDefault="00FC4CE2" w:rsidP="00FC4CE2">
      <w:pPr>
        <w:rPr>
          <w:rFonts w:asciiTheme="minorHAnsi" w:hAnsiTheme="minorHAnsi" w:cstheme="minorHAnsi"/>
          <w:sz w:val="24"/>
          <w:szCs w:val="24"/>
          <w:lang w:val="el-GR"/>
        </w:rPr>
      </w:pPr>
    </w:p>
    <w:p w14:paraId="50A245C0" w14:textId="547C32AA" w:rsidR="00D46B26" w:rsidRPr="00D46B26" w:rsidRDefault="00DC1056" w:rsidP="00D46B2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D46B26">
        <w:rPr>
          <w:rFonts w:asciiTheme="minorHAnsi" w:hAnsiTheme="minorHAnsi" w:cstheme="minorHAnsi"/>
          <w:sz w:val="24"/>
          <w:szCs w:val="24"/>
        </w:rPr>
        <w:t>0x86dd</w:t>
      </w:r>
    </w:p>
    <w:p w14:paraId="42F146D0" w14:textId="77777777" w:rsidR="00FC4CE2" w:rsidRPr="00A22414" w:rsidRDefault="00FC4CE2" w:rsidP="00FC4CE2">
      <w:pPr>
        <w:spacing w:line="120" w:lineRule="exact"/>
        <w:rPr>
          <w:rFonts w:asciiTheme="minorHAnsi" w:hAnsiTheme="minorHAnsi" w:cstheme="minorHAnsi"/>
          <w:sz w:val="12"/>
          <w:szCs w:val="12"/>
          <w:lang w:val="el-GR"/>
        </w:rPr>
      </w:pPr>
    </w:p>
    <w:p w14:paraId="3D36676A" w14:textId="13B17AC7" w:rsidR="00FC4CE2" w:rsidRPr="00D46B26" w:rsidRDefault="001D0B42" w:rsidP="00FC4CE2">
      <w:pPr>
        <w:ind w:left="11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2.4</w:t>
      </w:r>
      <w:r w:rsidR="00FC4CE2" w:rsidRPr="00D46B26">
        <w:rPr>
          <w:rFonts w:asciiTheme="minorHAnsi" w:hAnsiTheme="minorHAnsi" w:cstheme="minorHAnsi"/>
          <w:sz w:val="24"/>
          <w:szCs w:val="24"/>
        </w:rPr>
        <w:t xml:space="preserve"> </w:t>
      </w:r>
      <w:r w:rsidR="00D46B26" w:rsidRPr="00D46B26">
        <w:rPr>
          <w:rFonts w:asciiTheme="minorHAnsi" w:hAnsiTheme="minorHAnsi" w:cstheme="minorHAnsi"/>
          <w:sz w:val="24"/>
          <w:szCs w:val="24"/>
        </w:rPr>
        <w:t>Source: d0:50:99:75:f8:f8</w:t>
      </w:r>
    </w:p>
    <w:p w14:paraId="6B2A1CC8" w14:textId="77777777" w:rsidR="00FC4CE2" w:rsidRPr="00D46B26" w:rsidRDefault="00FC4CE2" w:rsidP="00FC4CE2">
      <w:pPr>
        <w:spacing w:line="120" w:lineRule="exact"/>
        <w:rPr>
          <w:rFonts w:asciiTheme="minorHAnsi" w:hAnsiTheme="minorHAnsi" w:cstheme="minorHAnsi"/>
          <w:sz w:val="12"/>
          <w:szCs w:val="12"/>
        </w:rPr>
      </w:pPr>
    </w:p>
    <w:p w14:paraId="499F053D" w14:textId="77777777" w:rsidR="00FC4CE2" w:rsidRPr="00D46B26" w:rsidRDefault="00FC4CE2" w:rsidP="00FC4CE2">
      <w:pPr>
        <w:spacing w:line="120" w:lineRule="exact"/>
        <w:rPr>
          <w:rFonts w:asciiTheme="minorHAnsi" w:hAnsiTheme="minorHAnsi" w:cstheme="minorHAnsi"/>
          <w:sz w:val="12"/>
          <w:szCs w:val="12"/>
        </w:rPr>
      </w:pPr>
    </w:p>
    <w:p w14:paraId="7498D43E" w14:textId="1305B25B" w:rsidR="00FC4CE2" w:rsidRPr="00D46B26" w:rsidRDefault="001D0B42" w:rsidP="00FC4CE2">
      <w:pPr>
        <w:ind w:left="11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2.5</w:t>
      </w:r>
      <w:r w:rsidR="00FC4CE2" w:rsidRPr="00D46B26">
        <w:rPr>
          <w:rFonts w:asciiTheme="minorHAnsi" w:hAnsiTheme="minorHAnsi" w:cstheme="minorHAnsi"/>
          <w:sz w:val="24"/>
          <w:szCs w:val="24"/>
        </w:rPr>
        <w:t xml:space="preserve"> </w:t>
      </w:r>
      <w:r w:rsidR="00D46B26" w:rsidRPr="00D46B26">
        <w:rPr>
          <w:rFonts w:asciiTheme="minorHAnsi" w:hAnsiTheme="minorHAnsi" w:cstheme="minorHAnsi"/>
          <w:sz w:val="24"/>
          <w:szCs w:val="24"/>
        </w:rPr>
        <w:t>Destination: e0:19:54:25:47:58</w:t>
      </w:r>
    </w:p>
    <w:p w14:paraId="26133B9F" w14:textId="77777777" w:rsidR="00FC4CE2" w:rsidRPr="00D46B26" w:rsidRDefault="00FC4CE2" w:rsidP="00FC4CE2">
      <w:pPr>
        <w:spacing w:line="120" w:lineRule="exact"/>
        <w:rPr>
          <w:rFonts w:asciiTheme="minorHAnsi" w:hAnsiTheme="minorHAnsi" w:cstheme="minorHAnsi"/>
          <w:sz w:val="12"/>
          <w:szCs w:val="12"/>
        </w:rPr>
      </w:pPr>
    </w:p>
    <w:p w14:paraId="4AE30838" w14:textId="77777777" w:rsidR="00FC4CE2" w:rsidRPr="00D46B26" w:rsidRDefault="00FC4CE2" w:rsidP="00FC4CE2">
      <w:pPr>
        <w:spacing w:line="120" w:lineRule="exact"/>
        <w:rPr>
          <w:rFonts w:asciiTheme="minorHAnsi" w:hAnsiTheme="minorHAnsi" w:cstheme="minorHAnsi"/>
          <w:sz w:val="12"/>
          <w:szCs w:val="12"/>
        </w:rPr>
      </w:pPr>
    </w:p>
    <w:p w14:paraId="02BF34CC" w14:textId="4CE073F8" w:rsidR="00FC4CE2" w:rsidRPr="00D46B26" w:rsidRDefault="001D0B42" w:rsidP="00FC4CE2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753CB0">
        <w:rPr>
          <w:rFonts w:asciiTheme="minorHAnsi" w:hAnsiTheme="minorHAnsi" w:cstheme="minorHAnsi"/>
          <w:sz w:val="24"/>
          <w:szCs w:val="24"/>
          <w:lang w:val="el-GR"/>
        </w:rPr>
        <w:t>2</w:t>
      </w:r>
      <w:r w:rsidR="00FC4CE2" w:rsidRPr="00A22414">
        <w:rPr>
          <w:rFonts w:asciiTheme="minorHAnsi" w:hAnsiTheme="minorHAnsi" w:cstheme="minorHAnsi"/>
          <w:sz w:val="24"/>
          <w:szCs w:val="24"/>
          <w:lang w:val="el-GR"/>
        </w:rPr>
        <w:t>.6</w:t>
      </w:r>
      <w:r w:rsidR="00D46B26" w:rsidRPr="00753CB0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D46B26">
        <w:rPr>
          <w:rFonts w:asciiTheme="minorHAnsi" w:hAnsiTheme="minorHAnsi" w:cstheme="minorHAnsi"/>
          <w:sz w:val="24"/>
          <w:szCs w:val="24"/>
          <w:lang w:val="el-GR"/>
        </w:rPr>
        <w:t>Όχι</w:t>
      </w:r>
    </w:p>
    <w:p w14:paraId="7C593186" w14:textId="77777777" w:rsidR="00FC4CE2" w:rsidRDefault="00FC4CE2" w:rsidP="00FC4CE2">
      <w:pPr>
        <w:spacing w:line="120" w:lineRule="exact"/>
        <w:rPr>
          <w:rFonts w:asciiTheme="minorHAnsi" w:hAnsiTheme="minorHAnsi" w:cstheme="minorHAnsi"/>
          <w:sz w:val="12"/>
          <w:szCs w:val="12"/>
          <w:lang w:val="el-GR"/>
        </w:rPr>
      </w:pPr>
    </w:p>
    <w:p w14:paraId="04CDE376" w14:textId="77777777" w:rsidR="00FC4CE2" w:rsidRPr="00A22414" w:rsidRDefault="00FC4CE2" w:rsidP="00FC4CE2">
      <w:pPr>
        <w:spacing w:line="120" w:lineRule="exact"/>
        <w:rPr>
          <w:rFonts w:asciiTheme="minorHAnsi" w:hAnsiTheme="minorHAnsi" w:cstheme="minorHAnsi"/>
          <w:sz w:val="12"/>
          <w:szCs w:val="12"/>
          <w:lang w:val="el-GR"/>
        </w:rPr>
      </w:pPr>
    </w:p>
    <w:p w14:paraId="699BE122" w14:textId="2189C385" w:rsidR="00FC4CE2" w:rsidRPr="00985763" w:rsidRDefault="001D0B42" w:rsidP="00FC4CE2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753CB0">
        <w:rPr>
          <w:rFonts w:asciiTheme="minorHAnsi" w:hAnsiTheme="minorHAnsi" w:cstheme="minorHAnsi"/>
          <w:sz w:val="24"/>
          <w:szCs w:val="24"/>
          <w:lang w:val="el-GR"/>
        </w:rPr>
        <w:t>2</w:t>
      </w:r>
      <w:r w:rsidR="00FC4CE2" w:rsidRPr="00A22414">
        <w:rPr>
          <w:rFonts w:asciiTheme="minorHAnsi" w:hAnsiTheme="minorHAnsi" w:cstheme="minorHAnsi"/>
          <w:sz w:val="24"/>
          <w:szCs w:val="24"/>
          <w:lang w:val="el-GR"/>
        </w:rPr>
        <w:t xml:space="preserve">.7 </w:t>
      </w:r>
      <w:r w:rsidR="00985763">
        <w:rPr>
          <w:rFonts w:asciiTheme="minorHAnsi" w:hAnsiTheme="minorHAnsi" w:cstheme="minorHAnsi"/>
          <w:sz w:val="24"/>
          <w:szCs w:val="24"/>
          <w:lang w:val="el-GR"/>
        </w:rPr>
        <w:t xml:space="preserve">Αντιστοιχεί στον </w:t>
      </w:r>
      <w:r w:rsidR="00381A2C">
        <w:rPr>
          <w:rFonts w:asciiTheme="minorHAnsi" w:hAnsiTheme="minorHAnsi" w:cstheme="minorHAnsi"/>
          <w:sz w:val="24"/>
          <w:szCs w:val="24"/>
          <w:lang w:val="el-GR"/>
        </w:rPr>
        <w:t>δ</w:t>
      </w:r>
      <w:r w:rsidR="00A51B19">
        <w:rPr>
          <w:rFonts w:asciiTheme="minorHAnsi" w:hAnsiTheme="minorHAnsi" w:cstheme="minorHAnsi"/>
          <w:sz w:val="24"/>
          <w:szCs w:val="24"/>
          <w:lang w:val="el-GR"/>
        </w:rPr>
        <w:t>ρομολογητή</w:t>
      </w:r>
      <w:r w:rsidR="00753CB0">
        <w:rPr>
          <w:rFonts w:asciiTheme="minorHAnsi" w:hAnsiTheme="minorHAnsi" w:cstheme="minorHAnsi"/>
          <w:sz w:val="24"/>
          <w:szCs w:val="24"/>
          <w:lang w:val="el-GR"/>
        </w:rPr>
        <w:t xml:space="preserve">· εφόσον δεν έχουμε απευθείας σύνδεση στο διαδίκτυο, είναι απαραίτητο να χρησιμοποιηθεί ο </w:t>
      </w:r>
      <w:r w:rsidR="00A51B19">
        <w:rPr>
          <w:rFonts w:asciiTheme="minorHAnsi" w:hAnsiTheme="minorHAnsi" w:cstheme="minorHAnsi"/>
          <w:sz w:val="24"/>
          <w:szCs w:val="24"/>
          <w:lang w:val="el-GR"/>
        </w:rPr>
        <w:t>δρομολογητής</w:t>
      </w:r>
      <w:r w:rsidR="00753CB0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1C18C931" w14:textId="77777777" w:rsidR="00FC4CE2" w:rsidRDefault="00FC4CE2" w:rsidP="00FC4CE2">
      <w:pPr>
        <w:spacing w:line="120" w:lineRule="exact"/>
        <w:rPr>
          <w:rFonts w:asciiTheme="minorHAnsi" w:hAnsiTheme="minorHAnsi" w:cstheme="minorHAnsi"/>
          <w:sz w:val="12"/>
          <w:szCs w:val="12"/>
          <w:lang w:val="el-GR"/>
        </w:rPr>
      </w:pPr>
    </w:p>
    <w:p w14:paraId="7DEB2F98" w14:textId="77777777" w:rsidR="00FC4CE2" w:rsidRPr="00A22414" w:rsidRDefault="00FC4CE2" w:rsidP="00FC4CE2">
      <w:pPr>
        <w:spacing w:line="120" w:lineRule="exact"/>
        <w:rPr>
          <w:rFonts w:asciiTheme="minorHAnsi" w:hAnsiTheme="minorHAnsi" w:cstheme="minorHAnsi"/>
          <w:sz w:val="12"/>
          <w:szCs w:val="12"/>
          <w:lang w:val="el-GR"/>
        </w:rPr>
      </w:pPr>
    </w:p>
    <w:p w14:paraId="428DCF68" w14:textId="333ADB83" w:rsidR="00FC4CE2" w:rsidRPr="004A6DDA" w:rsidRDefault="001D0B42" w:rsidP="00FC4CE2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4A6DDA">
        <w:rPr>
          <w:rFonts w:asciiTheme="minorHAnsi" w:hAnsiTheme="minorHAnsi" w:cstheme="minorHAnsi"/>
          <w:sz w:val="24"/>
          <w:szCs w:val="24"/>
          <w:lang w:val="el-GR"/>
        </w:rPr>
        <w:t>2</w:t>
      </w:r>
      <w:r w:rsidR="00FC4CE2" w:rsidRPr="00A22414">
        <w:rPr>
          <w:rFonts w:asciiTheme="minorHAnsi" w:hAnsiTheme="minorHAnsi" w:cstheme="minorHAnsi"/>
          <w:sz w:val="24"/>
          <w:szCs w:val="24"/>
          <w:lang w:val="el-GR"/>
        </w:rPr>
        <w:t xml:space="preserve">.8 </w:t>
      </w:r>
      <w:r w:rsidR="004A6DDA">
        <w:rPr>
          <w:rFonts w:asciiTheme="minorHAnsi" w:hAnsiTheme="minorHAnsi" w:cstheme="minorHAnsi"/>
          <w:sz w:val="24"/>
          <w:szCs w:val="24"/>
          <w:lang w:val="el-GR"/>
        </w:rPr>
        <w:t xml:space="preserve">Η δεκαεξαδική τιμή του πεδίου είναι </w:t>
      </w:r>
      <w:r w:rsidR="004A6DDA" w:rsidRPr="004A6DDA">
        <w:rPr>
          <w:rFonts w:asciiTheme="minorHAnsi" w:hAnsiTheme="minorHAnsi" w:cstheme="minorHAnsi"/>
          <w:sz w:val="24"/>
          <w:szCs w:val="24"/>
          <w:lang w:val="el-GR"/>
        </w:rPr>
        <w:t>0</w:t>
      </w:r>
      <w:r w:rsidR="004A6DDA">
        <w:rPr>
          <w:rFonts w:asciiTheme="minorHAnsi" w:hAnsiTheme="minorHAnsi" w:cstheme="minorHAnsi"/>
          <w:sz w:val="24"/>
          <w:szCs w:val="24"/>
        </w:rPr>
        <w:t>x</w:t>
      </w:r>
      <w:r w:rsidR="004A6DDA" w:rsidRPr="004A6DDA">
        <w:rPr>
          <w:rFonts w:asciiTheme="minorHAnsi" w:hAnsiTheme="minorHAnsi" w:cstheme="minorHAnsi"/>
          <w:sz w:val="24"/>
          <w:szCs w:val="24"/>
          <w:lang w:val="el-GR"/>
        </w:rPr>
        <w:t xml:space="preserve">0800 </w:t>
      </w:r>
      <w:r w:rsidR="004A6DDA">
        <w:rPr>
          <w:rFonts w:asciiTheme="minorHAnsi" w:hAnsiTheme="minorHAnsi" w:cstheme="minorHAnsi"/>
          <w:sz w:val="24"/>
          <w:szCs w:val="24"/>
          <w:lang w:val="el-GR"/>
        </w:rPr>
        <w:t xml:space="preserve">και υποδεικνύει πρωτόκολλο </w:t>
      </w:r>
      <w:r w:rsidR="004A6DDA">
        <w:rPr>
          <w:rFonts w:asciiTheme="minorHAnsi" w:hAnsiTheme="minorHAnsi" w:cstheme="minorHAnsi"/>
          <w:sz w:val="24"/>
          <w:szCs w:val="24"/>
        </w:rPr>
        <w:t>IPv</w:t>
      </w:r>
      <w:r w:rsidR="004A6DDA" w:rsidRPr="004A6DDA">
        <w:rPr>
          <w:rFonts w:asciiTheme="minorHAnsi" w:hAnsiTheme="minorHAnsi" w:cstheme="minorHAnsi"/>
          <w:sz w:val="24"/>
          <w:szCs w:val="24"/>
          <w:lang w:val="el-GR"/>
        </w:rPr>
        <w:t>4.</w:t>
      </w:r>
      <w:r w:rsidR="004A6DDA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</w:p>
    <w:p w14:paraId="555AA5EB" w14:textId="77777777" w:rsidR="00FC4CE2" w:rsidRPr="00A22414" w:rsidRDefault="00FC4CE2" w:rsidP="00FC4CE2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</w:p>
    <w:p w14:paraId="119BF9BF" w14:textId="4560AA8D" w:rsidR="00FC4CE2" w:rsidRPr="00A00C62" w:rsidRDefault="001D0B42" w:rsidP="00FC4CE2">
      <w:pPr>
        <w:ind w:left="11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</w:t>
      </w:r>
      <w:r w:rsidR="00FC4CE2" w:rsidRPr="00A00C62">
        <w:rPr>
          <w:rFonts w:asciiTheme="minorHAnsi" w:hAnsiTheme="minorHAnsi" w:cstheme="minorHAnsi"/>
          <w:sz w:val="24"/>
          <w:szCs w:val="24"/>
        </w:rPr>
        <w:t>.9</w:t>
      </w:r>
      <w:r w:rsidR="00441319" w:rsidRPr="00A00C62">
        <w:rPr>
          <w:rFonts w:asciiTheme="minorHAnsi" w:hAnsiTheme="minorHAnsi" w:cstheme="minorHAnsi"/>
          <w:sz w:val="24"/>
          <w:szCs w:val="24"/>
        </w:rPr>
        <w:t xml:space="preserve"> </w:t>
      </w:r>
      <w:r w:rsidR="00EC53A9" w:rsidRPr="00A00C62">
        <w:rPr>
          <w:rFonts w:asciiTheme="minorHAnsi" w:hAnsiTheme="minorHAnsi" w:cstheme="minorHAnsi"/>
          <w:sz w:val="24"/>
          <w:szCs w:val="24"/>
        </w:rPr>
        <w:t>Frame Length: 499 bytes (3992 bits)</w:t>
      </w:r>
    </w:p>
    <w:p w14:paraId="6685FD10" w14:textId="77777777" w:rsidR="00436B7C" w:rsidRDefault="00436B7C" w:rsidP="001904D5">
      <w:pPr>
        <w:rPr>
          <w:rFonts w:asciiTheme="minorHAnsi" w:hAnsiTheme="minorHAnsi" w:cstheme="minorHAnsi"/>
          <w:sz w:val="11"/>
          <w:szCs w:val="11"/>
        </w:rPr>
      </w:pPr>
    </w:p>
    <w:p w14:paraId="49DA3D57" w14:textId="04439972" w:rsidR="001904D5" w:rsidRPr="00A00C62" w:rsidRDefault="001904D5" w:rsidP="001904D5">
      <w:pPr>
        <w:ind w:left="105"/>
        <w:rPr>
          <w:rFonts w:asciiTheme="minorHAnsi" w:hAnsiTheme="minorHAnsi" w:cstheme="minorHAnsi"/>
        </w:rPr>
      </w:pPr>
      <w:r w:rsidRPr="00A00C62">
        <w:rPr>
          <w:rFonts w:asciiTheme="minorHAnsi" w:hAnsiTheme="minorHAnsi" w:cstheme="minorHAnsi"/>
          <w:sz w:val="24"/>
          <w:szCs w:val="24"/>
        </w:rPr>
        <w:t xml:space="preserve">2.10 </w:t>
      </w:r>
      <w:r w:rsidR="00436B7C">
        <w:rPr>
          <w:rFonts w:asciiTheme="minorHAnsi" w:hAnsiTheme="minorHAnsi" w:cstheme="minorHAnsi"/>
          <w:sz w:val="24"/>
          <w:szCs w:val="24"/>
          <w:lang w:val="el-GR"/>
        </w:rPr>
        <w:t>Προηγούνται</w:t>
      </w:r>
      <w:r w:rsidR="00436B7C" w:rsidRPr="00A00C62">
        <w:rPr>
          <w:rFonts w:asciiTheme="minorHAnsi" w:hAnsiTheme="minorHAnsi" w:cstheme="minorHAnsi"/>
          <w:sz w:val="24"/>
          <w:szCs w:val="24"/>
        </w:rPr>
        <w:t xml:space="preserve"> </w:t>
      </w:r>
      <w:r w:rsidR="006421FF" w:rsidRPr="00A00C62">
        <w:rPr>
          <w:rFonts w:asciiTheme="minorHAnsi" w:hAnsiTheme="minorHAnsi" w:cstheme="minorHAnsi"/>
          <w:sz w:val="24"/>
          <w:szCs w:val="24"/>
        </w:rPr>
        <w:t>5</w:t>
      </w:r>
      <w:r w:rsidR="00436B7C" w:rsidRPr="00A00C62">
        <w:rPr>
          <w:rFonts w:asciiTheme="minorHAnsi" w:hAnsiTheme="minorHAnsi" w:cstheme="minorHAnsi"/>
          <w:sz w:val="24"/>
          <w:szCs w:val="24"/>
        </w:rPr>
        <w:t xml:space="preserve">4 </w:t>
      </w:r>
      <w:r w:rsidR="003F0C3A">
        <w:rPr>
          <w:rFonts w:asciiTheme="minorHAnsi" w:hAnsiTheme="minorHAnsi" w:cstheme="minorHAnsi"/>
          <w:sz w:val="24"/>
          <w:szCs w:val="24"/>
          <w:lang w:val="el-GR"/>
        </w:rPr>
        <w:t>Β</w:t>
      </w:r>
      <w:r w:rsidR="00436B7C">
        <w:rPr>
          <w:rFonts w:asciiTheme="minorHAnsi" w:hAnsiTheme="minorHAnsi" w:cstheme="minorHAnsi"/>
          <w:sz w:val="24"/>
          <w:szCs w:val="24"/>
        </w:rPr>
        <w:t>ytes</w:t>
      </w:r>
      <w:r w:rsidR="00436B7C" w:rsidRPr="00A00C62">
        <w:rPr>
          <w:rFonts w:asciiTheme="minorHAnsi" w:hAnsiTheme="minorHAnsi" w:cstheme="minorHAnsi"/>
          <w:sz w:val="24"/>
          <w:szCs w:val="24"/>
        </w:rPr>
        <w:t>.</w:t>
      </w:r>
    </w:p>
    <w:p w14:paraId="5470033A" w14:textId="77777777" w:rsidR="001904D5" w:rsidRPr="00A00C62" w:rsidRDefault="001904D5" w:rsidP="001904D5">
      <w:pPr>
        <w:spacing w:before="1" w:line="120" w:lineRule="exact"/>
        <w:rPr>
          <w:rFonts w:asciiTheme="minorHAnsi" w:hAnsiTheme="minorHAnsi" w:cstheme="minorHAnsi"/>
          <w:sz w:val="12"/>
          <w:szCs w:val="12"/>
        </w:rPr>
      </w:pPr>
    </w:p>
    <w:p w14:paraId="6838B2FE" w14:textId="77777777" w:rsidR="001904D5" w:rsidRPr="00A00C62" w:rsidRDefault="001904D5" w:rsidP="001904D5">
      <w:pPr>
        <w:spacing w:before="1" w:line="120" w:lineRule="exact"/>
        <w:rPr>
          <w:rFonts w:asciiTheme="minorHAnsi" w:hAnsiTheme="minorHAnsi" w:cstheme="minorHAnsi"/>
          <w:sz w:val="12"/>
          <w:szCs w:val="12"/>
        </w:rPr>
      </w:pPr>
    </w:p>
    <w:p w14:paraId="62379BD4" w14:textId="23F93F78" w:rsidR="001904D5" w:rsidRPr="001D0B42" w:rsidRDefault="001904D5" w:rsidP="001904D5">
      <w:pPr>
        <w:ind w:left="113"/>
        <w:rPr>
          <w:rFonts w:asciiTheme="minorHAnsi" w:hAnsiTheme="minorHAnsi" w:cstheme="minorHAnsi"/>
          <w:lang w:val="el-GR"/>
        </w:rPr>
      </w:pPr>
      <w:r w:rsidRPr="00AE357B">
        <w:rPr>
          <w:rFonts w:asciiTheme="minorHAnsi" w:hAnsiTheme="minorHAnsi" w:cstheme="minorHAnsi"/>
          <w:sz w:val="24"/>
          <w:szCs w:val="24"/>
          <w:lang w:val="el-GR"/>
        </w:rPr>
        <w:t xml:space="preserve">2.11 </w:t>
      </w:r>
      <w:r w:rsidR="001B6C2B" w:rsidRPr="001B6C2B">
        <w:rPr>
          <w:rFonts w:asciiTheme="minorHAnsi" w:hAnsiTheme="minorHAnsi" w:cstheme="minorHAnsi"/>
          <w:sz w:val="24"/>
          <w:szCs w:val="24"/>
          <w:lang w:val="el-GR"/>
        </w:rPr>
        <w:t>Source: e0:19:54:25:47:58</w:t>
      </w:r>
    </w:p>
    <w:p w14:paraId="0A6200E4" w14:textId="77777777" w:rsidR="001904D5" w:rsidRPr="00891B9B" w:rsidRDefault="001904D5" w:rsidP="001904D5">
      <w:pPr>
        <w:rPr>
          <w:rFonts w:asciiTheme="minorHAnsi" w:hAnsiTheme="minorHAnsi" w:cstheme="minorHAnsi"/>
          <w:sz w:val="24"/>
          <w:szCs w:val="24"/>
          <w:lang w:val="el-GR"/>
        </w:rPr>
      </w:pPr>
    </w:p>
    <w:p w14:paraId="70950D0D" w14:textId="49709916" w:rsidR="001904D5" w:rsidRDefault="001904D5" w:rsidP="001904D5">
      <w:pPr>
        <w:ind w:left="105"/>
        <w:rPr>
          <w:rFonts w:asciiTheme="minorHAnsi" w:hAnsiTheme="minorHAnsi" w:cstheme="minorHAnsi"/>
          <w:sz w:val="24"/>
          <w:szCs w:val="24"/>
          <w:lang w:val="el-GR"/>
        </w:rPr>
      </w:pPr>
      <w:r w:rsidRPr="00AE357B">
        <w:rPr>
          <w:rFonts w:asciiTheme="minorHAnsi" w:hAnsiTheme="minorHAnsi" w:cstheme="minorHAnsi"/>
          <w:sz w:val="24"/>
          <w:szCs w:val="24"/>
          <w:lang w:val="el-GR"/>
        </w:rPr>
        <w:t xml:space="preserve">2.12 </w:t>
      </w:r>
      <w:r w:rsidR="001B6C2B">
        <w:rPr>
          <w:rFonts w:asciiTheme="minorHAnsi" w:hAnsiTheme="minorHAnsi" w:cstheme="minorHAnsi"/>
          <w:sz w:val="24"/>
          <w:szCs w:val="24"/>
          <w:lang w:val="el-GR"/>
        </w:rPr>
        <w:t>Όχι</w:t>
      </w:r>
    </w:p>
    <w:p w14:paraId="55231B2D" w14:textId="3ED680E3" w:rsidR="001904D5" w:rsidRDefault="001904D5" w:rsidP="001904D5">
      <w:pPr>
        <w:ind w:left="105"/>
        <w:rPr>
          <w:rFonts w:asciiTheme="minorHAnsi" w:hAnsiTheme="minorHAnsi" w:cstheme="minorHAnsi"/>
          <w:sz w:val="24"/>
          <w:szCs w:val="24"/>
          <w:lang w:val="el-GR"/>
        </w:rPr>
      </w:pPr>
    </w:p>
    <w:p w14:paraId="461B61C0" w14:textId="4D655119" w:rsidR="001904D5" w:rsidRPr="00353D44" w:rsidRDefault="001904D5" w:rsidP="001904D5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AE357B">
        <w:rPr>
          <w:rFonts w:asciiTheme="minorHAnsi" w:hAnsiTheme="minorHAnsi" w:cstheme="minorHAnsi"/>
          <w:sz w:val="24"/>
          <w:szCs w:val="24"/>
          <w:lang w:val="el-GR"/>
        </w:rPr>
        <w:t xml:space="preserve">2.13 </w:t>
      </w:r>
      <w:r w:rsidR="00AE357B">
        <w:rPr>
          <w:rFonts w:asciiTheme="minorHAnsi" w:hAnsiTheme="minorHAnsi" w:cstheme="minorHAnsi"/>
          <w:sz w:val="24"/>
          <w:szCs w:val="24"/>
          <w:lang w:val="el-GR"/>
        </w:rPr>
        <w:t xml:space="preserve">Στον </w:t>
      </w:r>
      <w:r w:rsidR="00A51B19">
        <w:rPr>
          <w:rFonts w:asciiTheme="minorHAnsi" w:hAnsiTheme="minorHAnsi" w:cstheme="minorHAnsi"/>
          <w:sz w:val="24"/>
          <w:szCs w:val="24"/>
          <w:lang w:val="el-GR"/>
        </w:rPr>
        <w:t>δρομολογητή</w:t>
      </w:r>
      <w:r w:rsidR="00560EDB" w:rsidRPr="0099465E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21228C75" w14:textId="77777777" w:rsidR="001904D5" w:rsidRPr="00A22414" w:rsidRDefault="001904D5" w:rsidP="001904D5">
      <w:pPr>
        <w:spacing w:line="120" w:lineRule="exact"/>
        <w:rPr>
          <w:rFonts w:asciiTheme="minorHAnsi" w:hAnsiTheme="minorHAnsi" w:cstheme="minorHAnsi"/>
          <w:sz w:val="12"/>
          <w:szCs w:val="12"/>
          <w:lang w:val="el-GR"/>
        </w:rPr>
      </w:pPr>
    </w:p>
    <w:p w14:paraId="45732B29" w14:textId="46D09C0F" w:rsidR="001904D5" w:rsidRPr="006E794B" w:rsidRDefault="001904D5" w:rsidP="001904D5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99465E">
        <w:rPr>
          <w:rFonts w:asciiTheme="minorHAnsi" w:hAnsiTheme="minorHAnsi" w:cstheme="minorHAnsi"/>
          <w:sz w:val="24"/>
          <w:szCs w:val="24"/>
          <w:lang w:val="el-GR"/>
        </w:rPr>
        <w:t xml:space="preserve">2.14 </w:t>
      </w:r>
      <w:r w:rsidR="00353D44" w:rsidRPr="00353D44">
        <w:rPr>
          <w:rFonts w:asciiTheme="minorHAnsi" w:hAnsiTheme="minorHAnsi" w:cstheme="minorHAnsi"/>
          <w:sz w:val="24"/>
          <w:szCs w:val="24"/>
        </w:rPr>
        <w:t>Destination</w:t>
      </w:r>
      <w:r w:rsidR="00353D44" w:rsidRPr="0099465E">
        <w:rPr>
          <w:rFonts w:asciiTheme="minorHAnsi" w:hAnsiTheme="minorHAnsi" w:cstheme="minorHAnsi"/>
          <w:sz w:val="24"/>
          <w:szCs w:val="24"/>
          <w:lang w:val="el-GR"/>
        </w:rPr>
        <w:t xml:space="preserve">: </w:t>
      </w:r>
      <w:r w:rsidR="00353D44" w:rsidRPr="00353D44">
        <w:rPr>
          <w:rFonts w:asciiTheme="minorHAnsi" w:hAnsiTheme="minorHAnsi" w:cstheme="minorHAnsi"/>
          <w:sz w:val="24"/>
          <w:szCs w:val="24"/>
        </w:rPr>
        <w:t>d</w:t>
      </w:r>
      <w:r w:rsidR="00353D44" w:rsidRPr="0099465E">
        <w:rPr>
          <w:rFonts w:asciiTheme="minorHAnsi" w:hAnsiTheme="minorHAnsi" w:cstheme="minorHAnsi"/>
          <w:sz w:val="24"/>
          <w:szCs w:val="24"/>
          <w:lang w:val="el-GR"/>
        </w:rPr>
        <w:t>0:50:99:75:</w:t>
      </w:r>
      <w:r w:rsidR="00353D44" w:rsidRPr="00353D44">
        <w:rPr>
          <w:rFonts w:asciiTheme="minorHAnsi" w:hAnsiTheme="minorHAnsi" w:cstheme="minorHAnsi"/>
          <w:sz w:val="24"/>
          <w:szCs w:val="24"/>
        </w:rPr>
        <w:t>f</w:t>
      </w:r>
      <w:r w:rsidR="00353D44" w:rsidRPr="0099465E">
        <w:rPr>
          <w:rFonts w:asciiTheme="minorHAnsi" w:hAnsiTheme="minorHAnsi" w:cstheme="minorHAnsi"/>
          <w:sz w:val="24"/>
          <w:szCs w:val="24"/>
          <w:lang w:val="el-GR"/>
        </w:rPr>
        <w:t>8:</w:t>
      </w:r>
      <w:r w:rsidR="00353D44" w:rsidRPr="00353D44">
        <w:rPr>
          <w:rFonts w:asciiTheme="minorHAnsi" w:hAnsiTheme="minorHAnsi" w:cstheme="minorHAnsi"/>
          <w:sz w:val="24"/>
          <w:szCs w:val="24"/>
        </w:rPr>
        <w:t>f</w:t>
      </w:r>
      <w:r w:rsidR="00353D44" w:rsidRPr="0099465E">
        <w:rPr>
          <w:rFonts w:asciiTheme="minorHAnsi" w:hAnsiTheme="minorHAnsi" w:cstheme="minorHAnsi"/>
          <w:sz w:val="24"/>
          <w:szCs w:val="24"/>
          <w:lang w:val="el-GR"/>
        </w:rPr>
        <w:t>8</w:t>
      </w:r>
    </w:p>
    <w:p w14:paraId="6E4BA8BF" w14:textId="77777777" w:rsidR="001904D5" w:rsidRDefault="001904D5" w:rsidP="001904D5">
      <w:pPr>
        <w:spacing w:line="120" w:lineRule="exact"/>
        <w:rPr>
          <w:rFonts w:asciiTheme="minorHAnsi" w:hAnsiTheme="minorHAnsi" w:cstheme="minorHAnsi"/>
          <w:sz w:val="12"/>
          <w:szCs w:val="12"/>
          <w:lang w:val="el-GR"/>
        </w:rPr>
      </w:pPr>
    </w:p>
    <w:p w14:paraId="679593F5" w14:textId="77777777" w:rsidR="001904D5" w:rsidRPr="00A22414" w:rsidRDefault="001904D5" w:rsidP="001904D5">
      <w:pPr>
        <w:spacing w:line="120" w:lineRule="exact"/>
        <w:rPr>
          <w:rFonts w:asciiTheme="minorHAnsi" w:hAnsiTheme="minorHAnsi" w:cstheme="minorHAnsi"/>
          <w:sz w:val="12"/>
          <w:szCs w:val="12"/>
          <w:lang w:val="el-GR"/>
        </w:rPr>
      </w:pPr>
    </w:p>
    <w:p w14:paraId="7059FF7C" w14:textId="57B12FF8" w:rsidR="001904D5" w:rsidRPr="006E794B" w:rsidRDefault="001904D5" w:rsidP="001904D5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99465E">
        <w:rPr>
          <w:rFonts w:asciiTheme="minorHAnsi" w:hAnsiTheme="minorHAnsi" w:cstheme="minorHAnsi"/>
          <w:sz w:val="24"/>
          <w:szCs w:val="24"/>
          <w:lang w:val="el-GR"/>
        </w:rPr>
        <w:t xml:space="preserve">2.15 </w:t>
      </w:r>
      <w:r w:rsidR="00353D44">
        <w:rPr>
          <w:rFonts w:asciiTheme="minorHAnsi" w:hAnsiTheme="minorHAnsi" w:cstheme="minorHAnsi"/>
          <w:sz w:val="24"/>
          <w:szCs w:val="24"/>
          <w:lang w:val="el-GR"/>
        </w:rPr>
        <w:t>Στον τοπικό υπολογιστή</w:t>
      </w:r>
      <w:r w:rsidR="008214DB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47AB1DF3" w14:textId="77777777" w:rsidR="001904D5" w:rsidRDefault="001904D5" w:rsidP="001904D5">
      <w:pPr>
        <w:spacing w:line="120" w:lineRule="exact"/>
        <w:rPr>
          <w:rFonts w:asciiTheme="minorHAnsi" w:hAnsiTheme="minorHAnsi" w:cstheme="minorHAnsi"/>
          <w:sz w:val="12"/>
          <w:szCs w:val="12"/>
          <w:lang w:val="el-GR"/>
        </w:rPr>
      </w:pPr>
    </w:p>
    <w:p w14:paraId="0AA8CE52" w14:textId="77777777" w:rsidR="001904D5" w:rsidRPr="00A22414" w:rsidRDefault="001904D5" w:rsidP="001904D5">
      <w:pPr>
        <w:spacing w:line="120" w:lineRule="exact"/>
        <w:rPr>
          <w:rFonts w:asciiTheme="minorHAnsi" w:hAnsiTheme="minorHAnsi" w:cstheme="minorHAnsi"/>
          <w:sz w:val="12"/>
          <w:szCs w:val="12"/>
          <w:lang w:val="el-GR"/>
        </w:rPr>
      </w:pPr>
    </w:p>
    <w:p w14:paraId="08FFC781" w14:textId="3DA45385" w:rsidR="001904D5" w:rsidRPr="00A00C62" w:rsidRDefault="001904D5" w:rsidP="001904D5">
      <w:pPr>
        <w:ind w:left="113"/>
        <w:rPr>
          <w:rFonts w:asciiTheme="minorHAnsi" w:hAnsiTheme="minorHAnsi" w:cstheme="minorHAnsi"/>
          <w:sz w:val="24"/>
          <w:szCs w:val="24"/>
        </w:rPr>
      </w:pPr>
      <w:r w:rsidRPr="00A00C62">
        <w:rPr>
          <w:rFonts w:asciiTheme="minorHAnsi" w:hAnsiTheme="minorHAnsi" w:cstheme="minorHAnsi"/>
          <w:sz w:val="24"/>
          <w:szCs w:val="24"/>
        </w:rPr>
        <w:t xml:space="preserve">2.16 </w:t>
      </w:r>
      <w:r w:rsidR="0099465E" w:rsidRPr="00A00C62">
        <w:rPr>
          <w:rFonts w:asciiTheme="minorHAnsi" w:hAnsiTheme="minorHAnsi" w:cstheme="minorHAnsi"/>
          <w:sz w:val="24"/>
          <w:szCs w:val="24"/>
        </w:rPr>
        <w:t>0</w:t>
      </w:r>
      <w:r w:rsidR="0099465E">
        <w:rPr>
          <w:rFonts w:asciiTheme="minorHAnsi" w:hAnsiTheme="minorHAnsi" w:cstheme="minorHAnsi"/>
          <w:sz w:val="24"/>
          <w:szCs w:val="24"/>
        </w:rPr>
        <w:t>x</w:t>
      </w:r>
      <w:r w:rsidR="0099465E" w:rsidRPr="00A00C62">
        <w:rPr>
          <w:rFonts w:asciiTheme="minorHAnsi" w:hAnsiTheme="minorHAnsi" w:cstheme="minorHAnsi"/>
          <w:sz w:val="24"/>
          <w:szCs w:val="24"/>
        </w:rPr>
        <w:t>0800</w:t>
      </w:r>
    </w:p>
    <w:p w14:paraId="57955DAE" w14:textId="77777777" w:rsidR="001904D5" w:rsidRPr="00A00C62" w:rsidRDefault="001904D5" w:rsidP="001904D5">
      <w:pPr>
        <w:spacing w:line="120" w:lineRule="exact"/>
        <w:rPr>
          <w:rFonts w:asciiTheme="minorHAnsi" w:hAnsiTheme="minorHAnsi" w:cstheme="minorHAnsi"/>
          <w:sz w:val="12"/>
          <w:szCs w:val="12"/>
        </w:rPr>
      </w:pPr>
    </w:p>
    <w:p w14:paraId="1837B06F" w14:textId="77777777" w:rsidR="001904D5" w:rsidRPr="00A00C62" w:rsidRDefault="001904D5" w:rsidP="001904D5">
      <w:pPr>
        <w:spacing w:line="120" w:lineRule="exact"/>
        <w:rPr>
          <w:rFonts w:asciiTheme="minorHAnsi" w:hAnsiTheme="minorHAnsi" w:cstheme="minorHAnsi"/>
          <w:sz w:val="12"/>
          <w:szCs w:val="12"/>
        </w:rPr>
      </w:pPr>
    </w:p>
    <w:p w14:paraId="410C1048" w14:textId="10E2C14B" w:rsidR="001904D5" w:rsidRPr="006E7A86" w:rsidRDefault="001904D5" w:rsidP="00AC5ED5">
      <w:pPr>
        <w:ind w:left="113"/>
        <w:rPr>
          <w:rFonts w:asciiTheme="minorHAnsi" w:hAnsiTheme="minorHAnsi" w:cstheme="minorHAnsi"/>
          <w:sz w:val="12"/>
          <w:szCs w:val="12"/>
        </w:rPr>
      </w:pPr>
      <w:r w:rsidRPr="00AC5ED5">
        <w:rPr>
          <w:rFonts w:asciiTheme="minorHAnsi" w:hAnsiTheme="minorHAnsi" w:cstheme="minorHAnsi"/>
          <w:sz w:val="24"/>
          <w:szCs w:val="24"/>
        </w:rPr>
        <w:t xml:space="preserve">2.17 </w:t>
      </w:r>
      <w:r w:rsidR="00AC5ED5" w:rsidRPr="00AC5ED5">
        <w:rPr>
          <w:rFonts w:asciiTheme="minorHAnsi" w:hAnsiTheme="minorHAnsi" w:cstheme="minorHAnsi"/>
          <w:sz w:val="24"/>
          <w:szCs w:val="24"/>
        </w:rPr>
        <w:t>Frame Length: 468 bytes (3744 bits)</w:t>
      </w:r>
      <w:r w:rsidR="00AC5ED5" w:rsidRPr="00A00C62">
        <w:rPr>
          <w:rFonts w:asciiTheme="minorHAnsi" w:hAnsiTheme="minorHAnsi" w:cstheme="minorHAnsi"/>
          <w:sz w:val="24"/>
          <w:szCs w:val="24"/>
        </w:rPr>
        <w:t>.</w:t>
      </w:r>
    </w:p>
    <w:p w14:paraId="06D972A6" w14:textId="77777777" w:rsidR="001904D5" w:rsidRPr="00AC5ED5" w:rsidRDefault="001904D5" w:rsidP="001904D5">
      <w:pPr>
        <w:spacing w:line="120" w:lineRule="exact"/>
        <w:rPr>
          <w:rFonts w:asciiTheme="minorHAnsi" w:hAnsiTheme="minorHAnsi" w:cstheme="minorHAnsi"/>
          <w:sz w:val="12"/>
          <w:szCs w:val="12"/>
        </w:rPr>
      </w:pPr>
    </w:p>
    <w:p w14:paraId="5F1011A3" w14:textId="033F069D" w:rsidR="001904D5" w:rsidRPr="0099465E" w:rsidRDefault="001904D5" w:rsidP="001904D5">
      <w:pPr>
        <w:ind w:left="113"/>
        <w:rPr>
          <w:rFonts w:asciiTheme="minorHAnsi" w:hAnsiTheme="minorHAnsi" w:cstheme="minorHAnsi"/>
          <w:sz w:val="24"/>
          <w:szCs w:val="24"/>
        </w:rPr>
      </w:pPr>
      <w:r w:rsidRPr="00DC17B1">
        <w:rPr>
          <w:rFonts w:asciiTheme="minorHAnsi" w:hAnsiTheme="minorHAnsi" w:cstheme="minorHAnsi"/>
          <w:sz w:val="24"/>
          <w:szCs w:val="24"/>
        </w:rPr>
        <w:t xml:space="preserve">2.18 </w:t>
      </w:r>
      <w:r w:rsidR="0099465E">
        <w:rPr>
          <w:rFonts w:asciiTheme="minorHAnsi" w:hAnsiTheme="minorHAnsi" w:cstheme="minorHAnsi"/>
          <w:sz w:val="24"/>
          <w:szCs w:val="24"/>
          <w:lang w:val="el-GR"/>
        </w:rPr>
        <w:t>Προηγούνται</w:t>
      </w:r>
      <w:r w:rsidR="0099465E" w:rsidRPr="00DC17B1">
        <w:rPr>
          <w:rFonts w:asciiTheme="minorHAnsi" w:hAnsiTheme="minorHAnsi" w:cstheme="minorHAnsi"/>
          <w:sz w:val="24"/>
          <w:szCs w:val="24"/>
        </w:rPr>
        <w:t xml:space="preserve"> </w:t>
      </w:r>
      <w:r w:rsidR="00BC33C8" w:rsidRPr="00AC5ED5">
        <w:rPr>
          <w:rFonts w:asciiTheme="minorHAnsi" w:hAnsiTheme="minorHAnsi" w:cstheme="minorHAnsi"/>
          <w:sz w:val="24"/>
          <w:szCs w:val="24"/>
        </w:rPr>
        <w:t>67</w:t>
      </w:r>
      <w:r w:rsidR="00F3789D">
        <w:rPr>
          <w:rFonts w:asciiTheme="minorHAnsi" w:hAnsiTheme="minorHAnsi" w:cstheme="minorHAnsi"/>
          <w:sz w:val="24"/>
          <w:szCs w:val="24"/>
        </w:rPr>
        <w:t xml:space="preserve"> </w:t>
      </w:r>
      <w:r w:rsidR="0099465E">
        <w:rPr>
          <w:rFonts w:asciiTheme="minorHAnsi" w:hAnsiTheme="minorHAnsi" w:cstheme="minorHAnsi"/>
          <w:sz w:val="24"/>
          <w:szCs w:val="24"/>
        </w:rPr>
        <w:t>Bytes.</w:t>
      </w:r>
    </w:p>
    <w:p w14:paraId="06817110" w14:textId="77777777" w:rsidR="001904D5" w:rsidRPr="00DC17B1" w:rsidRDefault="001904D5" w:rsidP="001904D5">
      <w:pPr>
        <w:ind w:left="113"/>
        <w:rPr>
          <w:rFonts w:asciiTheme="minorHAnsi" w:hAnsiTheme="minorHAnsi" w:cstheme="minorHAnsi"/>
          <w:sz w:val="24"/>
          <w:szCs w:val="24"/>
        </w:rPr>
      </w:pPr>
    </w:p>
    <w:p w14:paraId="2EDB13EF" w14:textId="572FAA20" w:rsidR="001904D5" w:rsidRPr="00A00C62" w:rsidRDefault="001904D5" w:rsidP="001904D5">
      <w:pPr>
        <w:ind w:left="11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</w:t>
      </w:r>
      <w:r w:rsidRPr="00DC17B1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>1</w:t>
      </w:r>
      <w:r w:rsidRPr="00DC17B1">
        <w:rPr>
          <w:rFonts w:asciiTheme="minorHAnsi" w:hAnsiTheme="minorHAnsi" w:cstheme="minorHAnsi"/>
          <w:sz w:val="24"/>
          <w:szCs w:val="24"/>
        </w:rPr>
        <w:t>9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DC17B1">
        <w:rPr>
          <w:rFonts w:asciiTheme="minorHAnsi" w:hAnsiTheme="minorHAnsi" w:cstheme="minorHAnsi"/>
          <w:sz w:val="24"/>
          <w:szCs w:val="24"/>
        </w:rPr>
        <w:t>Destination MAC Address, Source MAC Address, Ether Type, Payload.</w:t>
      </w:r>
    </w:p>
    <w:p w14:paraId="0462F821" w14:textId="63D5CAF3" w:rsidR="00E831B3" w:rsidRPr="00DC17B1" w:rsidRDefault="00E831B3" w:rsidP="001904D5">
      <w:pPr>
        <w:ind w:left="113"/>
        <w:rPr>
          <w:rFonts w:asciiTheme="minorHAnsi" w:hAnsiTheme="minorHAnsi" w:cstheme="minorHAnsi"/>
          <w:sz w:val="24"/>
          <w:szCs w:val="24"/>
        </w:rPr>
      </w:pPr>
    </w:p>
    <w:p w14:paraId="6914A327" w14:textId="633D37EB" w:rsidR="007A6A84" w:rsidRPr="009251BA" w:rsidRDefault="00E831B3" w:rsidP="00914271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  <w:r w:rsidRPr="009251BA">
        <w:rPr>
          <w:rFonts w:asciiTheme="minorHAnsi" w:hAnsiTheme="minorHAnsi" w:cstheme="minorHAnsi"/>
          <w:sz w:val="24"/>
          <w:szCs w:val="24"/>
          <w:lang w:val="el-GR"/>
        </w:rPr>
        <w:t>2</w:t>
      </w:r>
      <w:r w:rsidRPr="00A22414">
        <w:rPr>
          <w:rFonts w:asciiTheme="minorHAnsi" w:hAnsiTheme="minorHAnsi" w:cstheme="minorHAnsi"/>
          <w:sz w:val="24"/>
          <w:szCs w:val="24"/>
          <w:lang w:val="el-GR"/>
        </w:rPr>
        <w:t>.</w:t>
      </w:r>
      <w:r w:rsidRPr="009251BA">
        <w:rPr>
          <w:rFonts w:asciiTheme="minorHAnsi" w:hAnsiTheme="minorHAnsi" w:cstheme="minorHAnsi"/>
          <w:sz w:val="24"/>
          <w:szCs w:val="24"/>
          <w:lang w:val="el-GR"/>
        </w:rPr>
        <w:t xml:space="preserve">20 </w:t>
      </w:r>
      <w:r w:rsidR="009251BA">
        <w:rPr>
          <w:rFonts w:asciiTheme="minorHAnsi" w:hAnsiTheme="minorHAnsi" w:cstheme="minorHAnsi"/>
          <w:sz w:val="24"/>
          <w:szCs w:val="24"/>
          <w:lang w:val="el-GR"/>
        </w:rPr>
        <w:t xml:space="preserve">Εφόσον η σύλληψή του δεν είναι άμεση, το </w:t>
      </w:r>
      <w:r w:rsidR="009251BA">
        <w:rPr>
          <w:rFonts w:asciiTheme="minorHAnsi" w:hAnsiTheme="minorHAnsi" w:cstheme="minorHAnsi"/>
          <w:sz w:val="24"/>
          <w:szCs w:val="24"/>
        </w:rPr>
        <w:t>CRC</w:t>
      </w:r>
      <w:r w:rsidR="009251BA" w:rsidRPr="009251BA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9251BA">
        <w:rPr>
          <w:rFonts w:asciiTheme="minorHAnsi" w:hAnsiTheme="minorHAnsi" w:cstheme="minorHAnsi"/>
          <w:sz w:val="24"/>
          <w:szCs w:val="24"/>
          <w:lang w:val="el-GR"/>
        </w:rPr>
        <w:t xml:space="preserve">δεν καταγράφεται από το </w:t>
      </w:r>
      <w:r w:rsidR="009251BA">
        <w:rPr>
          <w:rFonts w:asciiTheme="minorHAnsi" w:hAnsiTheme="minorHAnsi" w:cstheme="minorHAnsi"/>
          <w:sz w:val="24"/>
          <w:szCs w:val="24"/>
        </w:rPr>
        <w:t>WireShark</w:t>
      </w:r>
      <w:r w:rsidR="009251BA" w:rsidRPr="009251BA">
        <w:rPr>
          <w:rFonts w:asciiTheme="minorHAnsi" w:hAnsiTheme="minorHAnsi" w:cstheme="minorHAnsi"/>
          <w:sz w:val="24"/>
          <w:szCs w:val="24"/>
          <w:lang w:val="el-GR"/>
        </w:rPr>
        <w:t xml:space="preserve">. </w:t>
      </w:r>
      <w:r w:rsidR="009251BA">
        <w:rPr>
          <w:rFonts w:asciiTheme="minorHAnsi" w:hAnsiTheme="minorHAnsi" w:cstheme="minorHAnsi"/>
          <w:sz w:val="24"/>
          <w:szCs w:val="24"/>
          <w:lang w:val="el-GR"/>
        </w:rPr>
        <w:t xml:space="preserve">Θα πρέπει το πεδίο </w:t>
      </w:r>
      <w:r w:rsidR="009251BA">
        <w:rPr>
          <w:rFonts w:asciiTheme="minorHAnsi" w:hAnsiTheme="minorHAnsi" w:cstheme="minorHAnsi"/>
          <w:sz w:val="24"/>
          <w:szCs w:val="24"/>
        </w:rPr>
        <w:t>FCS</w:t>
      </w:r>
      <w:r w:rsidR="009251BA" w:rsidRPr="009251BA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9251BA">
        <w:rPr>
          <w:rFonts w:asciiTheme="minorHAnsi" w:hAnsiTheme="minorHAnsi" w:cstheme="minorHAnsi"/>
          <w:sz w:val="24"/>
          <w:szCs w:val="24"/>
          <w:lang w:val="el-GR"/>
        </w:rPr>
        <w:t>να είναι μέρος του πλαισίου.</w:t>
      </w:r>
    </w:p>
    <w:p w14:paraId="5B51D2DE" w14:textId="66A6F178" w:rsidR="00491ED2" w:rsidRPr="006D1916" w:rsidRDefault="00491ED2" w:rsidP="00691028">
      <w:pPr>
        <w:ind w:left="113"/>
        <w:rPr>
          <w:rFonts w:asciiTheme="minorHAnsi" w:hAnsiTheme="minorHAnsi" w:cstheme="minorHAnsi"/>
          <w:sz w:val="24"/>
          <w:szCs w:val="24"/>
          <w:lang w:val="el-GR"/>
        </w:rPr>
      </w:pPr>
    </w:p>
    <w:p w14:paraId="6D136C88" w14:textId="740D3362" w:rsidR="00491ED2" w:rsidRDefault="00DE251D">
      <w:pPr>
        <w:ind w:left="113"/>
        <w:rPr>
          <w:rFonts w:asciiTheme="minorHAnsi" w:eastAsia="Arial" w:hAnsiTheme="minorHAnsi" w:cstheme="minorHAnsi"/>
          <w:b/>
          <w:i/>
          <w:sz w:val="28"/>
          <w:szCs w:val="28"/>
          <w:lang w:val="el-GR"/>
        </w:rPr>
      </w:pPr>
      <w:r w:rsidRPr="007561BD">
        <w:rPr>
          <w:rFonts w:asciiTheme="minorHAnsi" w:eastAsia="Arial" w:hAnsiTheme="minorHAnsi" w:cstheme="minorHAnsi"/>
          <w:b/>
          <w:i/>
          <w:sz w:val="28"/>
          <w:szCs w:val="28"/>
          <w:lang w:val="el-GR"/>
        </w:rPr>
        <w:t>Άσκηση</w:t>
      </w:r>
      <w:r w:rsidRPr="002E76F0">
        <w:rPr>
          <w:rFonts w:asciiTheme="minorHAnsi" w:eastAsia="Arial" w:hAnsiTheme="minorHAnsi" w:cstheme="minorHAnsi"/>
          <w:b/>
          <w:i/>
          <w:sz w:val="28"/>
          <w:szCs w:val="28"/>
          <w:lang w:val="el-GR"/>
        </w:rPr>
        <w:t xml:space="preserve"> 3</w:t>
      </w:r>
    </w:p>
    <w:p w14:paraId="707768CF" w14:textId="2FFCC550" w:rsidR="00914271" w:rsidRDefault="00914271">
      <w:pPr>
        <w:ind w:left="113"/>
        <w:rPr>
          <w:rFonts w:asciiTheme="minorHAnsi" w:eastAsia="Arial" w:hAnsiTheme="minorHAnsi" w:cstheme="minorHAnsi"/>
          <w:b/>
          <w:i/>
          <w:sz w:val="28"/>
          <w:szCs w:val="28"/>
          <w:lang w:val="el-GR"/>
        </w:rPr>
      </w:pPr>
    </w:p>
    <w:p w14:paraId="688EF987" w14:textId="5EC0CA13" w:rsidR="00914271" w:rsidRPr="00914271" w:rsidRDefault="00371F98" w:rsidP="00914271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 w:val="24"/>
          <w:szCs w:val="24"/>
          <w:lang w:val="el-GR"/>
        </w:rPr>
        <w:t xml:space="preserve">Με την εφαρμογή αυτού του φίλτρου παίρνουμε τα πακέτα που έχουν ως </w:t>
      </w:r>
      <w:r>
        <w:rPr>
          <w:rFonts w:asciiTheme="minorHAnsi" w:hAnsiTheme="minorHAnsi" w:cstheme="minorHAnsi"/>
          <w:sz w:val="24"/>
          <w:szCs w:val="24"/>
        </w:rPr>
        <w:t>Source</w:t>
      </w:r>
      <w:r w:rsidRPr="00371F98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l-GR"/>
        </w:rPr>
        <w:t>ή</w:t>
      </w:r>
      <w:r w:rsidRPr="00371F98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Destination</w:t>
      </w:r>
      <w:r w:rsidRPr="00371F98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το </w:t>
      </w:r>
      <w:r>
        <w:rPr>
          <w:rFonts w:asciiTheme="minorHAnsi" w:hAnsiTheme="minorHAnsi" w:cstheme="minorHAnsi"/>
          <w:sz w:val="24"/>
          <w:szCs w:val="24"/>
        </w:rPr>
        <w:t>MAC</w:t>
      </w:r>
      <w:r w:rsidRPr="00371F98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Address</w:t>
      </w:r>
      <w:r w:rsidRPr="00371F98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l-GR"/>
        </w:rPr>
        <w:t>του υπολογιστή.</w:t>
      </w:r>
    </w:p>
    <w:p w14:paraId="0F2A4823" w14:textId="50079C50" w:rsidR="00914271" w:rsidRPr="00371F98" w:rsidRDefault="00914271">
      <w:pPr>
        <w:ind w:left="113"/>
        <w:rPr>
          <w:rFonts w:asciiTheme="minorHAnsi" w:eastAsia="Arial" w:hAnsiTheme="minorHAnsi" w:cstheme="minorHAnsi"/>
          <w:bCs/>
          <w:iCs/>
          <w:sz w:val="28"/>
          <w:szCs w:val="28"/>
          <w:lang w:val="el-GR"/>
        </w:rPr>
      </w:pPr>
    </w:p>
    <w:p w14:paraId="1B7AB3A6" w14:textId="01D53C72" w:rsidR="00914271" w:rsidRPr="00914271" w:rsidRDefault="003875BD" w:rsidP="00914271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 w:val="24"/>
          <w:szCs w:val="24"/>
          <w:lang w:val="el-GR"/>
        </w:rPr>
        <w:t xml:space="preserve">Εμφανίζονται μόνο τα πακέτα του προηγουμένου φίλτρου τα οποία έχουν το πρωτόκολλο </w:t>
      </w:r>
      <w:r>
        <w:rPr>
          <w:rFonts w:asciiTheme="minorHAnsi" w:hAnsiTheme="minorHAnsi" w:cstheme="minorHAnsi"/>
          <w:sz w:val="24"/>
          <w:szCs w:val="24"/>
        </w:rPr>
        <w:t>ARP</w:t>
      </w:r>
      <w:r w:rsidRPr="003875BD">
        <w:rPr>
          <w:rFonts w:asciiTheme="minorHAnsi" w:hAnsiTheme="minorHAnsi" w:cstheme="minorHAnsi"/>
          <w:sz w:val="24"/>
          <w:szCs w:val="24"/>
          <w:lang w:val="el-GR"/>
        </w:rPr>
        <w:t>.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</w:p>
    <w:p w14:paraId="7AE71D14" w14:textId="77777777" w:rsidR="00914271" w:rsidRPr="00914271" w:rsidRDefault="00914271" w:rsidP="00914271">
      <w:pPr>
        <w:pStyle w:val="ListParagraph"/>
        <w:rPr>
          <w:rFonts w:asciiTheme="minorHAnsi" w:hAnsiTheme="minorHAnsi" w:cstheme="minorHAnsi"/>
          <w:lang w:val="el-GR"/>
        </w:rPr>
      </w:pPr>
    </w:p>
    <w:p w14:paraId="77ADC160" w14:textId="793BBD7B" w:rsidR="00914271" w:rsidRPr="00914271" w:rsidRDefault="00D83004" w:rsidP="00914271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 w:val="24"/>
          <w:szCs w:val="24"/>
          <w:lang w:val="el-GR"/>
        </w:rPr>
        <w:t>Ανταλλάχθηκ</w:t>
      </w:r>
      <w:r w:rsidR="00D465F7">
        <w:rPr>
          <w:rFonts w:asciiTheme="minorHAnsi" w:hAnsiTheme="minorHAnsi" w:cstheme="minorHAnsi"/>
          <w:sz w:val="24"/>
          <w:szCs w:val="24"/>
          <w:lang w:val="el-GR"/>
        </w:rPr>
        <w:t>ε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D465F7">
        <w:rPr>
          <w:rFonts w:asciiTheme="minorHAnsi" w:hAnsiTheme="minorHAnsi" w:cstheme="minorHAnsi"/>
          <w:sz w:val="24"/>
          <w:szCs w:val="24"/>
          <w:lang w:val="el-GR"/>
        </w:rPr>
        <w:t>1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 πακέτ</w:t>
      </w:r>
      <w:r w:rsidR="00D465F7">
        <w:rPr>
          <w:rFonts w:asciiTheme="minorHAnsi" w:hAnsiTheme="minorHAnsi" w:cstheme="minorHAnsi"/>
          <w:sz w:val="24"/>
          <w:szCs w:val="24"/>
          <w:lang w:val="el-GR"/>
        </w:rPr>
        <w:t xml:space="preserve">ο </w:t>
      </w:r>
      <w:r w:rsidR="00D465F7">
        <w:rPr>
          <w:rFonts w:asciiTheme="minorHAnsi" w:hAnsiTheme="minorHAnsi" w:cstheme="minorHAnsi"/>
          <w:sz w:val="24"/>
          <w:szCs w:val="24"/>
        </w:rPr>
        <w:t>ARP</w:t>
      </w:r>
      <w:r w:rsidR="00E84624">
        <w:rPr>
          <w:rFonts w:asciiTheme="minorHAnsi" w:hAnsiTheme="minorHAnsi" w:cstheme="minorHAnsi"/>
          <w:sz w:val="24"/>
          <w:szCs w:val="24"/>
          <w:lang w:val="el-GR"/>
        </w:rPr>
        <w:t xml:space="preserve"> (βλέπουμε το ζευγάρι </w:t>
      </w:r>
      <w:r w:rsidR="00E84624">
        <w:rPr>
          <w:rFonts w:asciiTheme="minorHAnsi" w:hAnsiTheme="minorHAnsi" w:cstheme="minorHAnsi"/>
          <w:sz w:val="24"/>
          <w:szCs w:val="24"/>
        </w:rPr>
        <w:t>request</w:t>
      </w:r>
      <w:r w:rsidR="00E84624" w:rsidRPr="00E84624">
        <w:rPr>
          <w:rFonts w:asciiTheme="minorHAnsi" w:hAnsiTheme="minorHAnsi" w:cstheme="minorHAnsi"/>
          <w:sz w:val="24"/>
          <w:szCs w:val="24"/>
          <w:lang w:val="el-GR"/>
        </w:rPr>
        <w:t>-</w:t>
      </w:r>
      <w:r w:rsidR="00E84624">
        <w:rPr>
          <w:rFonts w:asciiTheme="minorHAnsi" w:hAnsiTheme="minorHAnsi" w:cstheme="minorHAnsi"/>
          <w:sz w:val="24"/>
          <w:szCs w:val="24"/>
        </w:rPr>
        <w:t>reply</w:t>
      </w:r>
      <w:r w:rsidR="00E84624" w:rsidRPr="00E84624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E84624">
        <w:rPr>
          <w:rFonts w:asciiTheme="minorHAnsi" w:hAnsiTheme="minorHAnsi" w:cstheme="minorHAnsi"/>
          <w:sz w:val="24"/>
          <w:szCs w:val="24"/>
          <w:lang w:val="el-GR"/>
        </w:rPr>
        <w:t xml:space="preserve">στο </w:t>
      </w:r>
      <w:r w:rsidR="00E84624">
        <w:rPr>
          <w:rFonts w:asciiTheme="minorHAnsi" w:hAnsiTheme="minorHAnsi" w:cstheme="minorHAnsi"/>
          <w:sz w:val="24"/>
          <w:szCs w:val="24"/>
        </w:rPr>
        <w:t>WireShark</w:t>
      </w:r>
      <w:r w:rsidR="00E84624">
        <w:rPr>
          <w:rFonts w:asciiTheme="minorHAnsi" w:hAnsiTheme="minorHAnsi" w:cstheme="minorHAnsi"/>
          <w:sz w:val="24"/>
          <w:szCs w:val="24"/>
          <w:lang w:val="el-GR"/>
        </w:rPr>
        <w:t>)</w:t>
      </w:r>
      <w:r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5FE0779C" w14:textId="77777777" w:rsidR="00914271" w:rsidRPr="00E84624" w:rsidRDefault="00914271" w:rsidP="00914271">
      <w:pPr>
        <w:ind w:left="113"/>
        <w:rPr>
          <w:rFonts w:asciiTheme="minorHAnsi" w:eastAsia="Arial" w:hAnsiTheme="minorHAnsi" w:cstheme="minorHAnsi"/>
          <w:bCs/>
          <w:iCs/>
          <w:sz w:val="28"/>
          <w:szCs w:val="28"/>
          <w:lang w:val="el-GR"/>
        </w:rPr>
      </w:pPr>
    </w:p>
    <w:p w14:paraId="41597FB4" w14:textId="644AD9B8" w:rsidR="00914271" w:rsidRPr="00914271" w:rsidRDefault="00E84624" w:rsidP="00914271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 w:val="24"/>
          <w:szCs w:val="24"/>
          <w:lang w:val="el-GR"/>
        </w:rPr>
        <w:lastRenderedPageBreak/>
        <w:t xml:space="preserve">Παίρνουμε τα πακέτα που είτε έχουν ως </w:t>
      </w:r>
      <w:r>
        <w:rPr>
          <w:rFonts w:asciiTheme="minorHAnsi" w:hAnsiTheme="minorHAnsi" w:cstheme="minorHAnsi"/>
          <w:sz w:val="24"/>
          <w:szCs w:val="24"/>
        </w:rPr>
        <w:t>Source</w:t>
      </w:r>
      <w:r w:rsidRPr="00E84624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ή </w:t>
      </w:r>
      <w:r>
        <w:rPr>
          <w:rFonts w:asciiTheme="minorHAnsi" w:hAnsiTheme="minorHAnsi" w:cstheme="minorHAnsi"/>
          <w:sz w:val="24"/>
          <w:szCs w:val="24"/>
        </w:rPr>
        <w:t>Destination</w:t>
      </w:r>
      <w:r w:rsidRPr="00E84624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το </w:t>
      </w:r>
      <w:r>
        <w:rPr>
          <w:rFonts w:asciiTheme="minorHAnsi" w:hAnsiTheme="minorHAnsi" w:cstheme="minorHAnsi"/>
          <w:sz w:val="24"/>
          <w:szCs w:val="24"/>
        </w:rPr>
        <w:t>MAC</w:t>
      </w:r>
      <w:r w:rsidRPr="00E84624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Address</w:t>
      </w:r>
      <w:r w:rsidRPr="00E84624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l-GR"/>
        </w:rPr>
        <w:t>του υπολογιστή</w:t>
      </w:r>
      <w:r w:rsidR="00113D88">
        <w:rPr>
          <w:rFonts w:asciiTheme="minorHAnsi" w:hAnsiTheme="minorHAnsi" w:cstheme="minorHAnsi"/>
          <w:sz w:val="24"/>
          <w:szCs w:val="24"/>
          <w:lang w:val="el-GR"/>
        </w:rPr>
        <w:t>,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113D88">
        <w:rPr>
          <w:rFonts w:asciiTheme="minorHAnsi" w:hAnsiTheme="minorHAnsi" w:cstheme="minorHAnsi"/>
          <w:sz w:val="24"/>
          <w:szCs w:val="24"/>
          <w:lang w:val="el-GR"/>
        </w:rPr>
        <w:t xml:space="preserve">(λογικό) 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ή έχουν το πρωτόκολλο </w:t>
      </w:r>
      <w:r>
        <w:rPr>
          <w:rFonts w:asciiTheme="minorHAnsi" w:hAnsiTheme="minorHAnsi" w:cstheme="minorHAnsi"/>
          <w:sz w:val="24"/>
          <w:szCs w:val="24"/>
        </w:rPr>
        <w:t>ARP</w:t>
      </w:r>
      <w:r w:rsidRPr="00E84624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761952EC" w14:textId="77777777" w:rsidR="00914271" w:rsidRPr="00113D88" w:rsidRDefault="00914271" w:rsidP="00113D88">
      <w:pPr>
        <w:rPr>
          <w:rFonts w:asciiTheme="minorHAnsi" w:hAnsiTheme="minorHAnsi" w:cstheme="minorHAnsi"/>
          <w:lang w:val="el-GR"/>
        </w:rPr>
      </w:pPr>
    </w:p>
    <w:p w14:paraId="2184E2AD" w14:textId="623676E6" w:rsidR="00914271" w:rsidRPr="00914271" w:rsidRDefault="00914271" w:rsidP="00914271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lang w:val="el-GR"/>
        </w:rPr>
      </w:pPr>
    </w:p>
    <w:p w14:paraId="01F8C8DD" w14:textId="77777777" w:rsidR="00914271" w:rsidRPr="00A51B19" w:rsidRDefault="00914271" w:rsidP="00914271">
      <w:pPr>
        <w:ind w:left="113"/>
        <w:rPr>
          <w:rFonts w:asciiTheme="minorHAnsi" w:eastAsia="Arial" w:hAnsiTheme="minorHAnsi" w:cstheme="minorHAnsi"/>
          <w:bCs/>
          <w:iCs/>
          <w:sz w:val="28"/>
          <w:szCs w:val="28"/>
          <w:lang w:val="el-GR"/>
        </w:rPr>
      </w:pPr>
    </w:p>
    <w:p w14:paraId="403E7ABC" w14:textId="267EA55F" w:rsidR="00914271" w:rsidRPr="000B370D" w:rsidRDefault="00C64B12" w:rsidP="00914271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4"/>
          <w:szCs w:val="24"/>
          <w:lang w:val="el-GR"/>
        </w:rPr>
      </w:pPr>
      <w:r w:rsidRPr="000B370D">
        <w:rPr>
          <w:rFonts w:asciiTheme="minorHAnsi" w:hAnsiTheme="minorHAnsi" w:cstheme="minorHAnsi"/>
          <w:sz w:val="24"/>
          <w:szCs w:val="24"/>
          <w:lang w:val="el-GR"/>
        </w:rPr>
        <w:t>Hardware type: Ethernet (1)</w:t>
      </w:r>
    </w:p>
    <w:p w14:paraId="639B0673" w14:textId="30AD8E74" w:rsidR="00C64B12" w:rsidRPr="000B370D" w:rsidRDefault="00C64B12" w:rsidP="00C64B12">
      <w:pPr>
        <w:ind w:left="465"/>
        <w:rPr>
          <w:rFonts w:asciiTheme="minorHAnsi" w:hAnsiTheme="minorHAnsi" w:cstheme="minorHAnsi"/>
          <w:sz w:val="24"/>
          <w:szCs w:val="24"/>
          <w:lang w:val="el-GR"/>
        </w:rPr>
      </w:pPr>
      <w:r w:rsidRPr="000B370D">
        <w:rPr>
          <w:rFonts w:asciiTheme="minorHAnsi" w:hAnsiTheme="minorHAnsi" w:cstheme="minorHAnsi"/>
          <w:sz w:val="24"/>
          <w:szCs w:val="24"/>
          <w:lang w:val="el-GR"/>
        </w:rPr>
        <w:t>Protocol type: IPv4 (0x0800)</w:t>
      </w:r>
    </w:p>
    <w:p w14:paraId="0CED79D9" w14:textId="77777777" w:rsidR="00914271" w:rsidRPr="000B370D" w:rsidRDefault="00914271" w:rsidP="000B370D">
      <w:pPr>
        <w:rPr>
          <w:rFonts w:asciiTheme="minorHAnsi" w:hAnsiTheme="minorHAnsi" w:cstheme="minorHAnsi"/>
          <w:lang w:val="el-GR"/>
        </w:rPr>
      </w:pPr>
    </w:p>
    <w:p w14:paraId="37F75DD5" w14:textId="737C725D" w:rsidR="00914271" w:rsidRPr="00914271" w:rsidRDefault="000B370D" w:rsidP="00B11444">
      <w:pPr>
        <w:pStyle w:val="ListParagraph"/>
        <w:numPr>
          <w:ilvl w:val="1"/>
          <w:numId w:val="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 w:val="24"/>
          <w:szCs w:val="24"/>
          <w:lang w:val="el-GR"/>
        </w:rPr>
        <w:t xml:space="preserve">Ο τύπος του πρωτοκόλλου είναι </w:t>
      </w:r>
      <w:r>
        <w:rPr>
          <w:rFonts w:asciiTheme="minorHAnsi" w:hAnsiTheme="minorHAnsi" w:cstheme="minorHAnsi"/>
          <w:sz w:val="24"/>
          <w:szCs w:val="24"/>
        </w:rPr>
        <w:t>IPv</w:t>
      </w:r>
      <w:r w:rsidRPr="000B370D">
        <w:rPr>
          <w:rFonts w:asciiTheme="minorHAnsi" w:hAnsiTheme="minorHAnsi" w:cstheme="minorHAnsi"/>
          <w:sz w:val="24"/>
          <w:szCs w:val="24"/>
          <w:lang w:val="el-GR"/>
        </w:rPr>
        <w:t>4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, </w:t>
      </w:r>
      <w:r w:rsidR="00954A63">
        <w:rPr>
          <w:rFonts w:asciiTheme="minorHAnsi" w:hAnsiTheme="minorHAnsi" w:cstheme="minorHAnsi"/>
          <w:sz w:val="24"/>
          <w:szCs w:val="24"/>
          <w:lang w:val="el-GR"/>
        </w:rPr>
        <w:t>επομένως το μέγεθος της διεύθυνσης του πρωτοκόλλου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 είναι 4</w:t>
      </w:r>
      <w:r w:rsidRPr="000B370D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Bytes</w:t>
      </w:r>
      <w:r w:rsidRPr="000B370D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27D79590" w14:textId="77777777" w:rsidR="00914271" w:rsidRPr="000B370D" w:rsidRDefault="00914271" w:rsidP="00914271">
      <w:pPr>
        <w:ind w:left="113"/>
        <w:rPr>
          <w:rFonts w:asciiTheme="minorHAnsi" w:eastAsia="Arial" w:hAnsiTheme="minorHAnsi" w:cstheme="minorHAnsi"/>
          <w:bCs/>
          <w:iCs/>
          <w:sz w:val="28"/>
          <w:szCs w:val="28"/>
          <w:lang w:val="el-GR"/>
        </w:rPr>
      </w:pPr>
    </w:p>
    <w:p w14:paraId="535089F8" w14:textId="6BEE4DE5" w:rsidR="00914271" w:rsidRPr="00914271" w:rsidRDefault="00FC1372" w:rsidP="00B11444">
      <w:pPr>
        <w:pStyle w:val="ListParagraph"/>
        <w:numPr>
          <w:ilvl w:val="1"/>
          <w:numId w:val="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 w:val="24"/>
          <w:szCs w:val="24"/>
          <w:lang w:val="el-GR"/>
        </w:rPr>
        <w:t xml:space="preserve">Ο τύπος του πρωτοκόλλου είναι </w:t>
      </w:r>
      <w:r>
        <w:rPr>
          <w:rFonts w:asciiTheme="minorHAnsi" w:hAnsiTheme="minorHAnsi" w:cstheme="minorHAnsi"/>
          <w:sz w:val="24"/>
          <w:szCs w:val="24"/>
        </w:rPr>
        <w:t>Ethernet</w:t>
      </w:r>
      <w:r w:rsidRPr="00FC1372">
        <w:rPr>
          <w:rFonts w:asciiTheme="minorHAnsi" w:hAnsiTheme="minorHAnsi" w:cstheme="minorHAnsi"/>
          <w:sz w:val="24"/>
          <w:szCs w:val="24"/>
          <w:lang w:val="el-GR"/>
        </w:rPr>
        <w:t>,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 επομένως του μέγεθος της διεύθυνσης του </w:t>
      </w:r>
      <w:r>
        <w:rPr>
          <w:rFonts w:asciiTheme="minorHAnsi" w:hAnsiTheme="minorHAnsi" w:cstheme="minorHAnsi"/>
          <w:sz w:val="24"/>
          <w:szCs w:val="24"/>
        </w:rPr>
        <w:t>Hardware</w:t>
      </w:r>
      <w:r w:rsidRPr="00FC1372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είναι 6 </w:t>
      </w:r>
      <w:r>
        <w:rPr>
          <w:rFonts w:asciiTheme="minorHAnsi" w:hAnsiTheme="minorHAnsi" w:cstheme="minorHAnsi"/>
          <w:sz w:val="24"/>
          <w:szCs w:val="24"/>
        </w:rPr>
        <w:t>Bytes</w:t>
      </w:r>
      <w:r w:rsidR="00B11444" w:rsidRPr="00B11444">
        <w:rPr>
          <w:rFonts w:asciiTheme="minorHAnsi" w:hAnsiTheme="minorHAnsi" w:cstheme="minorHAnsi"/>
          <w:sz w:val="24"/>
          <w:szCs w:val="24"/>
          <w:lang w:val="el-GR"/>
        </w:rPr>
        <w:t xml:space="preserve"> (</w:t>
      </w:r>
      <w:r w:rsidR="00B11444">
        <w:rPr>
          <w:rFonts w:asciiTheme="minorHAnsi" w:hAnsiTheme="minorHAnsi" w:cstheme="minorHAnsi"/>
          <w:sz w:val="24"/>
          <w:szCs w:val="24"/>
          <w:lang w:val="el-GR"/>
        </w:rPr>
        <w:t xml:space="preserve">το οποίο είναι </w:t>
      </w:r>
      <w:r w:rsidR="00B11444">
        <w:rPr>
          <w:rFonts w:asciiTheme="minorHAnsi" w:hAnsiTheme="minorHAnsi" w:cstheme="minorHAnsi"/>
          <w:sz w:val="24"/>
          <w:szCs w:val="24"/>
        </w:rPr>
        <w:t>MAC</w:t>
      </w:r>
      <w:r w:rsidR="00B11444" w:rsidRPr="00B11444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B11444">
        <w:rPr>
          <w:rFonts w:asciiTheme="minorHAnsi" w:hAnsiTheme="minorHAnsi" w:cstheme="minorHAnsi"/>
          <w:sz w:val="24"/>
          <w:szCs w:val="24"/>
        </w:rPr>
        <w:t>Address</w:t>
      </w:r>
      <w:r w:rsidR="00B11444" w:rsidRPr="00B11444">
        <w:rPr>
          <w:rFonts w:asciiTheme="minorHAnsi" w:hAnsiTheme="minorHAnsi" w:cstheme="minorHAnsi"/>
          <w:sz w:val="24"/>
          <w:szCs w:val="24"/>
          <w:lang w:val="el-GR"/>
        </w:rPr>
        <w:t>)</w:t>
      </w:r>
      <w:r w:rsidRPr="00FC1372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14917F58" w14:textId="2277BC5A" w:rsidR="00914271" w:rsidRPr="00914271" w:rsidRDefault="00914271" w:rsidP="00914271">
      <w:pPr>
        <w:rPr>
          <w:rFonts w:asciiTheme="minorHAnsi" w:hAnsiTheme="minorHAnsi" w:cstheme="minorHAnsi"/>
          <w:lang w:val="el-GR"/>
        </w:rPr>
      </w:pPr>
    </w:p>
    <w:p w14:paraId="2CCF1821" w14:textId="2A880D23" w:rsidR="00914271" w:rsidRPr="00914271" w:rsidRDefault="00613C1D" w:rsidP="00B11444">
      <w:pPr>
        <w:pStyle w:val="ListParagraph"/>
        <w:numPr>
          <w:ilvl w:val="1"/>
          <w:numId w:val="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 w:val="24"/>
          <w:szCs w:val="24"/>
          <w:lang w:val="el-GR"/>
        </w:rPr>
        <w:t xml:space="preserve">Η </w:t>
      </w:r>
      <w:r>
        <w:rPr>
          <w:rFonts w:asciiTheme="minorHAnsi" w:hAnsiTheme="minorHAnsi" w:cstheme="minorHAnsi"/>
          <w:sz w:val="24"/>
          <w:szCs w:val="24"/>
        </w:rPr>
        <w:t>MAC</w:t>
      </w:r>
      <w:r w:rsidRPr="00613C1D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Address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 του αποστολέα </w:t>
      </w:r>
      <w:r w:rsidR="009F405E">
        <w:rPr>
          <w:rFonts w:asciiTheme="minorHAnsi" w:hAnsiTheme="minorHAnsi" w:cstheme="minorHAnsi"/>
          <w:sz w:val="24"/>
          <w:szCs w:val="24"/>
          <w:lang w:val="el-GR"/>
        </w:rPr>
        <w:t xml:space="preserve">είναι </w:t>
      </w:r>
      <w:r>
        <w:rPr>
          <w:rFonts w:asciiTheme="minorHAnsi" w:hAnsiTheme="minorHAnsi" w:cstheme="minorHAnsi"/>
          <w:sz w:val="24"/>
          <w:szCs w:val="24"/>
          <w:lang w:val="el-GR"/>
        </w:rPr>
        <w:t>τ</w:t>
      </w:r>
      <w:r w:rsidR="009F405E">
        <w:rPr>
          <w:rFonts w:asciiTheme="minorHAnsi" w:hAnsiTheme="minorHAnsi" w:cstheme="minorHAnsi"/>
          <w:sz w:val="24"/>
          <w:szCs w:val="24"/>
          <w:lang w:val="el-GR"/>
        </w:rPr>
        <w:t>ο</w:t>
      </w:r>
      <w:r>
        <w:rPr>
          <w:rFonts w:asciiTheme="minorHAnsi" w:hAnsiTheme="minorHAnsi" w:cstheme="minorHAnsi"/>
          <w:sz w:val="24"/>
          <w:szCs w:val="24"/>
          <w:lang w:val="el-GR"/>
        </w:rPr>
        <w:t>υ</w:t>
      </w:r>
      <w:r w:rsidR="009F405E">
        <w:rPr>
          <w:rFonts w:asciiTheme="minorHAnsi" w:hAnsiTheme="minorHAnsi" w:cstheme="minorHAnsi"/>
          <w:sz w:val="24"/>
          <w:szCs w:val="24"/>
          <w:lang w:val="el-GR"/>
        </w:rPr>
        <w:t xml:space="preserve"> τοπικ</w:t>
      </w:r>
      <w:r>
        <w:rPr>
          <w:rFonts w:asciiTheme="minorHAnsi" w:hAnsiTheme="minorHAnsi" w:cstheme="minorHAnsi"/>
          <w:sz w:val="24"/>
          <w:szCs w:val="24"/>
          <w:lang w:val="el-GR"/>
        </w:rPr>
        <w:t>ού</w:t>
      </w:r>
      <w:r w:rsidR="009F405E">
        <w:rPr>
          <w:rFonts w:asciiTheme="minorHAnsi" w:hAnsiTheme="minorHAnsi" w:cstheme="minorHAnsi"/>
          <w:sz w:val="24"/>
          <w:szCs w:val="24"/>
          <w:lang w:val="el-GR"/>
        </w:rPr>
        <w:t xml:space="preserve"> υπολογιστή και 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η </w:t>
      </w:r>
      <w:r>
        <w:rPr>
          <w:rFonts w:asciiTheme="minorHAnsi" w:hAnsiTheme="minorHAnsi" w:cstheme="minorHAnsi"/>
          <w:sz w:val="24"/>
          <w:szCs w:val="24"/>
        </w:rPr>
        <w:t>MAC</w:t>
      </w:r>
      <w:r w:rsidRPr="00613C1D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Address</w:t>
      </w:r>
      <w:r w:rsidRPr="00613C1D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του παραλήπτη είναι η </w:t>
      </w:r>
      <w:r>
        <w:rPr>
          <w:rFonts w:asciiTheme="minorHAnsi" w:hAnsiTheme="minorHAnsi" w:cstheme="minorHAnsi"/>
          <w:sz w:val="24"/>
          <w:szCs w:val="24"/>
        </w:rPr>
        <w:t>ff</w:t>
      </w:r>
      <w:r w:rsidRPr="00613C1D">
        <w:rPr>
          <w:rFonts w:asciiTheme="minorHAnsi" w:hAnsiTheme="minorHAnsi" w:cstheme="minorHAnsi"/>
          <w:sz w:val="24"/>
          <w:szCs w:val="24"/>
          <w:lang w:val="el-GR"/>
        </w:rPr>
        <w:t>:</w:t>
      </w:r>
      <w:r>
        <w:rPr>
          <w:rFonts w:asciiTheme="minorHAnsi" w:hAnsiTheme="minorHAnsi" w:cstheme="minorHAnsi"/>
          <w:sz w:val="24"/>
          <w:szCs w:val="24"/>
        </w:rPr>
        <w:t>ff</w:t>
      </w:r>
      <w:r w:rsidRPr="00613C1D">
        <w:rPr>
          <w:rFonts w:asciiTheme="minorHAnsi" w:hAnsiTheme="minorHAnsi" w:cstheme="minorHAnsi"/>
          <w:sz w:val="24"/>
          <w:szCs w:val="24"/>
          <w:lang w:val="el-GR"/>
        </w:rPr>
        <w:t>:</w:t>
      </w:r>
      <w:r>
        <w:rPr>
          <w:rFonts w:asciiTheme="minorHAnsi" w:hAnsiTheme="minorHAnsi" w:cstheme="minorHAnsi"/>
          <w:sz w:val="24"/>
          <w:szCs w:val="24"/>
        </w:rPr>
        <w:t>ff</w:t>
      </w:r>
      <w:r w:rsidRPr="00613C1D">
        <w:rPr>
          <w:rFonts w:asciiTheme="minorHAnsi" w:hAnsiTheme="minorHAnsi" w:cstheme="minorHAnsi"/>
          <w:sz w:val="24"/>
          <w:szCs w:val="24"/>
          <w:lang w:val="el-GR"/>
        </w:rPr>
        <w:t>:</w:t>
      </w:r>
      <w:r>
        <w:rPr>
          <w:rFonts w:asciiTheme="minorHAnsi" w:hAnsiTheme="minorHAnsi" w:cstheme="minorHAnsi"/>
          <w:sz w:val="24"/>
          <w:szCs w:val="24"/>
        </w:rPr>
        <w:t>ff</w:t>
      </w:r>
      <w:r w:rsidRPr="00613C1D">
        <w:rPr>
          <w:rFonts w:asciiTheme="minorHAnsi" w:hAnsiTheme="minorHAnsi" w:cstheme="minorHAnsi"/>
          <w:sz w:val="24"/>
          <w:szCs w:val="24"/>
          <w:lang w:val="el-GR"/>
        </w:rPr>
        <w:t>:</w:t>
      </w:r>
      <w:r>
        <w:rPr>
          <w:rFonts w:asciiTheme="minorHAnsi" w:hAnsiTheme="minorHAnsi" w:cstheme="minorHAnsi"/>
          <w:sz w:val="24"/>
          <w:szCs w:val="24"/>
        </w:rPr>
        <w:t>ff</w:t>
      </w:r>
      <w:r w:rsidRPr="00613C1D">
        <w:rPr>
          <w:rFonts w:asciiTheme="minorHAnsi" w:hAnsiTheme="minorHAnsi" w:cstheme="minorHAnsi"/>
          <w:sz w:val="24"/>
          <w:szCs w:val="24"/>
          <w:lang w:val="el-GR"/>
        </w:rPr>
        <w:t>:</w:t>
      </w:r>
      <w:r>
        <w:rPr>
          <w:rFonts w:asciiTheme="minorHAnsi" w:hAnsiTheme="minorHAnsi" w:cstheme="minorHAnsi"/>
          <w:sz w:val="24"/>
          <w:szCs w:val="24"/>
        </w:rPr>
        <w:t>ff</w:t>
      </w:r>
      <w:r w:rsidRPr="00613C1D">
        <w:rPr>
          <w:rFonts w:asciiTheme="minorHAnsi" w:hAnsiTheme="minorHAnsi" w:cstheme="minorHAnsi"/>
          <w:sz w:val="24"/>
          <w:szCs w:val="24"/>
          <w:lang w:val="el-GR"/>
        </w:rPr>
        <w:t>,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 επομένως τ</w:t>
      </w:r>
      <w:r w:rsidR="00DA28AB">
        <w:rPr>
          <w:rFonts w:asciiTheme="minorHAnsi" w:hAnsiTheme="minorHAnsi" w:cstheme="minorHAnsi"/>
          <w:sz w:val="24"/>
          <w:szCs w:val="24"/>
          <w:lang w:val="el-GR"/>
        </w:rPr>
        <w:t>ο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 λαμβάνουν </w:t>
      </w:r>
      <w:r w:rsidR="00B51107">
        <w:rPr>
          <w:rFonts w:asciiTheme="minorHAnsi" w:hAnsiTheme="minorHAnsi" w:cstheme="minorHAnsi"/>
          <w:sz w:val="24"/>
          <w:szCs w:val="24"/>
          <w:lang w:val="el-GR"/>
        </w:rPr>
        <w:t>όλοι οι υπολογιστές που είναι συνδεδεμένοι στο τοπικό υποδίκτυο (</w:t>
      </w:r>
      <w:r w:rsidR="009F405E">
        <w:rPr>
          <w:rFonts w:asciiTheme="minorHAnsi" w:hAnsiTheme="minorHAnsi" w:cstheme="minorHAnsi"/>
          <w:sz w:val="24"/>
          <w:szCs w:val="24"/>
        </w:rPr>
        <w:t>Broadcast</w:t>
      </w:r>
      <w:r w:rsidR="00B51107">
        <w:rPr>
          <w:rFonts w:asciiTheme="minorHAnsi" w:hAnsiTheme="minorHAnsi" w:cstheme="minorHAnsi"/>
          <w:sz w:val="24"/>
          <w:szCs w:val="24"/>
          <w:lang w:val="el-GR"/>
        </w:rPr>
        <w:t>)</w:t>
      </w:r>
      <w:r w:rsidR="009F405E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1FDD7691" w14:textId="77777777" w:rsidR="00914271" w:rsidRPr="009F405E" w:rsidRDefault="00914271" w:rsidP="00914271">
      <w:pPr>
        <w:ind w:left="113"/>
        <w:rPr>
          <w:rFonts w:asciiTheme="minorHAnsi" w:eastAsia="Arial" w:hAnsiTheme="minorHAnsi" w:cstheme="minorHAnsi"/>
          <w:bCs/>
          <w:iCs/>
          <w:sz w:val="28"/>
          <w:szCs w:val="28"/>
          <w:lang w:val="el-GR"/>
        </w:rPr>
      </w:pPr>
    </w:p>
    <w:p w14:paraId="0E1A6495" w14:textId="3C8B17C1" w:rsidR="00914271" w:rsidRPr="00914271" w:rsidRDefault="006A5E8F" w:rsidP="00B11444">
      <w:pPr>
        <w:pStyle w:val="ListParagraph"/>
        <w:numPr>
          <w:ilvl w:val="1"/>
          <w:numId w:val="6"/>
        </w:numPr>
        <w:jc w:val="both"/>
        <w:rPr>
          <w:rFonts w:asciiTheme="minorHAnsi" w:hAnsiTheme="minorHAnsi" w:cstheme="minorHAnsi"/>
          <w:lang w:val="el-GR"/>
        </w:rPr>
      </w:pPr>
      <w:r w:rsidRPr="00ED16C3">
        <w:rPr>
          <w:rFonts w:asciiTheme="minorHAnsi" w:hAnsiTheme="minorHAnsi" w:cstheme="minorHAnsi"/>
          <w:sz w:val="24"/>
          <w:szCs w:val="24"/>
          <w:lang w:val="el-GR"/>
        </w:rPr>
        <w:t>0</w:t>
      </w:r>
      <w:r>
        <w:rPr>
          <w:rFonts w:asciiTheme="minorHAnsi" w:hAnsiTheme="minorHAnsi" w:cstheme="minorHAnsi"/>
          <w:sz w:val="24"/>
          <w:szCs w:val="24"/>
        </w:rPr>
        <w:t>x</w:t>
      </w:r>
      <w:r w:rsidRPr="00ED16C3">
        <w:rPr>
          <w:rFonts w:asciiTheme="minorHAnsi" w:hAnsiTheme="minorHAnsi" w:cstheme="minorHAnsi"/>
          <w:sz w:val="24"/>
          <w:szCs w:val="24"/>
          <w:lang w:val="el-GR"/>
        </w:rPr>
        <w:t xml:space="preserve">0806 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και υποδεικνύει πρωτόκολλο </w:t>
      </w:r>
      <w:r>
        <w:rPr>
          <w:rFonts w:asciiTheme="minorHAnsi" w:hAnsiTheme="minorHAnsi" w:cstheme="minorHAnsi"/>
          <w:sz w:val="24"/>
          <w:szCs w:val="24"/>
        </w:rPr>
        <w:t>ARP</w:t>
      </w:r>
      <w:r w:rsidRPr="00ED16C3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64DBC367" w14:textId="77777777" w:rsidR="00914271" w:rsidRPr="00914271" w:rsidRDefault="00914271" w:rsidP="00914271">
      <w:pPr>
        <w:pStyle w:val="ListParagraph"/>
        <w:rPr>
          <w:rFonts w:asciiTheme="minorHAnsi" w:hAnsiTheme="minorHAnsi" w:cstheme="minorHAnsi"/>
          <w:lang w:val="el-GR"/>
        </w:rPr>
      </w:pPr>
    </w:p>
    <w:p w14:paraId="4EE93D26" w14:textId="77777777" w:rsidR="00914271" w:rsidRPr="00914271" w:rsidRDefault="00914271" w:rsidP="00914271">
      <w:pPr>
        <w:rPr>
          <w:rFonts w:asciiTheme="minorHAnsi" w:hAnsiTheme="minorHAnsi" w:cstheme="minorHAnsi"/>
          <w:lang w:val="el-GR"/>
        </w:rPr>
      </w:pPr>
    </w:p>
    <w:p w14:paraId="25915BAE" w14:textId="0A161C71" w:rsidR="00914271" w:rsidRPr="00A51B19" w:rsidRDefault="00914271" w:rsidP="00914271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lang w:val="el-GR"/>
        </w:rPr>
      </w:pPr>
    </w:p>
    <w:p w14:paraId="7CBBBAF2" w14:textId="77777777" w:rsidR="00ED16C3" w:rsidRPr="00ED16C3" w:rsidRDefault="00ED16C3" w:rsidP="00ED16C3">
      <w:pPr>
        <w:ind w:left="113"/>
        <w:jc w:val="both"/>
        <w:rPr>
          <w:rFonts w:asciiTheme="minorHAnsi" w:eastAsia="Arial" w:hAnsiTheme="minorHAnsi" w:cstheme="minorHAnsi"/>
          <w:bCs/>
          <w:iCs/>
        </w:rPr>
      </w:pPr>
      <w:r w:rsidRPr="00ED16C3">
        <w:rPr>
          <w:rFonts w:asciiTheme="minorHAnsi" w:eastAsia="Arial" w:hAnsiTheme="minorHAnsi" w:cstheme="minorHAnsi"/>
          <w:bCs/>
          <w:iCs/>
        </w:rPr>
        <w:t>Destination: Broadcast (ff:ff:ff:ff:ff:ff)</w:t>
      </w:r>
    </w:p>
    <w:p w14:paraId="48FFCE66" w14:textId="77777777" w:rsidR="00ED16C3" w:rsidRPr="00ED16C3" w:rsidRDefault="00ED16C3" w:rsidP="00ED16C3">
      <w:pPr>
        <w:ind w:left="113"/>
        <w:jc w:val="both"/>
        <w:rPr>
          <w:rFonts w:asciiTheme="minorHAnsi" w:eastAsia="Arial" w:hAnsiTheme="minorHAnsi" w:cstheme="minorHAnsi"/>
          <w:bCs/>
          <w:iCs/>
        </w:rPr>
      </w:pPr>
      <w:r w:rsidRPr="00ED16C3">
        <w:rPr>
          <w:rFonts w:asciiTheme="minorHAnsi" w:eastAsia="Arial" w:hAnsiTheme="minorHAnsi" w:cstheme="minorHAnsi"/>
          <w:bCs/>
          <w:iCs/>
        </w:rPr>
        <w:t xml:space="preserve">    Address: Broadcast (ff:ff:ff:ff:ff:ff)</w:t>
      </w:r>
    </w:p>
    <w:p w14:paraId="189DFBE5" w14:textId="77777777" w:rsidR="00ED16C3" w:rsidRPr="00ED16C3" w:rsidRDefault="00ED16C3" w:rsidP="00ED16C3">
      <w:pPr>
        <w:ind w:left="113"/>
        <w:jc w:val="both"/>
        <w:rPr>
          <w:rFonts w:asciiTheme="minorHAnsi" w:eastAsia="Arial" w:hAnsiTheme="minorHAnsi" w:cstheme="minorHAnsi"/>
          <w:bCs/>
          <w:iCs/>
        </w:rPr>
      </w:pPr>
      <w:r w:rsidRPr="00ED16C3">
        <w:rPr>
          <w:rFonts w:asciiTheme="minorHAnsi" w:eastAsia="Arial" w:hAnsiTheme="minorHAnsi" w:cstheme="minorHAnsi"/>
          <w:bCs/>
          <w:iCs/>
        </w:rPr>
        <w:t xml:space="preserve">    .... ..1. .... .... .... .... = LG bit: Locally administered address (this is NOT the factory default)</w:t>
      </w:r>
    </w:p>
    <w:p w14:paraId="5476FADA" w14:textId="3179954D" w:rsidR="00914271" w:rsidRDefault="00ED16C3" w:rsidP="00ED16C3">
      <w:pPr>
        <w:ind w:left="113"/>
        <w:jc w:val="both"/>
        <w:rPr>
          <w:rFonts w:asciiTheme="minorHAnsi" w:eastAsia="Arial" w:hAnsiTheme="minorHAnsi" w:cstheme="minorHAnsi"/>
          <w:bCs/>
          <w:iCs/>
        </w:rPr>
      </w:pPr>
      <w:r w:rsidRPr="00ED16C3">
        <w:rPr>
          <w:rFonts w:asciiTheme="minorHAnsi" w:eastAsia="Arial" w:hAnsiTheme="minorHAnsi" w:cstheme="minorHAnsi"/>
          <w:bCs/>
          <w:iCs/>
        </w:rPr>
        <w:t xml:space="preserve">    .... ...1 .... .... .... .... = IG bit: Group address (multicast/broadcast)</w:t>
      </w:r>
    </w:p>
    <w:p w14:paraId="20618843" w14:textId="58B52B49" w:rsidR="00ED16C3" w:rsidRDefault="00ED16C3" w:rsidP="00ED16C3">
      <w:pPr>
        <w:ind w:left="113"/>
        <w:jc w:val="both"/>
        <w:rPr>
          <w:rFonts w:asciiTheme="minorHAnsi" w:eastAsia="Arial" w:hAnsiTheme="minorHAnsi" w:cstheme="minorHAnsi"/>
          <w:bCs/>
          <w:iCs/>
        </w:rPr>
      </w:pPr>
    </w:p>
    <w:p w14:paraId="00F393AF" w14:textId="77777777" w:rsidR="00ED16C3" w:rsidRPr="00ED16C3" w:rsidRDefault="00ED16C3" w:rsidP="00ED16C3">
      <w:pPr>
        <w:ind w:left="113"/>
        <w:jc w:val="both"/>
        <w:rPr>
          <w:rFonts w:asciiTheme="minorHAnsi" w:eastAsia="Arial" w:hAnsiTheme="minorHAnsi" w:cstheme="minorHAnsi"/>
          <w:bCs/>
          <w:iCs/>
        </w:rPr>
      </w:pPr>
      <w:r w:rsidRPr="00ED16C3">
        <w:rPr>
          <w:rFonts w:asciiTheme="minorHAnsi" w:eastAsia="Arial" w:hAnsiTheme="minorHAnsi" w:cstheme="minorHAnsi"/>
          <w:bCs/>
          <w:iCs/>
        </w:rPr>
        <w:t>Source: ASRockIn_75:f8:f8 (d0:50:99:75:f8:f8)</w:t>
      </w:r>
    </w:p>
    <w:p w14:paraId="1B754CB6" w14:textId="77777777" w:rsidR="00ED16C3" w:rsidRPr="00ED16C3" w:rsidRDefault="00ED16C3" w:rsidP="00ED16C3">
      <w:pPr>
        <w:ind w:left="113"/>
        <w:jc w:val="both"/>
        <w:rPr>
          <w:rFonts w:asciiTheme="minorHAnsi" w:eastAsia="Arial" w:hAnsiTheme="minorHAnsi" w:cstheme="minorHAnsi"/>
          <w:bCs/>
          <w:iCs/>
        </w:rPr>
      </w:pPr>
      <w:r w:rsidRPr="00ED16C3">
        <w:rPr>
          <w:rFonts w:asciiTheme="minorHAnsi" w:eastAsia="Arial" w:hAnsiTheme="minorHAnsi" w:cstheme="minorHAnsi"/>
          <w:bCs/>
          <w:iCs/>
        </w:rPr>
        <w:t xml:space="preserve">    Address: ASRockIn_75:f8:f8 (d0:50:99:75:f8:f8)</w:t>
      </w:r>
    </w:p>
    <w:p w14:paraId="7E0C9511" w14:textId="77777777" w:rsidR="00ED16C3" w:rsidRPr="00ED16C3" w:rsidRDefault="00ED16C3" w:rsidP="00ED16C3">
      <w:pPr>
        <w:ind w:left="113"/>
        <w:jc w:val="both"/>
        <w:rPr>
          <w:rFonts w:asciiTheme="minorHAnsi" w:eastAsia="Arial" w:hAnsiTheme="minorHAnsi" w:cstheme="minorHAnsi"/>
          <w:bCs/>
          <w:iCs/>
        </w:rPr>
      </w:pPr>
      <w:r w:rsidRPr="00ED16C3">
        <w:rPr>
          <w:rFonts w:asciiTheme="minorHAnsi" w:eastAsia="Arial" w:hAnsiTheme="minorHAnsi" w:cstheme="minorHAnsi"/>
          <w:bCs/>
          <w:iCs/>
        </w:rPr>
        <w:t xml:space="preserve">    .... ..0. .... .... .... .... = LG bit: Globally unique address (factory default)</w:t>
      </w:r>
    </w:p>
    <w:p w14:paraId="394A6B28" w14:textId="43BFA64C" w:rsidR="00ED16C3" w:rsidRPr="00ED16C3" w:rsidRDefault="00ED16C3" w:rsidP="00ED16C3">
      <w:pPr>
        <w:ind w:left="113"/>
        <w:jc w:val="both"/>
        <w:rPr>
          <w:rFonts w:asciiTheme="minorHAnsi" w:eastAsia="Arial" w:hAnsiTheme="minorHAnsi" w:cstheme="minorHAnsi"/>
          <w:bCs/>
          <w:iCs/>
        </w:rPr>
      </w:pPr>
      <w:r w:rsidRPr="00ED16C3">
        <w:rPr>
          <w:rFonts w:asciiTheme="minorHAnsi" w:eastAsia="Arial" w:hAnsiTheme="minorHAnsi" w:cstheme="minorHAnsi"/>
          <w:bCs/>
          <w:iCs/>
        </w:rPr>
        <w:t xml:space="preserve">    .... ...0 .... .... .... .... = IG bit: Individual address (unicast)</w:t>
      </w:r>
    </w:p>
    <w:p w14:paraId="15B9842D" w14:textId="77777777" w:rsidR="00ED16C3" w:rsidRDefault="00ED16C3" w:rsidP="00B11444">
      <w:pPr>
        <w:ind w:left="113"/>
        <w:jc w:val="both"/>
        <w:rPr>
          <w:rFonts w:asciiTheme="minorHAnsi" w:eastAsia="Arial" w:hAnsiTheme="minorHAnsi" w:cstheme="minorHAnsi"/>
          <w:bCs/>
          <w:iCs/>
          <w:sz w:val="28"/>
          <w:szCs w:val="28"/>
        </w:rPr>
      </w:pPr>
    </w:p>
    <w:p w14:paraId="5E706799" w14:textId="5D65FFAD" w:rsidR="00ED16C3" w:rsidRPr="00ED16C3" w:rsidRDefault="00ED16C3" w:rsidP="00B11444">
      <w:pPr>
        <w:ind w:left="113"/>
        <w:jc w:val="both"/>
        <w:rPr>
          <w:rFonts w:asciiTheme="minorHAnsi" w:eastAsia="Arial" w:hAnsiTheme="minorHAnsi" w:cstheme="minorHAnsi"/>
          <w:bCs/>
          <w:iCs/>
          <w:sz w:val="24"/>
          <w:szCs w:val="24"/>
          <w:lang w:val="el-GR"/>
        </w:rPr>
      </w:pPr>
      <w:r>
        <w:rPr>
          <w:rFonts w:asciiTheme="minorHAnsi" w:eastAsia="Arial" w:hAnsiTheme="minorHAnsi" w:cstheme="minorHAnsi"/>
          <w:bCs/>
          <w:iCs/>
          <w:sz w:val="24"/>
          <w:szCs w:val="24"/>
          <w:lang w:val="el-GR"/>
        </w:rPr>
        <w:t xml:space="preserve">Επομένως, το πακέτο στάλθηκε σε ομαδική και τοπική διεύθυνση και στάλθηκε από ατομική και μοναδική διεύθυνση. </w:t>
      </w:r>
    </w:p>
    <w:p w14:paraId="44E06927" w14:textId="77777777" w:rsidR="00ED16C3" w:rsidRPr="00ED16C3" w:rsidRDefault="00ED16C3" w:rsidP="00B11444">
      <w:pPr>
        <w:ind w:left="113"/>
        <w:jc w:val="both"/>
        <w:rPr>
          <w:rFonts w:asciiTheme="minorHAnsi" w:eastAsia="Arial" w:hAnsiTheme="minorHAnsi" w:cstheme="minorHAnsi"/>
          <w:bCs/>
          <w:iCs/>
          <w:sz w:val="28"/>
          <w:szCs w:val="28"/>
          <w:lang w:val="el-GR"/>
        </w:rPr>
      </w:pPr>
    </w:p>
    <w:p w14:paraId="73825276" w14:textId="3CD6EB95" w:rsidR="00914271" w:rsidRPr="00914271" w:rsidRDefault="004B71CD" w:rsidP="00914271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 w:val="24"/>
          <w:szCs w:val="24"/>
          <w:lang w:val="el-GR"/>
        </w:rPr>
        <w:t xml:space="preserve">Στο πρώτο και στο δεύτερο </w:t>
      </w:r>
      <w:r>
        <w:rPr>
          <w:rFonts w:asciiTheme="minorHAnsi" w:hAnsiTheme="minorHAnsi" w:cstheme="minorHAnsi"/>
          <w:sz w:val="24"/>
          <w:szCs w:val="24"/>
        </w:rPr>
        <w:t>LS</w:t>
      </w:r>
      <w:r w:rsidR="004D5C63" w:rsidRPr="002238D1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4D5C63">
        <w:rPr>
          <w:rFonts w:asciiTheme="minorHAnsi" w:hAnsiTheme="minorHAnsi" w:cstheme="minorHAnsi"/>
          <w:sz w:val="24"/>
          <w:szCs w:val="24"/>
        </w:rPr>
        <w:t>bit</w:t>
      </w:r>
      <w:r w:rsidR="00E706F5" w:rsidRPr="002238D1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E706F5">
        <w:rPr>
          <w:rFonts w:asciiTheme="minorHAnsi" w:hAnsiTheme="minorHAnsi" w:cstheme="minorHAnsi"/>
          <w:sz w:val="24"/>
          <w:szCs w:val="24"/>
          <w:lang w:val="el-GR"/>
        </w:rPr>
        <w:t xml:space="preserve">του </w:t>
      </w:r>
      <w:r w:rsidR="00E706F5">
        <w:rPr>
          <w:rFonts w:asciiTheme="minorHAnsi" w:hAnsiTheme="minorHAnsi" w:cstheme="minorHAnsi"/>
          <w:sz w:val="24"/>
          <w:szCs w:val="24"/>
        </w:rPr>
        <w:t>MS</w:t>
      </w:r>
      <w:r w:rsidR="004D5C63" w:rsidRPr="002238D1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E706F5">
        <w:rPr>
          <w:rFonts w:asciiTheme="minorHAnsi" w:hAnsiTheme="minorHAnsi" w:cstheme="minorHAnsi"/>
          <w:sz w:val="24"/>
          <w:szCs w:val="24"/>
        </w:rPr>
        <w:t>B</w:t>
      </w:r>
      <w:r w:rsidR="004D5C63">
        <w:rPr>
          <w:rFonts w:asciiTheme="minorHAnsi" w:hAnsiTheme="minorHAnsi" w:cstheme="minorHAnsi"/>
          <w:sz w:val="24"/>
          <w:szCs w:val="24"/>
        </w:rPr>
        <w:t>yte</w:t>
      </w:r>
      <w:r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086989B0" w14:textId="77777777" w:rsidR="00914271" w:rsidRPr="00914271" w:rsidRDefault="00914271" w:rsidP="00914271">
      <w:pPr>
        <w:pStyle w:val="ListParagraph"/>
        <w:rPr>
          <w:rFonts w:asciiTheme="minorHAnsi" w:hAnsiTheme="minorHAnsi" w:cstheme="minorHAnsi"/>
          <w:lang w:val="el-GR"/>
        </w:rPr>
      </w:pPr>
    </w:p>
    <w:p w14:paraId="7BD729BF" w14:textId="77777777" w:rsidR="00914271" w:rsidRPr="001D0B42" w:rsidRDefault="00914271" w:rsidP="00914271">
      <w:pPr>
        <w:pStyle w:val="ListParagraph"/>
        <w:ind w:left="465"/>
        <w:rPr>
          <w:rFonts w:asciiTheme="minorHAnsi" w:hAnsiTheme="minorHAnsi" w:cstheme="minorHAnsi"/>
          <w:lang w:val="el-GR"/>
        </w:rPr>
      </w:pPr>
    </w:p>
    <w:p w14:paraId="69A26DD4" w14:textId="6783E9DE" w:rsidR="00914271" w:rsidRPr="00914271" w:rsidRDefault="002238D1" w:rsidP="00B11444">
      <w:pPr>
        <w:pStyle w:val="ListParagraph"/>
        <w:numPr>
          <w:ilvl w:val="1"/>
          <w:numId w:val="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 w:val="24"/>
          <w:szCs w:val="24"/>
          <w:lang w:val="el-GR"/>
        </w:rPr>
        <w:t xml:space="preserve">Το </w:t>
      </w:r>
      <w:r>
        <w:rPr>
          <w:rFonts w:asciiTheme="minorHAnsi" w:hAnsiTheme="minorHAnsi" w:cstheme="minorHAnsi"/>
          <w:sz w:val="24"/>
          <w:szCs w:val="24"/>
        </w:rPr>
        <w:t>ARP</w:t>
      </w:r>
      <w:r w:rsidRPr="002238D1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έχει μέγεθος 28 </w:t>
      </w:r>
      <w:r>
        <w:rPr>
          <w:rFonts w:asciiTheme="minorHAnsi" w:hAnsiTheme="minorHAnsi" w:cstheme="minorHAnsi"/>
          <w:sz w:val="24"/>
          <w:szCs w:val="24"/>
        </w:rPr>
        <w:t>Bytes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 και το πλαίσιο </w:t>
      </w:r>
      <w:r>
        <w:rPr>
          <w:rFonts w:asciiTheme="minorHAnsi" w:hAnsiTheme="minorHAnsi" w:cstheme="minorHAnsi"/>
          <w:sz w:val="24"/>
          <w:szCs w:val="24"/>
        </w:rPr>
        <w:t>Ethernet</w:t>
      </w:r>
      <w:r w:rsidRPr="002238D1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που το μεταφέρει έχει μέγεθος 42 </w:t>
      </w:r>
      <w:r>
        <w:rPr>
          <w:rFonts w:asciiTheme="minorHAnsi" w:hAnsiTheme="minorHAnsi" w:cstheme="minorHAnsi"/>
          <w:sz w:val="24"/>
          <w:szCs w:val="24"/>
        </w:rPr>
        <w:t>Bytes</w:t>
      </w:r>
      <w:r w:rsidRPr="002238D1">
        <w:rPr>
          <w:rFonts w:asciiTheme="minorHAnsi" w:hAnsiTheme="minorHAnsi" w:cstheme="minorHAnsi"/>
          <w:sz w:val="24"/>
          <w:szCs w:val="24"/>
          <w:lang w:val="el-GR"/>
        </w:rPr>
        <w:t xml:space="preserve">. </w:t>
      </w:r>
    </w:p>
    <w:p w14:paraId="175C4CB0" w14:textId="77777777" w:rsidR="00914271" w:rsidRPr="002238D1" w:rsidRDefault="00914271" w:rsidP="00B11444">
      <w:pPr>
        <w:ind w:left="113"/>
        <w:jc w:val="both"/>
        <w:rPr>
          <w:rFonts w:asciiTheme="minorHAnsi" w:eastAsia="Arial" w:hAnsiTheme="minorHAnsi" w:cstheme="minorHAnsi"/>
          <w:bCs/>
          <w:iCs/>
          <w:sz w:val="28"/>
          <w:szCs w:val="28"/>
          <w:lang w:val="el-GR"/>
        </w:rPr>
      </w:pPr>
    </w:p>
    <w:p w14:paraId="4AF6BA47" w14:textId="15EF815D" w:rsidR="00914271" w:rsidRPr="00914271" w:rsidRDefault="00E44DD8" w:rsidP="00B11444">
      <w:pPr>
        <w:pStyle w:val="ListParagraph"/>
        <w:numPr>
          <w:ilvl w:val="1"/>
          <w:numId w:val="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 w:val="24"/>
          <w:szCs w:val="24"/>
          <w:lang w:val="el-GR"/>
        </w:rPr>
        <w:t xml:space="preserve">20 </w:t>
      </w:r>
      <w:r>
        <w:rPr>
          <w:rFonts w:asciiTheme="minorHAnsi" w:hAnsiTheme="minorHAnsi" w:cstheme="minorHAnsi"/>
          <w:sz w:val="24"/>
          <w:szCs w:val="24"/>
        </w:rPr>
        <w:t>Bytes.</w:t>
      </w:r>
    </w:p>
    <w:p w14:paraId="37F31443" w14:textId="77777777" w:rsidR="00914271" w:rsidRPr="00914271" w:rsidRDefault="00914271" w:rsidP="00B11444">
      <w:pPr>
        <w:pStyle w:val="ListParagraph"/>
        <w:jc w:val="both"/>
        <w:rPr>
          <w:rFonts w:asciiTheme="minorHAnsi" w:hAnsiTheme="minorHAnsi" w:cstheme="minorHAnsi"/>
          <w:lang w:val="el-GR"/>
        </w:rPr>
      </w:pPr>
    </w:p>
    <w:p w14:paraId="2F465336" w14:textId="77777777" w:rsidR="00914271" w:rsidRPr="001D0B42" w:rsidRDefault="00914271" w:rsidP="00B11444">
      <w:pPr>
        <w:pStyle w:val="ListParagraph"/>
        <w:ind w:left="465"/>
        <w:jc w:val="both"/>
        <w:rPr>
          <w:rFonts w:asciiTheme="minorHAnsi" w:hAnsiTheme="minorHAnsi" w:cstheme="minorHAnsi"/>
          <w:lang w:val="el-GR"/>
        </w:rPr>
      </w:pPr>
    </w:p>
    <w:p w14:paraId="7655146D" w14:textId="1DC3084C" w:rsidR="00914271" w:rsidRPr="00914271" w:rsidRDefault="00EE11C0" w:rsidP="00B11444">
      <w:pPr>
        <w:pStyle w:val="ListParagraph"/>
        <w:numPr>
          <w:ilvl w:val="1"/>
          <w:numId w:val="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 w:val="24"/>
          <w:szCs w:val="24"/>
        </w:rPr>
        <w:t>1</w:t>
      </w:r>
      <w:r w:rsidR="00C80AFD">
        <w:rPr>
          <w:rFonts w:asciiTheme="minorHAnsi" w:hAnsiTheme="minorHAnsi" w:cstheme="minorHAnsi"/>
          <w:sz w:val="24"/>
          <w:szCs w:val="24"/>
        </w:rPr>
        <w:t xml:space="preserve"> (request)</w:t>
      </w:r>
    </w:p>
    <w:p w14:paraId="38FD833F" w14:textId="77777777" w:rsidR="00914271" w:rsidRPr="00914271" w:rsidRDefault="00914271" w:rsidP="00B11444">
      <w:pPr>
        <w:ind w:left="113"/>
        <w:jc w:val="both"/>
        <w:rPr>
          <w:rFonts w:asciiTheme="minorHAnsi" w:eastAsia="Arial" w:hAnsiTheme="minorHAnsi" w:cstheme="minorHAnsi"/>
          <w:bCs/>
          <w:iCs/>
          <w:sz w:val="28"/>
          <w:szCs w:val="28"/>
        </w:rPr>
      </w:pPr>
    </w:p>
    <w:p w14:paraId="11EA9955" w14:textId="3E6659D6" w:rsidR="00914271" w:rsidRPr="00897265" w:rsidRDefault="005654BE" w:rsidP="00897265">
      <w:pPr>
        <w:pStyle w:val="ListParagraph"/>
        <w:numPr>
          <w:ilvl w:val="1"/>
          <w:numId w:val="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 w:val="24"/>
          <w:szCs w:val="24"/>
        </w:rPr>
        <w:t>Sender MAC Address.</w:t>
      </w:r>
    </w:p>
    <w:p w14:paraId="017F7650" w14:textId="77777777" w:rsidR="00914271" w:rsidRPr="001D0B42" w:rsidRDefault="00914271" w:rsidP="00B11444">
      <w:pPr>
        <w:pStyle w:val="ListParagraph"/>
        <w:ind w:left="465"/>
        <w:jc w:val="both"/>
        <w:rPr>
          <w:rFonts w:asciiTheme="minorHAnsi" w:hAnsiTheme="minorHAnsi" w:cstheme="minorHAnsi"/>
          <w:lang w:val="el-GR"/>
        </w:rPr>
      </w:pPr>
    </w:p>
    <w:p w14:paraId="67ACE67B" w14:textId="2139D642" w:rsidR="00914271" w:rsidRPr="00914271" w:rsidRDefault="00897265" w:rsidP="00B11444">
      <w:pPr>
        <w:pStyle w:val="ListParagraph"/>
        <w:numPr>
          <w:ilvl w:val="1"/>
          <w:numId w:val="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 w:val="24"/>
          <w:szCs w:val="24"/>
        </w:rPr>
        <w:t>Sender IP Address.</w:t>
      </w:r>
    </w:p>
    <w:p w14:paraId="6F12EB80" w14:textId="77777777" w:rsidR="00914271" w:rsidRPr="00914271" w:rsidRDefault="00914271" w:rsidP="00B11444">
      <w:pPr>
        <w:ind w:left="113"/>
        <w:jc w:val="both"/>
        <w:rPr>
          <w:rFonts w:asciiTheme="minorHAnsi" w:eastAsia="Arial" w:hAnsiTheme="minorHAnsi" w:cstheme="minorHAnsi"/>
          <w:bCs/>
          <w:iCs/>
          <w:sz w:val="28"/>
          <w:szCs w:val="28"/>
        </w:rPr>
      </w:pPr>
    </w:p>
    <w:p w14:paraId="43E18024" w14:textId="39EF8C5A" w:rsidR="00914271" w:rsidRPr="00914271" w:rsidRDefault="00E72C62" w:rsidP="00B11444">
      <w:pPr>
        <w:pStyle w:val="ListParagraph"/>
        <w:numPr>
          <w:ilvl w:val="1"/>
          <w:numId w:val="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 w:val="24"/>
          <w:szCs w:val="24"/>
        </w:rPr>
        <w:t>Targer IP Address.</w:t>
      </w:r>
    </w:p>
    <w:p w14:paraId="4EC09F6A" w14:textId="77777777" w:rsidR="00914271" w:rsidRPr="00914271" w:rsidRDefault="00914271" w:rsidP="00B11444">
      <w:pPr>
        <w:pStyle w:val="ListParagraph"/>
        <w:jc w:val="both"/>
        <w:rPr>
          <w:rFonts w:asciiTheme="minorHAnsi" w:hAnsiTheme="minorHAnsi" w:cstheme="minorHAnsi"/>
          <w:lang w:val="el-GR"/>
        </w:rPr>
      </w:pPr>
    </w:p>
    <w:p w14:paraId="3F3E293B" w14:textId="77777777" w:rsidR="00914271" w:rsidRPr="001D0B42" w:rsidRDefault="00914271" w:rsidP="00B11444">
      <w:pPr>
        <w:pStyle w:val="ListParagraph"/>
        <w:ind w:left="465"/>
        <w:jc w:val="both"/>
        <w:rPr>
          <w:rFonts w:asciiTheme="minorHAnsi" w:hAnsiTheme="minorHAnsi" w:cstheme="minorHAnsi"/>
          <w:lang w:val="el-GR"/>
        </w:rPr>
      </w:pPr>
    </w:p>
    <w:p w14:paraId="3CFDBB9F" w14:textId="20ED0EFD" w:rsidR="00914271" w:rsidRPr="00914271" w:rsidRDefault="009924CF" w:rsidP="00B11444">
      <w:pPr>
        <w:pStyle w:val="ListParagraph"/>
        <w:numPr>
          <w:ilvl w:val="1"/>
          <w:numId w:val="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 w:val="24"/>
          <w:szCs w:val="24"/>
          <w:lang w:val="el-GR"/>
        </w:rPr>
        <w:t xml:space="preserve">Υπάρχει, είναι η </w:t>
      </w:r>
      <w:r>
        <w:rPr>
          <w:rFonts w:asciiTheme="minorHAnsi" w:hAnsiTheme="minorHAnsi" w:cstheme="minorHAnsi"/>
          <w:sz w:val="24"/>
          <w:szCs w:val="24"/>
        </w:rPr>
        <w:t>Target</w:t>
      </w:r>
      <w:r w:rsidRPr="009924CF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MAC</w:t>
      </w:r>
      <w:r w:rsidRPr="009924CF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Address</w:t>
      </w:r>
      <w:r w:rsidRPr="009924CF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l-GR"/>
        </w:rPr>
        <w:t>και περιέχει την τιμή 00</w:t>
      </w:r>
      <w:r w:rsidRPr="009924CF">
        <w:rPr>
          <w:rFonts w:asciiTheme="minorHAnsi" w:hAnsiTheme="minorHAnsi" w:cstheme="minorHAnsi"/>
          <w:sz w:val="24"/>
          <w:szCs w:val="24"/>
          <w:lang w:val="el-GR"/>
        </w:rPr>
        <w:t>:00:00:00:00:00</w:t>
      </w:r>
      <w:r w:rsidR="00881736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6D1394BB" w14:textId="77777777" w:rsidR="00914271" w:rsidRPr="009924CF" w:rsidRDefault="00914271" w:rsidP="00B11444">
      <w:pPr>
        <w:ind w:left="113"/>
        <w:jc w:val="both"/>
        <w:rPr>
          <w:rFonts w:asciiTheme="minorHAnsi" w:eastAsia="Arial" w:hAnsiTheme="minorHAnsi" w:cstheme="minorHAnsi"/>
          <w:bCs/>
          <w:iCs/>
          <w:sz w:val="28"/>
          <w:szCs w:val="28"/>
          <w:lang w:val="el-GR"/>
        </w:rPr>
      </w:pPr>
    </w:p>
    <w:p w14:paraId="233DBF33" w14:textId="38913D50" w:rsidR="00914271" w:rsidRPr="00914271" w:rsidRDefault="00914271" w:rsidP="00BE44F6">
      <w:pPr>
        <w:pStyle w:val="ListParagraph"/>
        <w:ind w:left="465"/>
        <w:jc w:val="both"/>
        <w:rPr>
          <w:rFonts w:asciiTheme="minorHAnsi" w:hAnsiTheme="minorHAnsi" w:cstheme="minorHAnsi"/>
          <w:lang w:val="el-GR"/>
        </w:rPr>
      </w:pPr>
    </w:p>
    <w:p w14:paraId="488FD9C8" w14:textId="77777777" w:rsidR="00914271" w:rsidRPr="00914271" w:rsidRDefault="00914271" w:rsidP="00B11444">
      <w:pPr>
        <w:pStyle w:val="ListParagraph"/>
        <w:jc w:val="both"/>
        <w:rPr>
          <w:rFonts w:asciiTheme="minorHAnsi" w:hAnsiTheme="minorHAnsi" w:cstheme="minorHAnsi"/>
          <w:lang w:val="el-GR"/>
        </w:rPr>
      </w:pPr>
    </w:p>
    <w:p w14:paraId="5C9483C4" w14:textId="77777777" w:rsidR="00914271" w:rsidRPr="001D0B42" w:rsidRDefault="00914271" w:rsidP="00B11444">
      <w:pPr>
        <w:pStyle w:val="ListParagraph"/>
        <w:ind w:left="465"/>
        <w:jc w:val="both"/>
        <w:rPr>
          <w:rFonts w:asciiTheme="minorHAnsi" w:hAnsiTheme="minorHAnsi" w:cstheme="minorHAnsi"/>
          <w:lang w:val="el-GR"/>
        </w:rPr>
      </w:pPr>
    </w:p>
    <w:p w14:paraId="3A8B9530" w14:textId="56EC2D07" w:rsidR="00914271" w:rsidRPr="00914271" w:rsidRDefault="00BE44F6" w:rsidP="00B11444">
      <w:pPr>
        <w:pStyle w:val="ListParagraph"/>
        <w:numPr>
          <w:ilvl w:val="1"/>
          <w:numId w:val="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 w:val="24"/>
          <w:szCs w:val="24"/>
          <w:lang w:val="el-GR"/>
        </w:rPr>
        <w:t xml:space="preserve">Η </w:t>
      </w:r>
      <w:r>
        <w:rPr>
          <w:rFonts w:asciiTheme="minorHAnsi" w:hAnsiTheme="minorHAnsi" w:cstheme="minorHAnsi"/>
          <w:sz w:val="24"/>
          <w:szCs w:val="24"/>
        </w:rPr>
        <w:t>MAC</w:t>
      </w:r>
      <w:r w:rsidRPr="00BE44F6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Address</w:t>
      </w:r>
      <w:r w:rsidRPr="00BE44F6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l-GR"/>
        </w:rPr>
        <w:t>του παραλήπτη είναι</w:t>
      </w:r>
      <w:r w:rsidR="004500D1" w:rsidRPr="004500D1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4500D1">
        <w:rPr>
          <w:rFonts w:asciiTheme="minorHAnsi" w:hAnsiTheme="minorHAnsi" w:cstheme="minorHAnsi"/>
          <w:sz w:val="24"/>
          <w:szCs w:val="24"/>
          <w:lang w:val="el-GR"/>
        </w:rPr>
        <w:t>η</w:t>
      </w:r>
      <w:r w:rsidR="004500D1" w:rsidRPr="004500D1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4500D1">
        <w:rPr>
          <w:rFonts w:asciiTheme="minorHAnsi" w:hAnsiTheme="minorHAnsi" w:cstheme="minorHAnsi"/>
          <w:sz w:val="24"/>
          <w:szCs w:val="24"/>
        </w:rPr>
        <w:t>MAC</w:t>
      </w:r>
      <w:r w:rsidR="004500D1" w:rsidRPr="004500D1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4500D1">
        <w:rPr>
          <w:rFonts w:asciiTheme="minorHAnsi" w:hAnsiTheme="minorHAnsi" w:cstheme="minorHAnsi"/>
          <w:sz w:val="24"/>
          <w:szCs w:val="24"/>
        </w:rPr>
        <w:t>Address</w:t>
      </w:r>
      <w:r w:rsidR="004500D1" w:rsidRPr="004500D1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4500D1">
        <w:rPr>
          <w:rFonts w:asciiTheme="minorHAnsi" w:hAnsiTheme="minorHAnsi" w:cstheme="minorHAnsi"/>
          <w:sz w:val="24"/>
          <w:szCs w:val="24"/>
          <w:lang w:val="el-GR"/>
        </w:rPr>
        <w:t>του υπολογιστή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 και η </w:t>
      </w:r>
      <w:r>
        <w:rPr>
          <w:rFonts w:asciiTheme="minorHAnsi" w:hAnsiTheme="minorHAnsi" w:cstheme="minorHAnsi"/>
          <w:sz w:val="24"/>
          <w:szCs w:val="24"/>
        </w:rPr>
        <w:t>MAC</w:t>
      </w:r>
      <w:r w:rsidRPr="00BE44F6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Address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 του αποστολέα</w:t>
      </w:r>
      <w:r w:rsidRPr="00BE44F6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ανήκει στον εξυπηρετητή </w:t>
      </w:r>
      <w:r>
        <w:rPr>
          <w:rFonts w:asciiTheme="minorHAnsi" w:hAnsiTheme="minorHAnsi" w:cstheme="minorHAnsi"/>
          <w:sz w:val="24"/>
          <w:szCs w:val="24"/>
        </w:rPr>
        <w:t>DNS</w:t>
      </w:r>
      <w:r w:rsidRPr="00BE44F6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που έγινε </w:t>
      </w:r>
      <w:r>
        <w:rPr>
          <w:rFonts w:asciiTheme="minorHAnsi" w:hAnsiTheme="minorHAnsi" w:cstheme="minorHAnsi"/>
          <w:sz w:val="24"/>
          <w:szCs w:val="24"/>
        </w:rPr>
        <w:t>ping</w:t>
      </w:r>
      <w:r w:rsidRPr="00BE44F6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15657351" w14:textId="77777777" w:rsidR="00914271" w:rsidRPr="00914271" w:rsidRDefault="00914271" w:rsidP="00B11444">
      <w:pPr>
        <w:pStyle w:val="ListParagraph"/>
        <w:ind w:left="465"/>
        <w:jc w:val="both"/>
        <w:rPr>
          <w:rFonts w:asciiTheme="minorHAnsi" w:hAnsiTheme="minorHAnsi" w:cstheme="minorHAnsi"/>
          <w:lang w:val="el-GR"/>
        </w:rPr>
      </w:pPr>
    </w:p>
    <w:p w14:paraId="1188C0A1" w14:textId="61074B0D" w:rsidR="00914271" w:rsidRPr="005268DE" w:rsidRDefault="008A69D2" w:rsidP="005268DE">
      <w:pPr>
        <w:pStyle w:val="ListParagraph"/>
        <w:numPr>
          <w:ilvl w:val="1"/>
          <w:numId w:val="6"/>
        </w:numPr>
        <w:jc w:val="both"/>
        <w:rPr>
          <w:rFonts w:asciiTheme="minorHAnsi" w:hAnsiTheme="minorHAnsi" w:cstheme="minorHAnsi"/>
          <w:lang w:val="el-GR"/>
        </w:rPr>
      </w:pPr>
      <w:r w:rsidRPr="008A69D2">
        <w:rPr>
          <w:rFonts w:asciiTheme="minorHAnsi" w:hAnsiTheme="minorHAnsi" w:cstheme="minorHAnsi"/>
          <w:sz w:val="24"/>
          <w:szCs w:val="24"/>
          <w:lang w:val="el-GR"/>
        </w:rPr>
        <w:t>0</w:t>
      </w:r>
      <w:r>
        <w:rPr>
          <w:rFonts w:asciiTheme="minorHAnsi" w:hAnsiTheme="minorHAnsi" w:cstheme="minorHAnsi"/>
          <w:sz w:val="24"/>
          <w:szCs w:val="24"/>
        </w:rPr>
        <w:t>x</w:t>
      </w:r>
      <w:r w:rsidRPr="008A69D2">
        <w:rPr>
          <w:rFonts w:asciiTheme="minorHAnsi" w:hAnsiTheme="minorHAnsi" w:cstheme="minorHAnsi"/>
          <w:sz w:val="24"/>
          <w:szCs w:val="24"/>
          <w:lang w:val="el-GR"/>
        </w:rPr>
        <w:t xml:space="preserve">0806 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και υποδεικνύει πρωτόκολλο </w:t>
      </w:r>
      <w:r>
        <w:rPr>
          <w:rFonts w:asciiTheme="minorHAnsi" w:hAnsiTheme="minorHAnsi" w:cstheme="minorHAnsi"/>
          <w:sz w:val="24"/>
          <w:szCs w:val="24"/>
        </w:rPr>
        <w:t>ARP</w:t>
      </w:r>
      <w:r w:rsidRPr="008A69D2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64C9171E" w14:textId="77777777" w:rsidR="00914271" w:rsidRPr="001D0B42" w:rsidRDefault="00914271" w:rsidP="00B11444">
      <w:pPr>
        <w:pStyle w:val="ListParagraph"/>
        <w:ind w:left="465"/>
        <w:jc w:val="both"/>
        <w:rPr>
          <w:rFonts w:asciiTheme="minorHAnsi" w:hAnsiTheme="minorHAnsi" w:cstheme="minorHAnsi"/>
          <w:lang w:val="el-GR"/>
        </w:rPr>
      </w:pPr>
    </w:p>
    <w:p w14:paraId="213A0798" w14:textId="7627CAF3" w:rsidR="00914271" w:rsidRPr="00914271" w:rsidRDefault="005268DE" w:rsidP="00B11444">
      <w:pPr>
        <w:pStyle w:val="ListParagraph"/>
        <w:numPr>
          <w:ilvl w:val="1"/>
          <w:numId w:val="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 w:val="24"/>
          <w:szCs w:val="24"/>
          <w:lang w:val="el-GR"/>
        </w:rPr>
        <w:t xml:space="preserve">20 </w:t>
      </w:r>
      <w:r>
        <w:rPr>
          <w:rFonts w:asciiTheme="minorHAnsi" w:hAnsiTheme="minorHAnsi" w:cstheme="minorHAnsi"/>
          <w:sz w:val="24"/>
          <w:szCs w:val="24"/>
        </w:rPr>
        <w:t>Bytes</w:t>
      </w:r>
      <w:r w:rsidRPr="009F364B">
        <w:rPr>
          <w:rFonts w:asciiTheme="minorHAnsi" w:hAnsiTheme="minorHAnsi" w:cstheme="minorHAnsi"/>
          <w:sz w:val="24"/>
          <w:szCs w:val="24"/>
          <w:lang w:val="el-GR"/>
        </w:rPr>
        <w:t xml:space="preserve"> (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το ίδιο με το </w:t>
      </w:r>
      <w:r>
        <w:rPr>
          <w:rFonts w:asciiTheme="minorHAnsi" w:hAnsiTheme="minorHAnsi" w:cstheme="minorHAnsi"/>
          <w:sz w:val="24"/>
          <w:szCs w:val="24"/>
        </w:rPr>
        <w:t>request</w:t>
      </w:r>
      <w:r w:rsidRPr="009F364B">
        <w:rPr>
          <w:rFonts w:asciiTheme="minorHAnsi" w:hAnsiTheme="minorHAnsi" w:cstheme="minorHAnsi"/>
          <w:sz w:val="24"/>
          <w:szCs w:val="24"/>
          <w:lang w:val="el-GR"/>
        </w:rPr>
        <w:t>).</w:t>
      </w:r>
    </w:p>
    <w:p w14:paraId="611A7A6F" w14:textId="77777777" w:rsidR="00914271" w:rsidRPr="009F364B" w:rsidRDefault="00914271" w:rsidP="00B11444">
      <w:pPr>
        <w:ind w:left="113"/>
        <w:jc w:val="both"/>
        <w:rPr>
          <w:rFonts w:asciiTheme="minorHAnsi" w:eastAsia="Arial" w:hAnsiTheme="minorHAnsi" w:cstheme="minorHAnsi"/>
          <w:bCs/>
          <w:iCs/>
          <w:sz w:val="28"/>
          <w:szCs w:val="28"/>
          <w:lang w:val="el-GR"/>
        </w:rPr>
      </w:pPr>
    </w:p>
    <w:p w14:paraId="4FD7E205" w14:textId="17620F97" w:rsidR="00914271" w:rsidRPr="00914271" w:rsidRDefault="009F364B" w:rsidP="00B11444">
      <w:pPr>
        <w:pStyle w:val="ListParagraph"/>
        <w:numPr>
          <w:ilvl w:val="1"/>
          <w:numId w:val="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 w:val="24"/>
          <w:szCs w:val="24"/>
        </w:rPr>
        <w:t>2</w:t>
      </w:r>
      <w:r w:rsidR="00C80AFD">
        <w:rPr>
          <w:rFonts w:asciiTheme="minorHAnsi" w:hAnsiTheme="minorHAnsi" w:cstheme="minorHAnsi"/>
          <w:sz w:val="24"/>
          <w:szCs w:val="24"/>
        </w:rPr>
        <w:t xml:space="preserve"> (reply)</w:t>
      </w:r>
    </w:p>
    <w:p w14:paraId="38A47234" w14:textId="77777777" w:rsidR="00914271" w:rsidRPr="00914271" w:rsidRDefault="00914271" w:rsidP="00B11444">
      <w:pPr>
        <w:pStyle w:val="ListParagraph"/>
        <w:jc w:val="both"/>
        <w:rPr>
          <w:rFonts w:asciiTheme="minorHAnsi" w:hAnsiTheme="minorHAnsi" w:cstheme="minorHAnsi"/>
          <w:lang w:val="el-GR"/>
        </w:rPr>
      </w:pPr>
    </w:p>
    <w:p w14:paraId="3D60763A" w14:textId="77777777" w:rsidR="00914271" w:rsidRPr="001D0B42" w:rsidRDefault="00914271" w:rsidP="00B11444">
      <w:pPr>
        <w:pStyle w:val="ListParagraph"/>
        <w:ind w:left="465"/>
        <w:jc w:val="both"/>
        <w:rPr>
          <w:rFonts w:asciiTheme="minorHAnsi" w:hAnsiTheme="minorHAnsi" w:cstheme="minorHAnsi"/>
          <w:lang w:val="el-GR"/>
        </w:rPr>
      </w:pPr>
    </w:p>
    <w:p w14:paraId="2806B0A9" w14:textId="7CB0DC74" w:rsidR="00914271" w:rsidRPr="00914271" w:rsidRDefault="00C35B54" w:rsidP="00B11444">
      <w:pPr>
        <w:pStyle w:val="ListParagraph"/>
        <w:numPr>
          <w:ilvl w:val="1"/>
          <w:numId w:val="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 w:val="24"/>
          <w:szCs w:val="24"/>
        </w:rPr>
        <w:t>Sender IP Address.</w:t>
      </w:r>
    </w:p>
    <w:p w14:paraId="23B40AE1" w14:textId="0DA48C8E" w:rsidR="00914271" w:rsidRPr="00914271" w:rsidRDefault="00914271" w:rsidP="00B11444">
      <w:pPr>
        <w:ind w:left="113"/>
        <w:jc w:val="both"/>
        <w:rPr>
          <w:rFonts w:asciiTheme="minorHAnsi" w:eastAsia="Arial" w:hAnsiTheme="minorHAnsi" w:cstheme="minorHAnsi"/>
          <w:bCs/>
          <w:iCs/>
          <w:sz w:val="28"/>
          <w:szCs w:val="28"/>
        </w:rPr>
      </w:pPr>
    </w:p>
    <w:p w14:paraId="42F5A5E4" w14:textId="54FDFA59" w:rsidR="00914271" w:rsidRPr="00C35B54" w:rsidRDefault="00C35B54" w:rsidP="00C35B54">
      <w:pPr>
        <w:pStyle w:val="ListParagraph"/>
        <w:numPr>
          <w:ilvl w:val="1"/>
          <w:numId w:val="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 w:val="24"/>
          <w:szCs w:val="24"/>
        </w:rPr>
        <w:t>Sender MAC Address.</w:t>
      </w:r>
    </w:p>
    <w:p w14:paraId="5CE471FC" w14:textId="77777777" w:rsidR="00914271" w:rsidRPr="001D0B42" w:rsidRDefault="00914271" w:rsidP="00B11444">
      <w:pPr>
        <w:pStyle w:val="ListParagraph"/>
        <w:ind w:left="465"/>
        <w:jc w:val="both"/>
        <w:rPr>
          <w:rFonts w:asciiTheme="minorHAnsi" w:hAnsiTheme="minorHAnsi" w:cstheme="minorHAnsi"/>
          <w:lang w:val="el-GR"/>
        </w:rPr>
      </w:pPr>
    </w:p>
    <w:p w14:paraId="4A3575C5" w14:textId="7CF52A54" w:rsidR="00914271" w:rsidRPr="00914271" w:rsidRDefault="00C35B54" w:rsidP="00B11444">
      <w:pPr>
        <w:pStyle w:val="ListParagraph"/>
        <w:numPr>
          <w:ilvl w:val="1"/>
          <w:numId w:val="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 w:val="24"/>
          <w:szCs w:val="24"/>
        </w:rPr>
        <w:t>Target IP Address.</w:t>
      </w:r>
    </w:p>
    <w:p w14:paraId="7FF3EC17" w14:textId="77777777" w:rsidR="00914271" w:rsidRPr="00914271" w:rsidRDefault="00914271" w:rsidP="00B11444">
      <w:pPr>
        <w:ind w:left="113"/>
        <w:jc w:val="both"/>
        <w:rPr>
          <w:rFonts w:asciiTheme="minorHAnsi" w:eastAsia="Arial" w:hAnsiTheme="minorHAnsi" w:cstheme="minorHAnsi"/>
          <w:bCs/>
          <w:iCs/>
          <w:sz w:val="28"/>
          <w:szCs w:val="28"/>
        </w:rPr>
      </w:pPr>
    </w:p>
    <w:p w14:paraId="55F398D1" w14:textId="1359DC02" w:rsidR="00914271" w:rsidRPr="009C6F6F" w:rsidRDefault="00A7775F" w:rsidP="009C6F6F">
      <w:pPr>
        <w:pStyle w:val="ListParagraph"/>
        <w:numPr>
          <w:ilvl w:val="1"/>
          <w:numId w:val="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 w:val="24"/>
          <w:szCs w:val="24"/>
        </w:rPr>
        <w:t>Sender MAC Address.</w:t>
      </w:r>
    </w:p>
    <w:p w14:paraId="1C7F2D25" w14:textId="77777777" w:rsidR="00914271" w:rsidRPr="001D0B42" w:rsidRDefault="00914271" w:rsidP="00B11444">
      <w:pPr>
        <w:pStyle w:val="ListParagraph"/>
        <w:ind w:left="465"/>
        <w:jc w:val="both"/>
        <w:rPr>
          <w:rFonts w:asciiTheme="minorHAnsi" w:hAnsiTheme="minorHAnsi" w:cstheme="minorHAnsi"/>
          <w:lang w:val="el-GR"/>
        </w:rPr>
      </w:pPr>
    </w:p>
    <w:p w14:paraId="35807D01" w14:textId="28D53A51" w:rsidR="00914271" w:rsidRPr="00914271" w:rsidRDefault="009C6F6F" w:rsidP="00B11444">
      <w:pPr>
        <w:pStyle w:val="ListParagraph"/>
        <w:numPr>
          <w:ilvl w:val="1"/>
          <w:numId w:val="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 w:val="24"/>
          <w:szCs w:val="24"/>
          <w:lang w:val="el-GR"/>
        </w:rPr>
        <w:t xml:space="preserve">Το </w:t>
      </w:r>
      <w:r>
        <w:rPr>
          <w:rFonts w:asciiTheme="minorHAnsi" w:hAnsiTheme="minorHAnsi" w:cstheme="minorHAnsi"/>
          <w:sz w:val="24"/>
          <w:szCs w:val="24"/>
        </w:rPr>
        <w:t>ARP</w:t>
      </w:r>
      <w:r w:rsidRPr="002238D1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έχει μέγεθος </w:t>
      </w:r>
      <w:r w:rsidR="00B54F78" w:rsidRPr="00B54F78">
        <w:rPr>
          <w:rFonts w:asciiTheme="minorHAnsi" w:hAnsiTheme="minorHAnsi" w:cstheme="minorHAnsi"/>
          <w:sz w:val="24"/>
          <w:szCs w:val="24"/>
          <w:lang w:val="el-GR"/>
        </w:rPr>
        <w:t>28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Bytes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 και το πλαίσιο </w:t>
      </w:r>
      <w:r>
        <w:rPr>
          <w:rFonts w:asciiTheme="minorHAnsi" w:hAnsiTheme="minorHAnsi" w:cstheme="minorHAnsi"/>
          <w:sz w:val="24"/>
          <w:szCs w:val="24"/>
        </w:rPr>
        <w:t>Ethernet</w:t>
      </w:r>
      <w:r w:rsidRPr="002238D1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που το μεταφέρει έχει μέγεθος </w:t>
      </w:r>
      <w:r w:rsidRPr="009C6F6F">
        <w:rPr>
          <w:rFonts w:asciiTheme="minorHAnsi" w:hAnsiTheme="minorHAnsi" w:cstheme="minorHAnsi"/>
          <w:sz w:val="24"/>
          <w:szCs w:val="24"/>
          <w:lang w:val="el-GR"/>
        </w:rPr>
        <w:t>60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Bytes</w:t>
      </w:r>
      <w:r w:rsidRPr="002238D1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36AA1B21" w14:textId="77777777" w:rsidR="00914271" w:rsidRPr="00914271" w:rsidRDefault="00914271" w:rsidP="00B11444">
      <w:pPr>
        <w:pStyle w:val="ListParagraph"/>
        <w:ind w:left="465"/>
        <w:jc w:val="both"/>
        <w:rPr>
          <w:rFonts w:asciiTheme="minorHAnsi" w:hAnsiTheme="minorHAnsi" w:cstheme="minorHAnsi"/>
          <w:lang w:val="el-GR"/>
        </w:rPr>
      </w:pPr>
    </w:p>
    <w:p w14:paraId="1D486CF4" w14:textId="46F26FA7" w:rsidR="00914271" w:rsidRPr="00914271" w:rsidRDefault="00F801AA" w:rsidP="00B11444">
      <w:pPr>
        <w:pStyle w:val="ListParagraph"/>
        <w:numPr>
          <w:ilvl w:val="1"/>
          <w:numId w:val="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 w:val="24"/>
          <w:szCs w:val="24"/>
          <w:lang w:val="el-GR"/>
        </w:rPr>
        <w:t xml:space="preserve">Το </w:t>
      </w:r>
      <w:r>
        <w:rPr>
          <w:rFonts w:asciiTheme="minorHAnsi" w:hAnsiTheme="minorHAnsi" w:cstheme="minorHAnsi"/>
          <w:sz w:val="24"/>
          <w:szCs w:val="24"/>
        </w:rPr>
        <w:t>ARP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 έχει ίδιο μέγεθος με το ερώτημα 3.13, αλλά λόγω του </w:t>
      </w:r>
      <w:r>
        <w:rPr>
          <w:rFonts w:asciiTheme="minorHAnsi" w:hAnsiTheme="minorHAnsi" w:cstheme="minorHAnsi"/>
          <w:sz w:val="24"/>
          <w:szCs w:val="24"/>
        </w:rPr>
        <w:t>padding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, το μέγεθος του πλαισίου </w:t>
      </w:r>
      <w:r>
        <w:rPr>
          <w:rFonts w:asciiTheme="minorHAnsi" w:hAnsiTheme="minorHAnsi" w:cstheme="minorHAnsi"/>
          <w:sz w:val="24"/>
          <w:szCs w:val="24"/>
        </w:rPr>
        <w:t>Ethernet</w:t>
      </w:r>
      <w:r w:rsidRPr="00F801AA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είναι 18 </w:t>
      </w:r>
      <w:r>
        <w:rPr>
          <w:rFonts w:asciiTheme="minorHAnsi" w:hAnsiTheme="minorHAnsi" w:cstheme="minorHAnsi"/>
          <w:sz w:val="24"/>
          <w:szCs w:val="24"/>
        </w:rPr>
        <w:t>Bytes</w:t>
      </w:r>
      <w:r w:rsidRPr="00F801AA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μεγαλύτερο στο </w:t>
      </w:r>
      <w:r>
        <w:rPr>
          <w:rFonts w:asciiTheme="minorHAnsi" w:hAnsiTheme="minorHAnsi" w:cstheme="minorHAnsi"/>
          <w:sz w:val="24"/>
          <w:szCs w:val="24"/>
        </w:rPr>
        <w:t>reply</w:t>
      </w:r>
      <w:r w:rsidRPr="00F801AA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3C014027" w14:textId="77777777" w:rsidR="00914271" w:rsidRPr="001D0B42" w:rsidRDefault="00914271" w:rsidP="00B11444">
      <w:pPr>
        <w:pStyle w:val="ListParagraph"/>
        <w:ind w:left="465"/>
        <w:jc w:val="both"/>
        <w:rPr>
          <w:rFonts w:asciiTheme="minorHAnsi" w:hAnsiTheme="minorHAnsi" w:cstheme="minorHAnsi"/>
          <w:lang w:val="el-GR"/>
        </w:rPr>
      </w:pPr>
    </w:p>
    <w:p w14:paraId="7E88868F" w14:textId="60CE533F" w:rsidR="00914271" w:rsidRPr="00914271" w:rsidRDefault="006C6B97" w:rsidP="00B11444">
      <w:pPr>
        <w:pStyle w:val="ListParagraph"/>
        <w:numPr>
          <w:ilvl w:val="1"/>
          <w:numId w:val="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 w:val="24"/>
          <w:szCs w:val="24"/>
          <w:lang w:val="el-GR"/>
        </w:rPr>
        <w:t xml:space="preserve">Το διαφορετικό μήκος πλαισίων </w:t>
      </w:r>
      <w:r>
        <w:rPr>
          <w:rFonts w:asciiTheme="minorHAnsi" w:hAnsiTheme="minorHAnsi" w:cstheme="minorHAnsi"/>
          <w:sz w:val="24"/>
          <w:szCs w:val="24"/>
        </w:rPr>
        <w:t>Ethernet</w:t>
      </w:r>
      <w:r w:rsidRPr="006C6B97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για πακέτα </w:t>
      </w:r>
      <w:r>
        <w:rPr>
          <w:rFonts w:asciiTheme="minorHAnsi" w:hAnsiTheme="minorHAnsi" w:cstheme="minorHAnsi"/>
          <w:sz w:val="24"/>
          <w:szCs w:val="24"/>
        </w:rPr>
        <w:t>ARP</w:t>
      </w:r>
      <w:r w:rsidRPr="006C6B97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reply</w:t>
      </w:r>
      <w:r w:rsidRPr="006C6B97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και </w:t>
      </w:r>
      <w:r>
        <w:rPr>
          <w:rFonts w:asciiTheme="minorHAnsi" w:hAnsiTheme="minorHAnsi" w:cstheme="minorHAnsi"/>
          <w:sz w:val="24"/>
          <w:szCs w:val="24"/>
        </w:rPr>
        <w:t>ARP</w:t>
      </w:r>
      <w:r w:rsidRPr="006C6B97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request</w:t>
      </w:r>
      <w:r w:rsidRPr="006C6B97">
        <w:rPr>
          <w:rFonts w:asciiTheme="minorHAnsi" w:hAnsiTheme="minorHAnsi" w:cstheme="minorHAnsi"/>
          <w:sz w:val="24"/>
          <w:szCs w:val="24"/>
          <w:lang w:val="el-GR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δοθέντος ότι η δομή των πακέτων </w:t>
      </w:r>
      <w:r>
        <w:rPr>
          <w:rFonts w:asciiTheme="minorHAnsi" w:hAnsiTheme="minorHAnsi" w:cstheme="minorHAnsi"/>
          <w:sz w:val="24"/>
          <w:szCs w:val="24"/>
        </w:rPr>
        <w:t>ARP</w:t>
      </w:r>
      <w:r w:rsidRPr="006C6B97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request</w:t>
      </w:r>
      <w:r w:rsidRPr="006C6B97">
        <w:rPr>
          <w:rFonts w:asciiTheme="minorHAnsi" w:hAnsiTheme="minorHAnsi" w:cstheme="minorHAnsi"/>
          <w:sz w:val="24"/>
          <w:szCs w:val="24"/>
          <w:lang w:val="el-GR"/>
        </w:rPr>
        <w:t>/</w:t>
      </w:r>
      <w:r>
        <w:rPr>
          <w:rFonts w:asciiTheme="minorHAnsi" w:hAnsiTheme="minorHAnsi" w:cstheme="minorHAnsi"/>
          <w:sz w:val="24"/>
          <w:szCs w:val="24"/>
        </w:rPr>
        <w:t>reply</w:t>
      </w:r>
      <w:r w:rsidRPr="006C6B97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είναι η ίδια, εξηγείται από τη βιβλιοθήκη </w:t>
      </w:r>
      <w:r>
        <w:rPr>
          <w:rFonts w:asciiTheme="minorHAnsi" w:hAnsiTheme="minorHAnsi" w:cstheme="minorHAnsi"/>
          <w:sz w:val="24"/>
          <w:szCs w:val="24"/>
        </w:rPr>
        <w:t>npcap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, η οποία συλλαμβάνει τα απερχόμενα πακέτα προτού μεταδοθούν (και εννοείται τα επερχόμενα πακέτα αφού έχουν μεταδοθεί). Επομένως, στα </w:t>
      </w:r>
      <w:r>
        <w:rPr>
          <w:rFonts w:asciiTheme="minorHAnsi" w:hAnsiTheme="minorHAnsi" w:cstheme="minorHAnsi"/>
          <w:sz w:val="24"/>
          <w:szCs w:val="24"/>
        </w:rPr>
        <w:t>ARP</w:t>
      </w:r>
      <w:r w:rsidRPr="006C6B97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requests</w:t>
      </w:r>
      <w:r w:rsidRPr="006C6B97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δεν έχει προστεθεί ακόμα το </w:t>
      </w:r>
      <w:r>
        <w:rPr>
          <w:rFonts w:asciiTheme="minorHAnsi" w:hAnsiTheme="minorHAnsi" w:cstheme="minorHAnsi"/>
          <w:sz w:val="24"/>
          <w:szCs w:val="24"/>
        </w:rPr>
        <w:t>padding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 για να διαμορφωθεί το πλαίσιο </w:t>
      </w:r>
      <w:r>
        <w:rPr>
          <w:rFonts w:asciiTheme="minorHAnsi" w:hAnsiTheme="minorHAnsi" w:cstheme="minorHAnsi"/>
          <w:sz w:val="24"/>
          <w:szCs w:val="24"/>
        </w:rPr>
        <w:t>Ethernet</w:t>
      </w:r>
      <w:r w:rsidRPr="006C6B97">
        <w:rPr>
          <w:rFonts w:asciiTheme="minorHAnsi" w:hAnsiTheme="minorHAnsi" w:cstheme="minorHAnsi"/>
          <w:sz w:val="24"/>
          <w:szCs w:val="24"/>
          <w:lang w:val="el-GR"/>
        </w:rPr>
        <w:t>,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 ενώ στα </w:t>
      </w:r>
      <w:r>
        <w:rPr>
          <w:rFonts w:asciiTheme="minorHAnsi" w:hAnsiTheme="minorHAnsi" w:cstheme="minorHAnsi"/>
          <w:sz w:val="24"/>
          <w:szCs w:val="24"/>
        </w:rPr>
        <w:t>ARP</w:t>
      </w:r>
      <w:r w:rsidRPr="006C6B97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replies</w:t>
      </w:r>
      <w:r w:rsidRPr="006C6B97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l-GR"/>
        </w:rPr>
        <w:t>έχει προστεθεί (εφόσον έχει μεταδοθεί).</w:t>
      </w:r>
    </w:p>
    <w:p w14:paraId="569F0572" w14:textId="77777777" w:rsidR="00914271" w:rsidRPr="006C6B97" w:rsidRDefault="00914271" w:rsidP="00B11444">
      <w:pPr>
        <w:ind w:left="113"/>
        <w:jc w:val="both"/>
        <w:rPr>
          <w:rFonts w:asciiTheme="minorHAnsi" w:eastAsia="Arial" w:hAnsiTheme="minorHAnsi" w:cstheme="minorHAnsi"/>
          <w:bCs/>
          <w:iCs/>
          <w:sz w:val="28"/>
          <w:szCs w:val="28"/>
          <w:lang w:val="el-GR"/>
        </w:rPr>
      </w:pPr>
    </w:p>
    <w:p w14:paraId="1482DD75" w14:textId="1DE13136" w:rsidR="00914271" w:rsidRPr="00914271" w:rsidRDefault="00532326" w:rsidP="00B11444">
      <w:pPr>
        <w:pStyle w:val="ListParagraph"/>
        <w:numPr>
          <w:ilvl w:val="1"/>
          <w:numId w:val="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 w:val="24"/>
          <w:szCs w:val="24"/>
          <w:lang w:val="el-GR"/>
        </w:rPr>
        <w:t xml:space="preserve">Το πεδίο </w:t>
      </w:r>
      <w:r>
        <w:rPr>
          <w:rFonts w:asciiTheme="minorHAnsi" w:hAnsiTheme="minorHAnsi" w:cstheme="minorHAnsi"/>
          <w:sz w:val="24"/>
          <w:szCs w:val="24"/>
        </w:rPr>
        <w:t>Type.</w:t>
      </w:r>
    </w:p>
    <w:p w14:paraId="7B769441" w14:textId="77777777" w:rsidR="00914271" w:rsidRPr="00914271" w:rsidRDefault="00914271" w:rsidP="00B11444">
      <w:pPr>
        <w:ind w:left="113"/>
        <w:jc w:val="both"/>
        <w:rPr>
          <w:rFonts w:asciiTheme="minorHAnsi" w:eastAsia="Arial" w:hAnsiTheme="minorHAnsi" w:cstheme="minorHAnsi"/>
          <w:bCs/>
          <w:iCs/>
          <w:sz w:val="28"/>
          <w:szCs w:val="28"/>
        </w:rPr>
      </w:pPr>
    </w:p>
    <w:p w14:paraId="2DA0DD07" w14:textId="727D2A69" w:rsidR="00914271" w:rsidRPr="009C6F6F" w:rsidRDefault="00865FCE" w:rsidP="00B11444">
      <w:pPr>
        <w:pStyle w:val="ListParagraph"/>
        <w:numPr>
          <w:ilvl w:val="1"/>
          <w:numId w:val="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 w:val="24"/>
          <w:szCs w:val="24"/>
          <w:lang w:val="el-GR"/>
        </w:rPr>
        <w:t xml:space="preserve">Το πεδίο </w:t>
      </w:r>
      <w:r>
        <w:rPr>
          <w:rFonts w:asciiTheme="minorHAnsi" w:hAnsiTheme="minorHAnsi" w:cstheme="minorHAnsi"/>
          <w:sz w:val="24"/>
          <w:szCs w:val="24"/>
        </w:rPr>
        <w:t>Opcode.</w:t>
      </w:r>
    </w:p>
    <w:p w14:paraId="57304CAA" w14:textId="77777777" w:rsidR="00BF54BC" w:rsidRPr="00BF54BC" w:rsidRDefault="00BF54BC" w:rsidP="00BF54BC">
      <w:pPr>
        <w:rPr>
          <w:rFonts w:asciiTheme="minorHAnsi" w:hAnsiTheme="minorHAnsi" w:cstheme="minorHAnsi"/>
          <w:lang w:val="el-GR"/>
        </w:rPr>
      </w:pPr>
    </w:p>
    <w:p w14:paraId="1C3C016F" w14:textId="6EFB32E9" w:rsidR="009C6F6F" w:rsidRPr="001D0B42" w:rsidRDefault="00AB5884" w:rsidP="00B11444">
      <w:pPr>
        <w:pStyle w:val="ListParagraph"/>
        <w:numPr>
          <w:ilvl w:val="1"/>
          <w:numId w:val="6"/>
        </w:numPr>
        <w:jc w:val="both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 w:val="24"/>
          <w:szCs w:val="24"/>
          <w:lang w:val="el-GR"/>
        </w:rPr>
        <w:t xml:space="preserve">Ο υπολογιστής που θα έκανε το </w:t>
      </w:r>
      <w:r>
        <w:rPr>
          <w:rFonts w:asciiTheme="minorHAnsi" w:hAnsiTheme="minorHAnsi" w:cstheme="minorHAnsi"/>
          <w:sz w:val="24"/>
          <w:szCs w:val="24"/>
        </w:rPr>
        <w:t>request</w:t>
      </w:r>
      <w:r w:rsidRPr="00AB5884">
        <w:rPr>
          <w:rFonts w:asciiTheme="minorHAnsi" w:hAnsiTheme="minorHAnsi" w:cstheme="minorHAnsi"/>
          <w:sz w:val="24"/>
          <w:szCs w:val="24"/>
          <w:lang w:val="el-GR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el-GR"/>
        </w:rPr>
        <w:t>θα νόμιζε πως ο κακόβουλος υπολογιστής είναι ο παραλήπτης και έτσι θα συνεχιζόταν η επικοινωνία μαζί του, δίνοντάς του τη δυνατότητα να υποκλέψει μηνύματα (</w:t>
      </w:r>
      <w:r>
        <w:rPr>
          <w:rFonts w:asciiTheme="minorHAnsi" w:hAnsiTheme="minorHAnsi" w:cstheme="minorHAnsi"/>
          <w:sz w:val="24"/>
          <w:szCs w:val="24"/>
        </w:rPr>
        <w:t>eavesdropping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) ή να τα αλλοιώσει κατάλληλα </w:t>
      </w:r>
      <w:r w:rsidRPr="00AB5884">
        <w:rPr>
          <w:rFonts w:asciiTheme="minorHAnsi" w:hAnsiTheme="minorHAnsi" w:cstheme="minorHAnsi"/>
          <w:sz w:val="24"/>
          <w:szCs w:val="24"/>
          <w:lang w:val="el-GR"/>
        </w:rPr>
        <w:t>(</w:t>
      </w:r>
      <w:r w:rsidR="00C81B7B">
        <w:rPr>
          <w:rFonts w:asciiTheme="minorHAnsi" w:hAnsiTheme="minorHAnsi" w:cstheme="minorHAnsi"/>
          <w:sz w:val="24"/>
          <w:szCs w:val="24"/>
        </w:rPr>
        <w:t>m</w:t>
      </w:r>
      <w:r>
        <w:rPr>
          <w:rFonts w:asciiTheme="minorHAnsi" w:hAnsiTheme="minorHAnsi" w:cstheme="minorHAnsi"/>
          <w:sz w:val="24"/>
          <w:szCs w:val="24"/>
        </w:rPr>
        <w:t>an</w:t>
      </w:r>
      <w:r w:rsidRPr="00AB5884">
        <w:rPr>
          <w:rFonts w:asciiTheme="minorHAnsi" w:hAnsiTheme="minorHAnsi" w:cstheme="minorHAnsi"/>
          <w:sz w:val="24"/>
          <w:szCs w:val="24"/>
          <w:lang w:val="el-GR"/>
        </w:rPr>
        <w:t>-</w:t>
      </w:r>
      <w:r w:rsidR="00C81B7B">
        <w:rPr>
          <w:rFonts w:asciiTheme="minorHAnsi" w:hAnsiTheme="minorHAnsi" w:cstheme="minorHAnsi"/>
          <w:sz w:val="24"/>
          <w:szCs w:val="24"/>
        </w:rPr>
        <w:t>i</w:t>
      </w:r>
      <w:r>
        <w:rPr>
          <w:rFonts w:asciiTheme="minorHAnsi" w:hAnsiTheme="minorHAnsi" w:cstheme="minorHAnsi"/>
          <w:sz w:val="24"/>
          <w:szCs w:val="24"/>
        </w:rPr>
        <w:t>n</w:t>
      </w:r>
      <w:r w:rsidRPr="00AB5884">
        <w:rPr>
          <w:rFonts w:asciiTheme="minorHAnsi" w:hAnsiTheme="minorHAnsi" w:cstheme="minorHAnsi"/>
          <w:sz w:val="24"/>
          <w:szCs w:val="24"/>
          <w:lang w:val="el-GR"/>
        </w:rPr>
        <w:t>-</w:t>
      </w:r>
      <w:r w:rsidR="00C81B7B">
        <w:rPr>
          <w:rFonts w:asciiTheme="minorHAnsi" w:hAnsiTheme="minorHAnsi" w:cstheme="minorHAnsi"/>
          <w:sz w:val="24"/>
          <w:szCs w:val="24"/>
        </w:rPr>
        <w:t>t</w:t>
      </w:r>
      <w:r>
        <w:rPr>
          <w:rFonts w:asciiTheme="minorHAnsi" w:hAnsiTheme="minorHAnsi" w:cstheme="minorHAnsi"/>
          <w:sz w:val="24"/>
          <w:szCs w:val="24"/>
        </w:rPr>
        <w:t>he</w:t>
      </w:r>
      <w:r w:rsidRPr="00AB5884">
        <w:rPr>
          <w:rFonts w:asciiTheme="minorHAnsi" w:hAnsiTheme="minorHAnsi" w:cstheme="minorHAnsi"/>
          <w:sz w:val="24"/>
          <w:szCs w:val="24"/>
          <w:lang w:val="el-GR"/>
        </w:rPr>
        <w:t>-</w:t>
      </w:r>
      <w:r w:rsidR="00C81B7B">
        <w:rPr>
          <w:rFonts w:asciiTheme="minorHAnsi" w:hAnsiTheme="minorHAnsi" w:cstheme="minorHAnsi"/>
          <w:sz w:val="24"/>
          <w:szCs w:val="24"/>
        </w:rPr>
        <w:t>m</w:t>
      </w:r>
      <w:r>
        <w:rPr>
          <w:rFonts w:asciiTheme="minorHAnsi" w:hAnsiTheme="minorHAnsi" w:cstheme="minorHAnsi"/>
          <w:sz w:val="24"/>
          <w:szCs w:val="24"/>
        </w:rPr>
        <w:t>iddle</w:t>
      </w:r>
      <w:r w:rsidRPr="00AB5884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="004615AC">
        <w:rPr>
          <w:rFonts w:asciiTheme="minorHAnsi" w:hAnsiTheme="minorHAnsi" w:cstheme="minorHAnsi"/>
          <w:sz w:val="24"/>
          <w:szCs w:val="24"/>
        </w:rPr>
        <w:t>a</w:t>
      </w:r>
      <w:r>
        <w:rPr>
          <w:rFonts w:asciiTheme="minorHAnsi" w:hAnsiTheme="minorHAnsi" w:cstheme="minorHAnsi"/>
          <w:sz w:val="24"/>
          <w:szCs w:val="24"/>
        </w:rPr>
        <w:t>ttack</w:t>
      </w:r>
      <w:r w:rsidRPr="00AB5884">
        <w:rPr>
          <w:rFonts w:asciiTheme="minorHAnsi" w:hAnsiTheme="minorHAnsi" w:cstheme="minorHAnsi"/>
          <w:sz w:val="24"/>
          <w:szCs w:val="24"/>
          <w:lang w:val="el-GR"/>
        </w:rPr>
        <w:t>)</w:t>
      </w:r>
      <w:r w:rsidR="004615AC" w:rsidRPr="004615AC">
        <w:rPr>
          <w:rFonts w:asciiTheme="minorHAnsi" w:hAnsiTheme="minorHAnsi" w:cstheme="minorHAnsi"/>
          <w:sz w:val="24"/>
          <w:szCs w:val="24"/>
          <w:lang w:val="el-GR"/>
        </w:rPr>
        <w:t>.</w:t>
      </w:r>
    </w:p>
    <w:p w14:paraId="548E873D" w14:textId="29131DE1" w:rsidR="00914271" w:rsidRDefault="00914271" w:rsidP="00B11444">
      <w:pPr>
        <w:pStyle w:val="ListParagraph"/>
        <w:ind w:left="465"/>
        <w:jc w:val="both"/>
        <w:rPr>
          <w:rFonts w:asciiTheme="minorHAnsi" w:hAnsiTheme="minorHAnsi" w:cstheme="minorHAnsi"/>
          <w:lang w:val="el-GR"/>
        </w:rPr>
      </w:pPr>
    </w:p>
    <w:p w14:paraId="5D6E188E" w14:textId="63B0D4ED" w:rsidR="00BF54BC" w:rsidRDefault="00BF54BC" w:rsidP="00B11444">
      <w:pPr>
        <w:pStyle w:val="ListParagraph"/>
        <w:ind w:left="465"/>
        <w:jc w:val="both"/>
        <w:rPr>
          <w:rFonts w:asciiTheme="minorHAnsi" w:hAnsiTheme="minorHAnsi" w:cstheme="minorHAnsi"/>
          <w:lang w:val="el-GR"/>
        </w:rPr>
      </w:pPr>
    </w:p>
    <w:p w14:paraId="11E58408" w14:textId="2D06EB04" w:rsidR="00BF54BC" w:rsidRDefault="00BF54BC" w:rsidP="00B11444">
      <w:pPr>
        <w:pStyle w:val="ListParagraph"/>
        <w:ind w:left="465"/>
        <w:jc w:val="both"/>
        <w:rPr>
          <w:rFonts w:asciiTheme="minorHAnsi" w:hAnsiTheme="minorHAnsi" w:cstheme="minorHAnsi"/>
          <w:lang w:val="el-GR"/>
        </w:rPr>
      </w:pPr>
    </w:p>
    <w:p w14:paraId="7D72D68F" w14:textId="399E318C" w:rsidR="00BF54BC" w:rsidRDefault="00BF54BC" w:rsidP="00B11444">
      <w:pPr>
        <w:pStyle w:val="ListParagraph"/>
        <w:ind w:left="465"/>
        <w:jc w:val="both"/>
        <w:rPr>
          <w:rFonts w:asciiTheme="minorHAnsi" w:hAnsiTheme="minorHAnsi" w:cstheme="minorHAnsi"/>
          <w:lang w:val="el-GR"/>
        </w:rPr>
      </w:pPr>
    </w:p>
    <w:p w14:paraId="04DF9C9B" w14:textId="1187AA7F" w:rsidR="00BF54BC" w:rsidRDefault="00BF54BC" w:rsidP="00B11444">
      <w:pPr>
        <w:pStyle w:val="ListParagraph"/>
        <w:ind w:left="465"/>
        <w:jc w:val="both"/>
        <w:rPr>
          <w:rFonts w:asciiTheme="minorHAnsi" w:hAnsiTheme="minorHAnsi" w:cstheme="minorHAnsi"/>
          <w:lang w:val="el-GR"/>
        </w:rPr>
      </w:pPr>
    </w:p>
    <w:p w14:paraId="1CA488DB" w14:textId="6F22EE4E" w:rsidR="00BF54BC" w:rsidRDefault="00BF54BC" w:rsidP="00B11444">
      <w:pPr>
        <w:pStyle w:val="ListParagraph"/>
        <w:ind w:left="465"/>
        <w:jc w:val="both"/>
        <w:rPr>
          <w:rFonts w:asciiTheme="minorHAnsi" w:hAnsiTheme="minorHAnsi" w:cstheme="minorHAnsi"/>
          <w:lang w:val="el-GR"/>
        </w:rPr>
      </w:pPr>
    </w:p>
    <w:p w14:paraId="2A1D21BF" w14:textId="3AA45628" w:rsidR="00BF54BC" w:rsidRDefault="00BF54BC" w:rsidP="00B11444">
      <w:pPr>
        <w:pStyle w:val="ListParagraph"/>
        <w:ind w:left="465"/>
        <w:jc w:val="both"/>
        <w:rPr>
          <w:rFonts w:asciiTheme="minorHAnsi" w:hAnsiTheme="minorHAnsi" w:cstheme="minorHAnsi"/>
          <w:lang w:val="el-GR"/>
        </w:rPr>
      </w:pPr>
    </w:p>
    <w:p w14:paraId="4D8A1818" w14:textId="45CB2936" w:rsidR="00BF54BC" w:rsidRDefault="00BF54BC" w:rsidP="00B11444">
      <w:pPr>
        <w:pStyle w:val="ListParagraph"/>
        <w:ind w:left="465"/>
        <w:jc w:val="both"/>
        <w:rPr>
          <w:rFonts w:asciiTheme="minorHAnsi" w:hAnsiTheme="minorHAnsi" w:cstheme="minorHAnsi"/>
          <w:lang w:val="el-GR"/>
        </w:rPr>
      </w:pPr>
    </w:p>
    <w:p w14:paraId="1DF8C3F4" w14:textId="6B82181E" w:rsidR="00BF54BC" w:rsidRDefault="00BF54BC" w:rsidP="00B11444">
      <w:pPr>
        <w:pStyle w:val="ListParagraph"/>
        <w:ind w:left="465"/>
        <w:jc w:val="both"/>
        <w:rPr>
          <w:rFonts w:asciiTheme="minorHAnsi" w:hAnsiTheme="minorHAnsi" w:cstheme="minorHAnsi"/>
          <w:lang w:val="el-GR"/>
        </w:rPr>
      </w:pPr>
    </w:p>
    <w:p w14:paraId="78E424BD" w14:textId="636271F3" w:rsidR="00BF54BC" w:rsidRDefault="00BF54BC" w:rsidP="00B11444">
      <w:pPr>
        <w:pStyle w:val="ListParagraph"/>
        <w:ind w:left="465"/>
        <w:jc w:val="both"/>
        <w:rPr>
          <w:rFonts w:asciiTheme="minorHAnsi" w:hAnsiTheme="minorHAnsi" w:cstheme="minorHAnsi"/>
          <w:lang w:val="el-GR"/>
        </w:rPr>
      </w:pPr>
    </w:p>
    <w:p w14:paraId="52BA6AE4" w14:textId="54A39115" w:rsidR="00BF54BC" w:rsidRDefault="00BF54BC" w:rsidP="00B11444">
      <w:pPr>
        <w:pStyle w:val="ListParagraph"/>
        <w:ind w:left="465"/>
        <w:jc w:val="both"/>
        <w:rPr>
          <w:rFonts w:asciiTheme="minorHAnsi" w:hAnsiTheme="minorHAnsi" w:cstheme="minorHAnsi"/>
          <w:lang w:val="el-GR"/>
        </w:rPr>
      </w:pPr>
    </w:p>
    <w:p w14:paraId="2201ADD2" w14:textId="357606F0" w:rsidR="00BF54BC" w:rsidRDefault="00BF54BC" w:rsidP="00B11444">
      <w:pPr>
        <w:pStyle w:val="ListParagraph"/>
        <w:ind w:left="465"/>
        <w:jc w:val="both"/>
        <w:rPr>
          <w:rFonts w:asciiTheme="minorHAnsi" w:hAnsiTheme="minorHAnsi" w:cstheme="minorHAnsi"/>
          <w:lang w:val="el-GR"/>
        </w:rPr>
      </w:pPr>
    </w:p>
    <w:p w14:paraId="0BF50121" w14:textId="5138FD98" w:rsidR="00BF54BC" w:rsidRDefault="00BF54BC" w:rsidP="00B11444">
      <w:pPr>
        <w:pStyle w:val="ListParagraph"/>
        <w:ind w:left="465"/>
        <w:jc w:val="both"/>
        <w:rPr>
          <w:rFonts w:asciiTheme="minorHAnsi" w:hAnsiTheme="minorHAnsi" w:cstheme="minorHAnsi"/>
          <w:lang w:val="el-GR"/>
        </w:rPr>
      </w:pPr>
    </w:p>
    <w:p w14:paraId="12658950" w14:textId="5C51746A" w:rsidR="00BF54BC" w:rsidRDefault="00BF54BC" w:rsidP="00B11444">
      <w:pPr>
        <w:pStyle w:val="ListParagraph"/>
        <w:ind w:left="465"/>
        <w:jc w:val="both"/>
        <w:rPr>
          <w:rFonts w:asciiTheme="minorHAnsi" w:hAnsiTheme="minorHAnsi" w:cstheme="minorHAnsi"/>
          <w:lang w:val="el-GR"/>
        </w:rPr>
      </w:pPr>
    </w:p>
    <w:p w14:paraId="3BEBE2BF" w14:textId="636683DD" w:rsidR="00BF54BC" w:rsidRDefault="00BF54BC" w:rsidP="00B11444">
      <w:pPr>
        <w:pStyle w:val="ListParagraph"/>
        <w:ind w:left="465"/>
        <w:jc w:val="both"/>
        <w:rPr>
          <w:rFonts w:asciiTheme="minorHAnsi" w:hAnsiTheme="minorHAnsi" w:cstheme="minorHAnsi"/>
          <w:lang w:val="el-GR"/>
        </w:rPr>
      </w:pPr>
    </w:p>
    <w:p w14:paraId="6EDDA440" w14:textId="77777777" w:rsidR="00BF54BC" w:rsidRPr="001D0B42" w:rsidRDefault="00BF54BC" w:rsidP="00B11444">
      <w:pPr>
        <w:pStyle w:val="ListParagraph"/>
        <w:ind w:left="465"/>
        <w:jc w:val="both"/>
        <w:rPr>
          <w:rFonts w:asciiTheme="minorHAnsi" w:hAnsiTheme="minorHAnsi" w:cstheme="minorHAnsi"/>
          <w:lang w:val="el-GR"/>
        </w:rPr>
      </w:pPr>
    </w:p>
    <w:p w14:paraId="4D4AA139" w14:textId="77777777" w:rsidR="00914271" w:rsidRDefault="00914271" w:rsidP="00B11444">
      <w:pPr>
        <w:spacing w:before="1" w:line="120" w:lineRule="exact"/>
        <w:jc w:val="both"/>
        <w:rPr>
          <w:rFonts w:asciiTheme="minorHAnsi" w:hAnsiTheme="minorHAnsi" w:cstheme="minorHAnsi"/>
          <w:sz w:val="12"/>
          <w:szCs w:val="12"/>
          <w:lang w:val="el-GR"/>
        </w:rPr>
      </w:pPr>
    </w:p>
    <w:p w14:paraId="16C93BE7" w14:textId="77777777" w:rsidR="00113D88" w:rsidRDefault="00113D88" w:rsidP="00113D88">
      <w:pPr>
        <w:pStyle w:val="BodyText"/>
        <w:spacing w:before="7"/>
        <w:rPr>
          <w:sz w:val="11"/>
        </w:rPr>
      </w:pPr>
    </w:p>
    <w:p w14:paraId="410BDC31" w14:textId="10B80513" w:rsidR="00113D88" w:rsidRDefault="00113D88" w:rsidP="00113D88">
      <w:pPr>
        <w:ind w:left="1428"/>
        <w:rPr>
          <w:rFonts w:ascii="Arial" w:hAnsi="Arial"/>
          <w:sz w:val="13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2183DE" wp14:editId="4E46E47A">
                <wp:simplePos x="0" y="0"/>
                <wp:positionH relativeFrom="page">
                  <wp:posOffset>1117600</wp:posOffset>
                </wp:positionH>
                <wp:positionV relativeFrom="paragraph">
                  <wp:posOffset>28575</wp:posOffset>
                </wp:positionV>
                <wp:extent cx="374650" cy="47625"/>
                <wp:effectExtent l="3175" t="9525" r="1270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0" cy="47625"/>
                          <a:chOff x="1760" y="45"/>
                          <a:chExt cx="590" cy="75"/>
                        </a:xfrm>
                      </wpg:grpSpPr>
                      <wps:wsp>
                        <wps:cNvPr id="1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862" y="82"/>
                            <a:ext cx="487" cy="0"/>
                          </a:xfrm>
                          <a:prstGeom prst="line">
                            <a:avLst/>
                          </a:prstGeom>
                          <a:noFill/>
                          <a:ln w="5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1759" y="44"/>
                            <a:ext cx="112" cy="75"/>
                          </a:xfrm>
                          <a:custGeom>
                            <a:avLst/>
                            <a:gdLst>
                              <a:gd name="T0" fmla="+- 0 1871 1760"/>
                              <a:gd name="T1" fmla="*/ T0 w 112"/>
                              <a:gd name="T2" fmla="+- 0 45 45"/>
                              <a:gd name="T3" fmla="*/ 45 h 75"/>
                              <a:gd name="T4" fmla="+- 0 1760 1760"/>
                              <a:gd name="T5" fmla="*/ T4 w 112"/>
                              <a:gd name="T6" fmla="+- 0 82 45"/>
                              <a:gd name="T7" fmla="*/ 82 h 75"/>
                              <a:gd name="T8" fmla="+- 0 1871 1760"/>
                              <a:gd name="T9" fmla="*/ T8 w 112"/>
                              <a:gd name="T10" fmla="+- 0 119 45"/>
                              <a:gd name="T11" fmla="*/ 119 h 75"/>
                              <a:gd name="T12" fmla="+- 0 1871 1760"/>
                              <a:gd name="T13" fmla="*/ T12 w 112"/>
                              <a:gd name="T14" fmla="+- 0 45 45"/>
                              <a:gd name="T15" fmla="*/ 45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2" h="75">
                                <a:moveTo>
                                  <a:pt x="111" y="0"/>
                                </a:moveTo>
                                <a:lnTo>
                                  <a:pt x="0" y="37"/>
                                </a:lnTo>
                                <a:lnTo>
                                  <a:pt x="111" y="74"/>
                                </a:lnTo>
                                <a:lnTo>
                                  <a:pt x="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56DC2F" id="Group 18" o:spid="_x0000_s1026" style="position:absolute;margin-left:88pt;margin-top:2.25pt;width:29.5pt;height:3.75pt;z-index:251660288;mso-position-horizontal-relative:page" coordorigin="1760,45" coordsize="59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">
                <v:line id="Line 19" o:spid="_x0000_s1027" style="position:absolute;visibility:visible;mso-wrap-style:square" from="1862,82" to="2349,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" strokeweight=".14994mm"/>
                <v:shape id="Freeform 20" o:spid="_x0000_s1028" style="position:absolute;left:1759;top:44;width:112;height:75;visibility:visible;mso-wrap-style:square;v-text-anchor:top" coordsize="11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" path="m111,l,37,111,74,111,xe" fillcolor="black" stroked="f">
                  <v:path arrowok="t" o:connecttype="custom" o:connectlocs="111,45;0,82;111,119;111,45" o:connectangles="0,0,0,0"/>
                </v:shape>
                <w10:wrap anchorx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8CCA0BB" wp14:editId="0A00A5ED">
                <wp:simplePos x="0" y="0"/>
                <wp:positionH relativeFrom="page">
                  <wp:posOffset>2339975</wp:posOffset>
                </wp:positionH>
                <wp:positionV relativeFrom="paragraph">
                  <wp:posOffset>28575</wp:posOffset>
                </wp:positionV>
                <wp:extent cx="374650" cy="47625"/>
                <wp:effectExtent l="6350" t="9525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0" cy="47625"/>
                          <a:chOff x="3685" y="45"/>
                          <a:chExt cx="590" cy="75"/>
                        </a:xfrm>
                      </wpg:grpSpPr>
                      <wps:wsp>
                        <wps:cNvPr id="1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685" y="82"/>
                            <a:ext cx="487" cy="0"/>
                          </a:xfrm>
                          <a:prstGeom prst="line">
                            <a:avLst/>
                          </a:prstGeom>
                          <a:noFill/>
                          <a:ln w="53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Freeform 23"/>
                        <wps:cNvSpPr>
                          <a:spLocks/>
                        </wps:cNvSpPr>
                        <wps:spPr bwMode="auto">
                          <a:xfrm>
                            <a:off x="4162" y="44"/>
                            <a:ext cx="112" cy="75"/>
                          </a:xfrm>
                          <a:custGeom>
                            <a:avLst/>
                            <a:gdLst>
                              <a:gd name="T0" fmla="+- 0 4163 4163"/>
                              <a:gd name="T1" fmla="*/ T0 w 112"/>
                              <a:gd name="T2" fmla="+- 0 45 45"/>
                              <a:gd name="T3" fmla="*/ 45 h 75"/>
                              <a:gd name="T4" fmla="+- 0 4163 4163"/>
                              <a:gd name="T5" fmla="*/ T4 w 112"/>
                              <a:gd name="T6" fmla="+- 0 119 45"/>
                              <a:gd name="T7" fmla="*/ 119 h 75"/>
                              <a:gd name="T8" fmla="+- 0 4275 4163"/>
                              <a:gd name="T9" fmla="*/ T8 w 112"/>
                              <a:gd name="T10" fmla="+- 0 82 45"/>
                              <a:gd name="T11" fmla="*/ 82 h 75"/>
                              <a:gd name="T12" fmla="+- 0 4163 4163"/>
                              <a:gd name="T13" fmla="*/ T12 w 112"/>
                              <a:gd name="T14" fmla="+- 0 45 45"/>
                              <a:gd name="T15" fmla="*/ 45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2" h="75">
                                <a:moveTo>
                                  <a:pt x="0" y="0"/>
                                </a:moveTo>
                                <a:lnTo>
                                  <a:pt x="0" y="74"/>
                                </a:lnTo>
                                <a:lnTo>
                                  <a:pt x="11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255A5C" id="Group 15" o:spid="_x0000_s1026" style="position:absolute;margin-left:184.25pt;margin-top:2.25pt;width:29.5pt;height:3.75pt;z-index:251661312;mso-position-horizontal-relative:page" coordorigin="3685,45" coordsize="59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">
                <v:line id="Line 22" o:spid="_x0000_s1027" style="position:absolute;visibility:visible;mso-wrap-style:square" from="3685,82" to="4172,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" strokeweight=".14994mm"/>
                <v:shape id="Freeform 23" o:spid="_x0000_s1028" style="position:absolute;left:4162;top:44;width:112;height:75;visibility:visible;mso-wrap-style:square;v-text-anchor:top" coordsize="11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" path="m,l,74,112,37,,xe" fillcolor="black" stroked="f">
                  <v:path arrowok="t" o:connecttype="custom" o:connectlocs="0,45;0,119;112,82;0,45" o:connectangles="0,0,0,0"/>
                </v:shape>
                <w10:wrap anchorx="page"/>
              </v:group>
            </w:pict>
          </mc:Fallback>
        </mc:AlternateContent>
      </w:r>
      <w:r>
        <w:rPr>
          <w:rFonts w:ascii="Arial" w:hAnsi="Arial"/>
          <w:w w:val="105"/>
          <w:sz w:val="13"/>
        </w:rPr>
        <w:t>Επικεφαλίδα Ethernet</w:t>
      </w:r>
    </w:p>
    <w:p w14:paraId="7F0B2461" w14:textId="3368229C" w:rsidR="00113D88" w:rsidRDefault="00113D88" w:rsidP="00113D88">
      <w:pPr>
        <w:pStyle w:val="BodyText"/>
        <w:spacing w:before="6"/>
        <w:rPr>
          <w:rFonts w:ascii="Arial"/>
          <w:sz w:val="7"/>
        </w:rPr>
      </w:pPr>
    </w:p>
    <w:tbl>
      <w:tblPr>
        <w:tblW w:w="0" w:type="auto"/>
        <w:tblInd w:w="8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980"/>
        <w:gridCol w:w="491"/>
        <w:gridCol w:w="4736"/>
        <w:gridCol w:w="653"/>
        <w:gridCol w:w="653"/>
      </w:tblGrid>
      <w:tr w:rsidR="00113D88" w14:paraId="7F4F3D95" w14:textId="77777777" w:rsidTr="00113D88">
        <w:trPr>
          <w:trHeight w:val="473"/>
        </w:trPr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hideMark/>
          </w:tcPr>
          <w:p w14:paraId="697FA29C" w14:textId="77777777" w:rsidR="00113D88" w:rsidRDefault="00113D88">
            <w:pPr>
              <w:pStyle w:val="TableParagraph"/>
              <w:spacing w:before="73" w:line="264" w:lineRule="auto"/>
              <w:ind w:left="243" w:right="119" w:hanging="100"/>
              <w:rPr>
                <w:sz w:val="13"/>
                <w:lang w:val="en-US"/>
              </w:rPr>
            </w:pPr>
            <w:r>
              <w:rPr>
                <w:w w:val="105"/>
                <w:sz w:val="13"/>
                <w:lang w:val="en-US"/>
              </w:rPr>
              <w:t>Destination address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hideMark/>
          </w:tcPr>
          <w:p w14:paraId="608E20CC" w14:textId="3D047D35" w:rsidR="00113D88" w:rsidRDefault="00450DA8">
            <w:pPr>
              <w:pStyle w:val="TableParagraph"/>
              <w:spacing w:before="73" w:line="264" w:lineRule="auto"/>
              <w:ind w:left="243" w:right="216" w:firstLine="26"/>
              <w:rPr>
                <w:sz w:val="13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3D3F11E8" wp14:editId="25EC3AD1">
                      <wp:simplePos x="0" y="0"/>
                      <wp:positionH relativeFrom="page">
                        <wp:posOffset>170815</wp:posOffset>
                      </wp:positionH>
                      <wp:positionV relativeFrom="paragraph">
                        <wp:posOffset>294640</wp:posOffset>
                      </wp:positionV>
                      <wp:extent cx="4148455" cy="826770"/>
                      <wp:effectExtent l="0" t="0" r="4445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48455" cy="826770"/>
                                <a:chOff x="3065" y="-164"/>
                                <a:chExt cx="6533" cy="1302"/>
                              </a:xfrm>
                            </wpg:grpSpPr>
                            <wps:wsp>
                              <wps:cNvPr id="4" name="AutoShape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65" y="788"/>
                                  <a:ext cx="5880" cy="49"/>
                                </a:xfrm>
                                <a:custGeom>
                                  <a:avLst/>
                                  <a:gdLst>
                                    <a:gd name="T0" fmla="+- 0 3115 3066"/>
                                    <a:gd name="T1" fmla="*/ T0 w 5880"/>
                                    <a:gd name="T2" fmla="+- 0 789 789"/>
                                    <a:gd name="T3" fmla="*/ 789 h 49"/>
                                    <a:gd name="T4" fmla="+- 0 3066 3066"/>
                                    <a:gd name="T5" fmla="*/ T4 w 5880"/>
                                    <a:gd name="T6" fmla="+- 0 813 789"/>
                                    <a:gd name="T7" fmla="*/ 813 h 49"/>
                                    <a:gd name="T8" fmla="+- 0 3115 3066"/>
                                    <a:gd name="T9" fmla="*/ T8 w 5880"/>
                                    <a:gd name="T10" fmla="+- 0 838 789"/>
                                    <a:gd name="T11" fmla="*/ 838 h 49"/>
                                    <a:gd name="T12" fmla="+- 0 3115 3066"/>
                                    <a:gd name="T13" fmla="*/ T12 w 5880"/>
                                    <a:gd name="T14" fmla="+- 0 789 789"/>
                                    <a:gd name="T15" fmla="*/ 789 h 49"/>
                                    <a:gd name="T16" fmla="+- 0 8896 3066"/>
                                    <a:gd name="T17" fmla="*/ T16 w 5880"/>
                                    <a:gd name="T18" fmla="+- 0 789 789"/>
                                    <a:gd name="T19" fmla="*/ 789 h 49"/>
                                    <a:gd name="T20" fmla="+- 0 8896 3066"/>
                                    <a:gd name="T21" fmla="*/ T20 w 5880"/>
                                    <a:gd name="T22" fmla="+- 0 838 789"/>
                                    <a:gd name="T23" fmla="*/ 838 h 49"/>
                                    <a:gd name="T24" fmla="+- 0 8945 3066"/>
                                    <a:gd name="T25" fmla="*/ T24 w 5880"/>
                                    <a:gd name="T26" fmla="+- 0 813 789"/>
                                    <a:gd name="T27" fmla="*/ 813 h 49"/>
                                    <a:gd name="T28" fmla="+- 0 8896 3066"/>
                                    <a:gd name="T29" fmla="*/ T28 w 5880"/>
                                    <a:gd name="T30" fmla="+- 0 789 789"/>
                                    <a:gd name="T31" fmla="*/ 789 h 4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5880" h="49">
                                      <a:moveTo>
                                        <a:pt x="49" y="0"/>
                                      </a:moveTo>
                                      <a:lnTo>
                                        <a:pt x="0" y="24"/>
                                      </a:lnTo>
                                      <a:lnTo>
                                        <a:pt x="49" y="49"/>
                                      </a:lnTo>
                                      <a:lnTo>
                                        <a:pt x="49" y="0"/>
                                      </a:lnTo>
                                      <a:close/>
                                      <a:moveTo>
                                        <a:pt x="5830" y="0"/>
                                      </a:moveTo>
                                      <a:lnTo>
                                        <a:pt x="5830" y="49"/>
                                      </a:lnTo>
                                      <a:lnTo>
                                        <a:pt x="5879" y="24"/>
                                      </a:lnTo>
                                      <a:lnTo>
                                        <a:pt x="58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65" y="788"/>
                                  <a:ext cx="5880" cy="49"/>
                                </a:xfrm>
                                <a:custGeom>
                                  <a:avLst/>
                                  <a:gdLst>
                                    <a:gd name="T0" fmla="+- 0 3115 3066"/>
                                    <a:gd name="T1" fmla="*/ T0 w 5880"/>
                                    <a:gd name="T2" fmla="+- 0 789 789"/>
                                    <a:gd name="T3" fmla="*/ 789 h 49"/>
                                    <a:gd name="T4" fmla="+- 0 3115 3066"/>
                                    <a:gd name="T5" fmla="*/ T4 w 5880"/>
                                    <a:gd name="T6" fmla="+- 0 838 789"/>
                                    <a:gd name="T7" fmla="*/ 838 h 49"/>
                                    <a:gd name="T8" fmla="+- 0 3066 3066"/>
                                    <a:gd name="T9" fmla="*/ T8 w 5880"/>
                                    <a:gd name="T10" fmla="+- 0 813 789"/>
                                    <a:gd name="T11" fmla="*/ 813 h 49"/>
                                    <a:gd name="T12" fmla="+- 0 3115 3066"/>
                                    <a:gd name="T13" fmla="*/ T12 w 5880"/>
                                    <a:gd name="T14" fmla="+- 0 789 789"/>
                                    <a:gd name="T15" fmla="*/ 789 h 49"/>
                                    <a:gd name="T16" fmla="+- 0 8896 3066"/>
                                    <a:gd name="T17" fmla="*/ T16 w 5880"/>
                                    <a:gd name="T18" fmla="+- 0 789 789"/>
                                    <a:gd name="T19" fmla="*/ 789 h 49"/>
                                    <a:gd name="T20" fmla="+- 0 8896 3066"/>
                                    <a:gd name="T21" fmla="*/ T20 w 5880"/>
                                    <a:gd name="T22" fmla="+- 0 838 789"/>
                                    <a:gd name="T23" fmla="*/ 838 h 49"/>
                                    <a:gd name="T24" fmla="+- 0 8945 3066"/>
                                    <a:gd name="T25" fmla="*/ T24 w 5880"/>
                                    <a:gd name="T26" fmla="+- 0 813 789"/>
                                    <a:gd name="T27" fmla="*/ 813 h 49"/>
                                    <a:gd name="T28" fmla="+- 0 8896 3066"/>
                                    <a:gd name="T29" fmla="*/ T28 w 5880"/>
                                    <a:gd name="T30" fmla="+- 0 789 789"/>
                                    <a:gd name="T31" fmla="*/ 789 h 49"/>
                                    <a:gd name="T32" fmla="+- 0 3115 3066"/>
                                    <a:gd name="T33" fmla="*/ T32 w 5880"/>
                                    <a:gd name="T34" fmla="+- 0 813 789"/>
                                    <a:gd name="T35" fmla="*/ 813 h 49"/>
                                    <a:gd name="T36" fmla="+- 0 8896 3066"/>
                                    <a:gd name="T37" fmla="*/ T36 w 5880"/>
                                    <a:gd name="T38" fmla="+- 0 813 789"/>
                                    <a:gd name="T39" fmla="*/ 813 h 4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</a:cxnLst>
                                  <a:rect l="0" t="0" r="r" b="b"/>
                                  <a:pathLst>
                                    <a:path w="5880" h="49">
                                      <a:moveTo>
                                        <a:pt x="49" y="0"/>
                                      </a:moveTo>
                                      <a:lnTo>
                                        <a:pt x="49" y="49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49" y="0"/>
                                      </a:lnTo>
                                      <a:close/>
                                      <a:moveTo>
                                        <a:pt x="5830" y="0"/>
                                      </a:moveTo>
                                      <a:lnTo>
                                        <a:pt x="5830" y="49"/>
                                      </a:lnTo>
                                      <a:lnTo>
                                        <a:pt x="5879" y="24"/>
                                      </a:lnTo>
                                      <a:lnTo>
                                        <a:pt x="5830" y="0"/>
                                      </a:lnTo>
                                      <a:close/>
                                      <a:moveTo>
                                        <a:pt x="49" y="24"/>
                                      </a:moveTo>
                                      <a:lnTo>
                                        <a:pt x="5830" y="24"/>
                                      </a:lnTo>
                                    </a:path>
                                  </a:pathLst>
                                </a:custGeom>
                                <a:noFill/>
                                <a:ln w="169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AutoShape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44" y="-164"/>
                                  <a:ext cx="654" cy="1302"/>
                                </a:xfrm>
                                <a:custGeom>
                                  <a:avLst/>
                                  <a:gdLst>
                                    <a:gd name="T0" fmla="+- 0 9002 8945"/>
                                    <a:gd name="T1" fmla="*/ T0 w 654"/>
                                    <a:gd name="T2" fmla="+- 0 1096 -163"/>
                                    <a:gd name="T3" fmla="*/ 1096 h 1302"/>
                                    <a:gd name="T4" fmla="+- 0 8945 8945"/>
                                    <a:gd name="T5" fmla="*/ T4 w 654"/>
                                    <a:gd name="T6" fmla="+- 0 1068 -163"/>
                                    <a:gd name="T7" fmla="*/ 1068 h 1302"/>
                                    <a:gd name="T8" fmla="+- 0 8945 8945"/>
                                    <a:gd name="T9" fmla="*/ T8 w 654"/>
                                    <a:gd name="T10" fmla="+- 0 1138 -163"/>
                                    <a:gd name="T11" fmla="*/ 1138 h 1302"/>
                                    <a:gd name="T12" fmla="+- 0 9002 8945"/>
                                    <a:gd name="T13" fmla="*/ T12 w 654"/>
                                    <a:gd name="T14" fmla="+- 0 1096 -163"/>
                                    <a:gd name="T15" fmla="*/ 1096 h 1302"/>
                                    <a:gd name="T16" fmla="+- 0 9598 8945"/>
                                    <a:gd name="T17" fmla="*/ T16 w 654"/>
                                    <a:gd name="T18" fmla="+- 0 -163 -163"/>
                                    <a:gd name="T19" fmla="*/ -163 h 1302"/>
                                    <a:gd name="T20" fmla="+- 0 9541 8945"/>
                                    <a:gd name="T21" fmla="*/ T20 w 654"/>
                                    <a:gd name="T22" fmla="+- 0 -121 -163"/>
                                    <a:gd name="T23" fmla="*/ -121 h 1302"/>
                                    <a:gd name="T24" fmla="+- 0 9598 8945"/>
                                    <a:gd name="T25" fmla="*/ T24 w 654"/>
                                    <a:gd name="T26" fmla="+- 0 -92 -163"/>
                                    <a:gd name="T27" fmla="*/ -92 h 1302"/>
                                    <a:gd name="T28" fmla="+- 0 9598 8945"/>
                                    <a:gd name="T29" fmla="*/ T28 w 654"/>
                                    <a:gd name="T30" fmla="+- 0 -163 -163"/>
                                    <a:gd name="T31" fmla="*/ -163 h 130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654" h="1302">
                                      <a:moveTo>
                                        <a:pt x="57" y="1259"/>
                                      </a:moveTo>
                                      <a:lnTo>
                                        <a:pt x="0" y="1231"/>
                                      </a:lnTo>
                                      <a:lnTo>
                                        <a:pt x="0" y="1301"/>
                                      </a:lnTo>
                                      <a:lnTo>
                                        <a:pt x="57" y="1259"/>
                                      </a:lnTo>
                                      <a:close/>
                                      <a:moveTo>
                                        <a:pt x="653" y="0"/>
                                      </a:moveTo>
                                      <a:lnTo>
                                        <a:pt x="596" y="42"/>
                                      </a:lnTo>
                                      <a:lnTo>
                                        <a:pt x="653" y="71"/>
                                      </a:lnTo>
                                      <a:lnTo>
                                        <a:pt x="6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0" y="-3"/>
                                  <a:ext cx="97" cy="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79EC14E" w14:textId="77777777" w:rsidR="00113D88" w:rsidRDefault="00113D88" w:rsidP="00113D88">
                                    <w:pPr>
                                      <w:spacing w:before="2"/>
                                      <w:rPr>
                                        <w:rFonts w:ascii="Arial"/>
                                        <w:sz w:val="13"/>
                                      </w:rPr>
                                    </w:pPr>
                                    <w:r>
                                      <w:rPr>
                                        <w:rFonts w:ascii="Arial"/>
                                        <w:w w:val="106"/>
                                        <w:sz w:val="13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25" y="-3"/>
                                  <a:ext cx="97" cy="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690BB89" w14:textId="77777777" w:rsidR="00113D88" w:rsidRDefault="00113D88" w:rsidP="00113D88">
                                    <w:pPr>
                                      <w:spacing w:before="2"/>
                                      <w:rPr>
                                        <w:rFonts w:ascii="Arial"/>
                                        <w:sz w:val="13"/>
                                      </w:rPr>
                                    </w:pPr>
                                    <w:r>
                                      <w:rPr>
                                        <w:rFonts w:ascii="Arial"/>
                                        <w:w w:val="106"/>
                                        <w:sz w:val="13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12" y="-3"/>
                                  <a:ext cx="750" cy="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3C366BE" w14:textId="77777777" w:rsidR="00113D88" w:rsidRDefault="00113D88" w:rsidP="00113D88">
                                    <w:pPr>
                                      <w:spacing w:before="2"/>
                                      <w:rPr>
                                        <w:rFonts w:ascii="Arial" w:hAnsi="Arial"/>
                                        <w:sz w:val="13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w w:val="105"/>
                                        <w:sz w:val="13"/>
                                      </w:rPr>
                                      <w:t>…………….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75" y="-3"/>
                                  <a:ext cx="412" cy="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D2123EE" w14:textId="77777777" w:rsidR="00113D88" w:rsidRDefault="00113D88" w:rsidP="00113D88">
                                    <w:pPr>
                                      <w:spacing w:before="2"/>
                                      <w:rPr>
                                        <w:rFonts w:ascii="Arial" w:hAnsi="Arial"/>
                                        <w:sz w:val="13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w w:val="105"/>
                                        <w:sz w:val="13"/>
                                      </w:rPr>
                                      <w:t>……...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" name="Text Box 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16" y="729"/>
                                  <a:ext cx="397" cy="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228EAC6" w14:textId="77777777" w:rsidR="00113D88" w:rsidRDefault="00113D88" w:rsidP="00113D88">
                                    <w:pPr>
                                      <w:spacing w:before="2"/>
                                      <w:rPr>
                                        <w:rFonts w:ascii="Arial"/>
                                        <w:sz w:val="13"/>
                                      </w:rPr>
                                    </w:pPr>
                                    <w:r>
                                      <w:rPr>
                                        <w:rFonts w:ascii="Arial"/>
                                        <w:color w:val="FFFFFF"/>
                                        <w:w w:val="105"/>
                                        <w:sz w:val="13"/>
                                        <w:shd w:val="clear" w:color="auto" w:fill="000000"/>
                                      </w:rPr>
                                      <w:t>4 byte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3F11E8" id="Group 3" o:spid="_x0000_s1026" style="position:absolute;left:0;text-align:left;margin-left:13.45pt;margin-top:23.2pt;width:326.65pt;height:65.1pt;z-index:-251654144;mso-position-horizontal-relative:page" coordorigin="3065,-164" coordsize="6533,1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">
                      <v:shape id="AutoShape 25" o:spid="_x0000_s1027" style="position:absolute;left:3065;top:788;width:5880;height:49;visibility:visible;mso-wrap-style:square;v-text-anchor:top" coordsize="5880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" path="m49,l,24,49,49,49,xm5830,r,49l5879,24,5830,xe" fillcolor="black" stroked="f">
                        <v:path arrowok="t" o:connecttype="custom" o:connectlocs="49,789;0,813;49,838;49,789;5830,789;5830,838;5879,813;5830,789" o:connectangles="0,0,0,0,0,0,0,0"/>
                      </v:shape>
                      <v:shape id="AutoShape 26" o:spid="_x0000_s1028" style="position:absolute;left:3065;top:788;width:5880;height:49;visibility:visible;mso-wrap-style:square;v-text-anchor:top" coordsize="5880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" path="m49,r,49l,24,49,xm5830,r,49l5879,24,5830,xm49,24r5781,e" filled="f" strokeweight=".04694mm">
                        <v:path arrowok="t" o:connecttype="custom" o:connectlocs="49,789;49,838;0,813;49,789;5830,789;5830,838;5879,813;5830,789;49,813;5830,813" o:connectangles="0,0,0,0,0,0,0,0,0,0"/>
                      </v:shape>
                      <v:shape id="AutoShape 30" o:spid="_x0000_s1029" style="position:absolute;left:8944;top:-164;width:654;height:1302;visibility:visible;mso-wrap-style:square;v-text-anchor:top" coordsize="654,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" path="m57,1259l,1231r,70l57,1259xm653,l596,42r57,29l653,xe" fillcolor="red" stroked="f">
                        <v:path arrowok="t" o:connecttype="custom" o:connectlocs="57,1096;0,1068;0,1138;57,1096;653,-163;596,-121;653,-92;653,-163" o:connectangles="0,0,0,0,0,0,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1" o:spid="_x0000_s1030" type="#_x0000_t202" style="position:absolute;left:3190;top:-3;width:97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      <v:textbox inset="0,0,0,0">
                          <w:txbxContent>
                            <w:p w14:paraId="379EC14E" w14:textId="77777777" w:rsidR="00113D88" w:rsidRDefault="00113D88" w:rsidP="00113D88">
                              <w:pPr>
                                <w:spacing w:before="2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106"/>
                                  <w:sz w:val="13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Text Box 32" o:spid="_x0000_s1031" type="#_x0000_t202" style="position:absolute;left:3925;top:-3;width:97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    <v:textbox inset="0,0,0,0">
                          <w:txbxContent>
                            <w:p w14:paraId="7690BB89" w14:textId="77777777" w:rsidR="00113D88" w:rsidRDefault="00113D88" w:rsidP="00113D88">
                              <w:pPr>
                                <w:spacing w:before="2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106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33" o:spid="_x0000_s1032" type="#_x0000_t202" style="position:absolute;left:6212;top:-3;width:750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    <v:textbox inset="0,0,0,0">
                          <w:txbxContent>
                            <w:p w14:paraId="63C366BE" w14:textId="77777777" w:rsidR="00113D88" w:rsidRDefault="00113D88" w:rsidP="00113D88">
                              <w:pPr>
                                <w:spacing w:before="2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13"/>
                                </w:rPr>
                                <w:t>…………….</w:t>
                              </w:r>
                            </w:p>
                          </w:txbxContent>
                        </v:textbox>
                      </v:shape>
                      <v:shape id="Text Box 34" o:spid="_x0000_s1033" type="#_x0000_t202" style="position:absolute;left:9075;top:-3;width:412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    <v:textbox inset="0,0,0,0">
                          <w:txbxContent>
                            <w:p w14:paraId="4D2123EE" w14:textId="77777777" w:rsidR="00113D88" w:rsidRDefault="00113D88" w:rsidP="00113D88">
                              <w:pPr>
                                <w:spacing w:before="2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05"/>
                                  <w:sz w:val="13"/>
                                </w:rPr>
                                <w:t>……...</w:t>
                              </w:r>
                            </w:p>
                          </w:txbxContent>
                        </v:textbox>
                      </v:shape>
                      <v:shape id="Text Box 35" o:spid="_x0000_s1034" type="#_x0000_t202" style="position:absolute;left:5816;top:729;width:397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      <v:textbox inset="0,0,0,0">
                          <w:txbxContent>
                            <w:p w14:paraId="5228EAC6" w14:textId="77777777" w:rsidR="00113D88" w:rsidRDefault="00113D88" w:rsidP="00113D88">
                              <w:pPr>
                                <w:spacing w:before="2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13"/>
                                  <w:shd w:val="clear" w:color="auto" w:fill="000000"/>
                                </w:rPr>
                                <w:t>4 byte</w:t>
                              </w:r>
                            </w:p>
                          </w:txbxContent>
                        </v:textbox>
                      </v:shape>
                      <w10:wrap anchorx="page"/>
                    </v:group>
                  </w:pict>
                </mc:Fallback>
              </mc:AlternateContent>
            </w:r>
            <w:r w:rsidR="00113D88">
              <w:rPr>
                <w:w w:val="105"/>
                <w:sz w:val="13"/>
                <w:lang w:val="en-US"/>
              </w:rPr>
              <w:t>Source address</w:t>
            </w:r>
          </w:p>
        </w:tc>
        <w:tc>
          <w:tcPr>
            <w:tcW w:w="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478D220D" w14:textId="77777777" w:rsidR="00113D88" w:rsidRDefault="00113D88">
            <w:pPr>
              <w:pStyle w:val="TableParagraph"/>
              <w:spacing w:before="6"/>
              <w:rPr>
                <w:sz w:val="13"/>
                <w:lang w:val="en-US"/>
              </w:rPr>
            </w:pPr>
          </w:p>
          <w:p w14:paraId="0C6034CD" w14:textId="77777777" w:rsidR="00113D88" w:rsidRDefault="00113D88">
            <w:pPr>
              <w:pStyle w:val="TableParagraph"/>
              <w:ind w:left="90"/>
              <w:rPr>
                <w:sz w:val="13"/>
                <w:lang w:val="en-US"/>
              </w:rPr>
            </w:pPr>
            <w:r>
              <w:rPr>
                <w:w w:val="105"/>
                <w:sz w:val="13"/>
                <w:lang w:val="en-US"/>
              </w:rPr>
              <w:t>Type</w:t>
            </w:r>
          </w:p>
        </w:tc>
        <w:tc>
          <w:tcPr>
            <w:tcW w:w="4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D65B69" w14:textId="5C39A3C6" w:rsidR="00113D88" w:rsidRDefault="00C21BD1">
            <w:pPr>
              <w:pStyle w:val="TableParagraph"/>
              <w:spacing w:before="134"/>
              <w:ind w:left="1393"/>
              <w:rPr>
                <w:sz w:val="16"/>
                <w:lang w:val="en-US"/>
              </w:rPr>
            </w:pPr>
            <w:r>
              <w:rPr>
                <w:noProof/>
                <w:sz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4CBB6D" wp14:editId="125D3EEC">
                      <wp:simplePos x="0" y="0"/>
                      <wp:positionH relativeFrom="column">
                        <wp:posOffset>2955290</wp:posOffset>
                      </wp:positionH>
                      <wp:positionV relativeFrom="paragraph">
                        <wp:posOffset>294640</wp:posOffset>
                      </wp:positionV>
                      <wp:extent cx="419100" cy="838200"/>
                      <wp:effectExtent l="38100" t="38100" r="57150" b="571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9100" cy="8382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9092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" o:spid="_x0000_s1026" type="#_x0000_t32" style="position:absolute;margin-left:232.7pt;margin-top:23.2pt;width:33pt;height:6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" strokecolor="#bc4542 [3045]">
                      <v:stroke startarrow="block" endarrow="block"/>
                    </v:shape>
                  </w:pict>
                </mc:Fallback>
              </mc:AlternateContent>
            </w:r>
            <w:r w:rsidR="00113D88">
              <w:rPr>
                <w:sz w:val="16"/>
                <w:lang w:val="en-US"/>
              </w:rPr>
              <w:t>ARP Request ή ARP Reply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777DBB29" w14:textId="77777777" w:rsidR="00113D88" w:rsidRDefault="00113D88">
            <w:pPr>
              <w:pStyle w:val="TableParagraph"/>
              <w:spacing w:before="6"/>
              <w:rPr>
                <w:sz w:val="13"/>
                <w:lang w:val="en-US"/>
              </w:rPr>
            </w:pPr>
          </w:p>
          <w:p w14:paraId="2D8202F1" w14:textId="77777777" w:rsidR="00113D88" w:rsidRDefault="00113D88">
            <w:pPr>
              <w:pStyle w:val="TableParagraph"/>
              <w:ind w:left="70"/>
              <w:rPr>
                <w:sz w:val="13"/>
                <w:lang w:val="en-US"/>
              </w:rPr>
            </w:pPr>
            <w:r>
              <w:rPr>
                <w:w w:val="105"/>
                <w:sz w:val="13"/>
                <w:lang w:val="en-US"/>
              </w:rPr>
              <w:t>Padding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6FB79284" w14:textId="77777777" w:rsidR="00113D88" w:rsidRDefault="00113D88">
            <w:pPr>
              <w:pStyle w:val="TableParagraph"/>
              <w:spacing w:before="6"/>
              <w:rPr>
                <w:sz w:val="13"/>
                <w:lang w:val="en-US"/>
              </w:rPr>
            </w:pPr>
          </w:p>
          <w:p w14:paraId="707CD048" w14:textId="77777777" w:rsidR="00113D88" w:rsidRDefault="00113D88">
            <w:pPr>
              <w:pStyle w:val="TableParagraph"/>
              <w:ind w:left="174"/>
              <w:rPr>
                <w:sz w:val="13"/>
                <w:lang w:val="en-US"/>
              </w:rPr>
            </w:pPr>
            <w:r>
              <w:rPr>
                <w:w w:val="105"/>
                <w:sz w:val="13"/>
                <w:lang w:val="en-US"/>
              </w:rPr>
              <w:t>CRC</w:t>
            </w:r>
          </w:p>
        </w:tc>
      </w:tr>
    </w:tbl>
    <w:p w14:paraId="1DFA7ED5" w14:textId="27D21BD4" w:rsidR="00113D88" w:rsidRDefault="00B54164" w:rsidP="00B54164">
      <w:pPr>
        <w:pStyle w:val="BodyText"/>
        <w:tabs>
          <w:tab w:val="left" w:pos="3120"/>
          <w:tab w:val="left" w:pos="8616"/>
        </w:tabs>
        <w:spacing w:before="7"/>
        <w:rPr>
          <w:rFonts w:ascii="Arial"/>
          <w:sz w:val="13"/>
        </w:rPr>
      </w:pPr>
      <w:r>
        <w:rPr>
          <w:rFonts w:ascii="Arial"/>
          <w:noProof/>
          <w:sz w:val="1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51596" wp14:editId="0023C9B0">
                <wp:simplePos x="0" y="0"/>
                <wp:positionH relativeFrom="column">
                  <wp:posOffset>1363980</wp:posOffset>
                </wp:positionH>
                <wp:positionV relativeFrom="paragraph">
                  <wp:posOffset>7620</wp:posOffset>
                </wp:positionV>
                <wp:extent cx="723900" cy="803910"/>
                <wp:effectExtent l="38100" t="38100" r="5715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8039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A9315" id="Straight Arrow Connector 21" o:spid="_x0000_s1026" type="#_x0000_t32" style="position:absolute;margin-left:107.4pt;margin-top:.6pt;width:57pt;height:63.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" strokecolor="#bc4542 [3045]">
                <v:stroke startarrow="block" endarrow="block"/>
              </v:shape>
            </w:pict>
          </mc:Fallback>
        </mc:AlternateContent>
      </w:r>
      <w:r>
        <w:rPr>
          <w:rFonts w:ascii="Arial"/>
          <w:sz w:val="13"/>
        </w:rPr>
        <w:tab/>
      </w:r>
      <w:r>
        <w:rPr>
          <w:rFonts w:ascii="Arial"/>
          <w:sz w:val="13"/>
        </w:rPr>
        <w:tab/>
      </w:r>
    </w:p>
    <w:p w14:paraId="2DE0750A" w14:textId="786E4458" w:rsidR="00113D88" w:rsidRDefault="00113D88" w:rsidP="00113D88">
      <w:pPr>
        <w:tabs>
          <w:tab w:val="left" w:pos="8966"/>
        </w:tabs>
        <w:ind w:left="1290"/>
        <w:rPr>
          <w:rFonts w:ascii="Arial"/>
          <w:sz w:val="13"/>
        </w:rPr>
      </w:pPr>
      <w:r>
        <w:rPr>
          <w:rFonts w:ascii="Arial"/>
          <w:w w:val="105"/>
          <w:sz w:val="13"/>
        </w:rPr>
        <w:t>6</w:t>
      </w:r>
      <w:r>
        <w:rPr>
          <w:rFonts w:ascii="Arial"/>
          <w:w w:val="105"/>
          <w:sz w:val="13"/>
        </w:rPr>
        <w:tab/>
        <w:t>4</w:t>
      </w:r>
    </w:p>
    <w:p w14:paraId="16F6DB4D" w14:textId="77FD06F4" w:rsidR="00113D88" w:rsidRDefault="00B54164" w:rsidP="00B54164">
      <w:pPr>
        <w:pStyle w:val="BodyText"/>
        <w:tabs>
          <w:tab w:val="left" w:pos="2832"/>
          <w:tab w:val="left" w:pos="8436"/>
        </w:tabs>
        <w:rPr>
          <w:rFonts w:ascii="Arial"/>
          <w:sz w:val="20"/>
        </w:rPr>
      </w:pPr>
      <w:r>
        <w:rPr>
          <w:rFonts w:ascii="Arial"/>
          <w:sz w:val="20"/>
        </w:rPr>
        <w:tab/>
      </w:r>
      <w:r>
        <w:rPr>
          <w:rFonts w:ascii="Arial"/>
          <w:sz w:val="20"/>
        </w:rPr>
        <w:tab/>
      </w:r>
    </w:p>
    <w:p w14:paraId="1747C436" w14:textId="5D7E9A30" w:rsidR="00113D88" w:rsidRDefault="00A00C62" w:rsidP="00A00C62">
      <w:pPr>
        <w:pStyle w:val="BodyText"/>
        <w:tabs>
          <w:tab w:val="left" w:pos="8208"/>
        </w:tabs>
        <w:rPr>
          <w:rFonts w:ascii="Arial"/>
          <w:sz w:val="20"/>
        </w:rPr>
      </w:pPr>
      <w:r>
        <w:rPr>
          <w:rFonts w:ascii="Arial"/>
          <w:sz w:val="20"/>
        </w:rPr>
        <w:tab/>
      </w:r>
    </w:p>
    <w:p w14:paraId="373EF7AD" w14:textId="347DE9C9" w:rsidR="00113D88" w:rsidRDefault="00A00C62" w:rsidP="00A00C62">
      <w:pPr>
        <w:pStyle w:val="BodyText"/>
        <w:tabs>
          <w:tab w:val="left" w:pos="8052"/>
        </w:tabs>
        <w:rPr>
          <w:rFonts w:ascii="Arial"/>
          <w:sz w:val="20"/>
        </w:rPr>
      </w:pPr>
      <w:r>
        <w:rPr>
          <w:rFonts w:ascii="Arial"/>
          <w:sz w:val="20"/>
        </w:rPr>
        <w:tab/>
      </w:r>
    </w:p>
    <w:p w14:paraId="05B07A33" w14:textId="2B7EA49D" w:rsidR="00113D88" w:rsidRDefault="00A00C62" w:rsidP="00A00C62">
      <w:pPr>
        <w:pStyle w:val="BodyText"/>
        <w:tabs>
          <w:tab w:val="left" w:pos="8004"/>
        </w:tabs>
        <w:spacing w:before="5"/>
        <w:rPr>
          <w:rFonts w:ascii="Arial"/>
          <w:sz w:val="25"/>
        </w:rPr>
      </w:pPr>
      <w:r>
        <w:rPr>
          <w:rFonts w:ascii="Arial"/>
          <w:sz w:val="25"/>
        </w:rPr>
        <w:tab/>
      </w:r>
    </w:p>
    <w:tbl>
      <w:tblPr>
        <w:tblW w:w="0" w:type="auto"/>
        <w:tblInd w:w="2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1470"/>
        <w:gridCol w:w="2940"/>
      </w:tblGrid>
      <w:tr w:rsidR="00450DA8" w14:paraId="3BF7F2FF" w14:textId="77777777" w:rsidTr="004506D8">
        <w:trPr>
          <w:trHeight w:val="310"/>
        </w:trPr>
        <w:tc>
          <w:tcPr>
            <w:tcW w:w="2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CA4B0" w14:textId="77777777" w:rsidR="00450DA8" w:rsidRPr="00A00C62" w:rsidRDefault="00450DA8" w:rsidP="004506D8">
            <w:pPr>
              <w:pStyle w:val="TableParagraph"/>
              <w:jc w:val="center"/>
              <w:rPr>
                <w:rFonts w:ascii="Times New Roman"/>
                <w:sz w:val="14"/>
                <w:lang w:val="en-US"/>
              </w:rPr>
            </w:pPr>
            <w:r w:rsidRPr="00A00C62">
              <w:rPr>
                <w:rFonts w:ascii="Times New Roman"/>
                <w:sz w:val="14"/>
                <w:lang w:val="en-US"/>
              </w:rPr>
              <w:t>Hardware type (2 bytes)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4C9B8A" w14:textId="387AFED1" w:rsidR="00450DA8" w:rsidRPr="00A00C62" w:rsidRDefault="00450DA8" w:rsidP="004506D8">
            <w:pPr>
              <w:pStyle w:val="TableParagraph"/>
              <w:jc w:val="center"/>
              <w:rPr>
                <w:rFonts w:ascii="Times New Roman"/>
                <w:sz w:val="14"/>
                <w:lang w:val="en-US"/>
              </w:rPr>
            </w:pPr>
            <w:r w:rsidRPr="00A00C62">
              <w:rPr>
                <w:rFonts w:ascii="Times New Roman"/>
                <w:sz w:val="14"/>
                <w:lang w:val="en-US"/>
              </w:rPr>
              <w:t>Protocol type (2 bytes)</w:t>
            </w:r>
          </w:p>
        </w:tc>
      </w:tr>
      <w:tr w:rsidR="00450DA8" w14:paraId="40C7DE7C" w14:textId="77777777" w:rsidTr="004506D8">
        <w:trPr>
          <w:trHeight w:val="310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ABC002" w14:textId="739E5990" w:rsidR="00450DA8" w:rsidRPr="00A00C62" w:rsidRDefault="00450DA8" w:rsidP="004506D8">
            <w:pPr>
              <w:pStyle w:val="TableParagraph"/>
              <w:jc w:val="center"/>
              <w:rPr>
                <w:rFonts w:ascii="Times New Roman"/>
                <w:sz w:val="14"/>
                <w:lang w:val="en-US"/>
              </w:rPr>
            </w:pPr>
            <w:r w:rsidRPr="00A00C62">
              <w:rPr>
                <w:rFonts w:ascii="Times New Roman"/>
                <w:sz w:val="14"/>
                <w:lang w:val="en-US"/>
              </w:rPr>
              <w:t>Hardware size (1 byte)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9126EA" w14:textId="7FBF0707" w:rsidR="00450DA8" w:rsidRPr="00A00C62" w:rsidRDefault="00450DA8" w:rsidP="004506D8">
            <w:pPr>
              <w:pStyle w:val="TableParagraph"/>
              <w:jc w:val="center"/>
              <w:rPr>
                <w:rFonts w:ascii="Times New Roman"/>
                <w:sz w:val="14"/>
                <w:lang w:val="en-US"/>
              </w:rPr>
            </w:pPr>
            <w:r w:rsidRPr="00A00C62">
              <w:rPr>
                <w:rFonts w:ascii="Times New Roman"/>
                <w:sz w:val="14"/>
                <w:lang w:val="en-US"/>
              </w:rPr>
              <w:t>Protocol size (1 byte)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31EFC3" w14:textId="6706AFEF" w:rsidR="00450DA8" w:rsidRPr="00A00C62" w:rsidRDefault="00450DA8" w:rsidP="004506D8">
            <w:pPr>
              <w:pStyle w:val="TableParagraph"/>
              <w:jc w:val="center"/>
              <w:rPr>
                <w:rFonts w:ascii="Times New Roman"/>
                <w:sz w:val="14"/>
                <w:lang w:val="en-US"/>
              </w:rPr>
            </w:pPr>
            <w:r w:rsidRPr="00A00C62">
              <w:rPr>
                <w:rFonts w:ascii="Times New Roman"/>
                <w:sz w:val="14"/>
                <w:lang w:val="en-US"/>
              </w:rPr>
              <w:t>Opcode (2 bytes)</w:t>
            </w:r>
          </w:p>
        </w:tc>
      </w:tr>
      <w:tr w:rsidR="00450DA8" w14:paraId="2FC3A2FD" w14:textId="77777777" w:rsidTr="004506D8">
        <w:trPr>
          <w:trHeight w:val="310"/>
        </w:trPr>
        <w:tc>
          <w:tcPr>
            <w:tcW w:w="5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F224C" w14:textId="34EB135E" w:rsidR="00450DA8" w:rsidRPr="00A00C62" w:rsidRDefault="00450DA8" w:rsidP="004506D8">
            <w:pPr>
              <w:pStyle w:val="TableParagraph"/>
              <w:jc w:val="center"/>
              <w:rPr>
                <w:rFonts w:ascii="Times New Roman"/>
                <w:sz w:val="14"/>
                <w:lang w:val="en-US"/>
              </w:rPr>
            </w:pPr>
            <w:r w:rsidRPr="00A00C62">
              <w:rPr>
                <w:rFonts w:ascii="Times New Roman"/>
                <w:sz w:val="14"/>
                <w:lang w:val="en-US"/>
              </w:rPr>
              <w:t>Sender MAC address (first 4 bytes)</w:t>
            </w:r>
          </w:p>
        </w:tc>
      </w:tr>
      <w:tr w:rsidR="00450DA8" w14:paraId="515F1054" w14:textId="77777777" w:rsidTr="004506D8">
        <w:trPr>
          <w:trHeight w:val="310"/>
        </w:trPr>
        <w:tc>
          <w:tcPr>
            <w:tcW w:w="2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834C06" w14:textId="4CBB0465" w:rsidR="00450DA8" w:rsidRPr="00A00C62" w:rsidRDefault="00450DA8" w:rsidP="004506D8">
            <w:pPr>
              <w:pStyle w:val="TableParagraph"/>
              <w:jc w:val="center"/>
              <w:rPr>
                <w:rFonts w:ascii="Times New Roman"/>
                <w:sz w:val="14"/>
                <w:lang w:val="en-US"/>
              </w:rPr>
            </w:pPr>
            <w:r w:rsidRPr="00A00C62">
              <w:rPr>
                <w:rFonts w:ascii="Times New Roman"/>
                <w:sz w:val="14"/>
                <w:lang w:val="en-US"/>
              </w:rPr>
              <w:t>Sender MAC address (last 2 bytes)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09488" w14:textId="196C136A" w:rsidR="00450DA8" w:rsidRPr="00A00C62" w:rsidRDefault="00450DA8" w:rsidP="004506D8">
            <w:pPr>
              <w:pStyle w:val="TableParagraph"/>
              <w:jc w:val="center"/>
              <w:rPr>
                <w:rFonts w:ascii="Times New Roman"/>
                <w:sz w:val="14"/>
                <w:lang w:val="en-US"/>
              </w:rPr>
            </w:pPr>
            <w:r w:rsidRPr="00A00C62">
              <w:rPr>
                <w:rFonts w:ascii="Times New Roman"/>
                <w:sz w:val="14"/>
                <w:lang w:val="en-US"/>
              </w:rPr>
              <w:t>Sender IP address (first 2 bytes)</w:t>
            </w:r>
          </w:p>
        </w:tc>
      </w:tr>
      <w:tr w:rsidR="00450DA8" w14:paraId="3D96A748" w14:textId="77777777" w:rsidTr="004506D8">
        <w:trPr>
          <w:trHeight w:val="310"/>
        </w:trPr>
        <w:tc>
          <w:tcPr>
            <w:tcW w:w="2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DA741A" w14:textId="41658C9C" w:rsidR="00450DA8" w:rsidRPr="00A00C62" w:rsidRDefault="00450DA8" w:rsidP="004506D8">
            <w:pPr>
              <w:pStyle w:val="TableParagraph"/>
              <w:jc w:val="center"/>
              <w:rPr>
                <w:rFonts w:ascii="Times New Roman"/>
                <w:sz w:val="14"/>
                <w:lang w:val="en-US"/>
              </w:rPr>
            </w:pPr>
            <w:r w:rsidRPr="00A00C62">
              <w:rPr>
                <w:rFonts w:ascii="Times New Roman"/>
                <w:sz w:val="14"/>
                <w:lang w:val="en-US"/>
              </w:rPr>
              <w:t>Sender IP address (last 2 bytes)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024826" w14:textId="5D193E55" w:rsidR="00450DA8" w:rsidRPr="00A00C62" w:rsidRDefault="00450DA8" w:rsidP="004506D8">
            <w:pPr>
              <w:pStyle w:val="TableParagraph"/>
              <w:jc w:val="center"/>
              <w:rPr>
                <w:rFonts w:ascii="Times New Roman"/>
                <w:sz w:val="14"/>
                <w:lang w:val="en-US"/>
              </w:rPr>
            </w:pPr>
            <w:r w:rsidRPr="00A00C62">
              <w:rPr>
                <w:rFonts w:ascii="Times New Roman"/>
                <w:sz w:val="14"/>
                <w:lang w:val="en-US"/>
              </w:rPr>
              <w:t>Target MAC address (first 2 bytes)</w:t>
            </w:r>
          </w:p>
        </w:tc>
      </w:tr>
      <w:tr w:rsidR="00450DA8" w14:paraId="21812A78" w14:textId="77777777" w:rsidTr="007007C2">
        <w:trPr>
          <w:trHeight w:val="310"/>
        </w:trPr>
        <w:tc>
          <w:tcPr>
            <w:tcW w:w="5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9C47F3" w14:textId="299898F1" w:rsidR="00450DA8" w:rsidRPr="00A00C62" w:rsidRDefault="00450DA8" w:rsidP="004506D8">
            <w:pPr>
              <w:pStyle w:val="TableParagraph"/>
              <w:jc w:val="center"/>
              <w:rPr>
                <w:rFonts w:ascii="Times New Roman"/>
                <w:sz w:val="14"/>
                <w:lang w:val="en-US"/>
              </w:rPr>
            </w:pPr>
            <w:r w:rsidRPr="00A00C62">
              <w:rPr>
                <w:rFonts w:ascii="Times New Roman"/>
                <w:sz w:val="14"/>
                <w:lang w:val="en-US"/>
              </w:rPr>
              <w:t>Target MAC address (last 4 bytes)</w:t>
            </w:r>
          </w:p>
        </w:tc>
      </w:tr>
      <w:tr w:rsidR="00450DA8" w14:paraId="04198B86" w14:textId="77777777" w:rsidTr="007007C2">
        <w:trPr>
          <w:trHeight w:val="310"/>
        </w:trPr>
        <w:tc>
          <w:tcPr>
            <w:tcW w:w="5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6F45D" w14:textId="6ABDE138" w:rsidR="00450DA8" w:rsidRPr="00A00C62" w:rsidRDefault="00450DA8" w:rsidP="004506D8">
            <w:pPr>
              <w:pStyle w:val="TableParagraph"/>
              <w:jc w:val="center"/>
              <w:rPr>
                <w:rFonts w:ascii="Times New Roman"/>
                <w:sz w:val="14"/>
                <w:lang w:val="en-US"/>
              </w:rPr>
            </w:pPr>
            <w:r w:rsidRPr="00A00C62">
              <w:rPr>
                <w:rFonts w:ascii="Times New Roman"/>
                <w:sz w:val="14"/>
                <w:lang w:val="en-US"/>
              </w:rPr>
              <w:t>Target IP address (4 bytes)</w:t>
            </w:r>
          </w:p>
        </w:tc>
      </w:tr>
      <w:tr w:rsidR="00450DA8" w14:paraId="1DDF899E" w14:textId="77777777" w:rsidTr="007007C2">
        <w:trPr>
          <w:trHeight w:val="310"/>
        </w:trPr>
        <w:tc>
          <w:tcPr>
            <w:tcW w:w="5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A5158" w14:textId="49277483" w:rsidR="00450DA8" w:rsidRPr="00A00C62" w:rsidRDefault="007007C2" w:rsidP="004506D8">
            <w:pPr>
              <w:pStyle w:val="TableParagraph"/>
              <w:jc w:val="center"/>
              <w:rPr>
                <w:rFonts w:ascii="Times New Roman"/>
                <w:sz w:val="14"/>
                <w:lang w:val="en-US"/>
              </w:rPr>
            </w:pPr>
            <w:r w:rsidRPr="00A00C62">
              <w:rPr>
                <w:rFonts w:ascii="Times New Roman"/>
                <w:sz w:val="14"/>
                <w:lang w:val="en-US"/>
              </w:rPr>
              <w:t>Padding</w:t>
            </w:r>
          </w:p>
        </w:tc>
      </w:tr>
      <w:tr w:rsidR="00450DA8" w14:paraId="137A7AF6" w14:textId="77777777" w:rsidTr="007007C2">
        <w:trPr>
          <w:trHeight w:val="310"/>
        </w:trPr>
        <w:tc>
          <w:tcPr>
            <w:tcW w:w="5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F346A" w14:textId="5D168747" w:rsidR="00450DA8" w:rsidRPr="00A00C62" w:rsidRDefault="007007C2" w:rsidP="004506D8">
            <w:pPr>
              <w:pStyle w:val="TableParagraph"/>
              <w:jc w:val="center"/>
              <w:rPr>
                <w:rFonts w:ascii="Times New Roman"/>
                <w:sz w:val="14"/>
                <w:lang w:val="en-US"/>
              </w:rPr>
            </w:pPr>
            <w:r w:rsidRPr="00A00C62">
              <w:rPr>
                <w:rFonts w:ascii="Times New Roman"/>
                <w:sz w:val="14"/>
                <w:lang w:val="en-US"/>
              </w:rPr>
              <w:t>Padding</w:t>
            </w:r>
          </w:p>
        </w:tc>
      </w:tr>
      <w:tr w:rsidR="00450DA8" w14:paraId="15A4C051" w14:textId="77777777" w:rsidTr="007007C2">
        <w:trPr>
          <w:trHeight w:val="310"/>
        </w:trPr>
        <w:tc>
          <w:tcPr>
            <w:tcW w:w="5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CBE889" w14:textId="5C0F8C1C" w:rsidR="00450DA8" w:rsidRPr="00A00C62" w:rsidRDefault="007007C2" w:rsidP="004506D8">
            <w:pPr>
              <w:pStyle w:val="TableParagraph"/>
              <w:jc w:val="center"/>
              <w:rPr>
                <w:rFonts w:ascii="Times New Roman"/>
                <w:sz w:val="14"/>
                <w:lang w:val="en-US"/>
              </w:rPr>
            </w:pPr>
            <w:r w:rsidRPr="00A00C62">
              <w:rPr>
                <w:rFonts w:ascii="Times New Roman"/>
                <w:sz w:val="14"/>
                <w:lang w:val="en-US"/>
              </w:rPr>
              <w:t>Padding</w:t>
            </w:r>
          </w:p>
        </w:tc>
      </w:tr>
      <w:tr w:rsidR="00450DA8" w14:paraId="0211393C" w14:textId="77777777" w:rsidTr="007007C2">
        <w:trPr>
          <w:trHeight w:val="310"/>
        </w:trPr>
        <w:tc>
          <w:tcPr>
            <w:tcW w:w="5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29028" w14:textId="616346D8" w:rsidR="00450DA8" w:rsidRPr="00A00C62" w:rsidRDefault="007007C2" w:rsidP="004506D8">
            <w:pPr>
              <w:pStyle w:val="TableParagraph"/>
              <w:jc w:val="center"/>
              <w:rPr>
                <w:rFonts w:ascii="Times New Roman"/>
                <w:sz w:val="14"/>
                <w:lang w:val="en-US"/>
              </w:rPr>
            </w:pPr>
            <w:r w:rsidRPr="00A00C62">
              <w:rPr>
                <w:rFonts w:ascii="Times New Roman"/>
                <w:sz w:val="14"/>
                <w:lang w:val="en-US"/>
              </w:rPr>
              <w:t>Padding</w:t>
            </w:r>
          </w:p>
        </w:tc>
      </w:tr>
      <w:tr w:rsidR="00450DA8" w14:paraId="686CD214" w14:textId="77777777" w:rsidTr="007007C2">
        <w:trPr>
          <w:trHeight w:val="310"/>
        </w:trPr>
        <w:tc>
          <w:tcPr>
            <w:tcW w:w="2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CD5915" w14:textId="12283897" w:rsidR="00450DA8" w:rsidRPr="00A00C62" w:rsidRDefault="007007C2" w:rsidP="004506D8">
            <w:pPr>
              <w:pStyle w:val="TableParagraph"/>
              <w:jc w:val="center"/>
              <w:rPr>
                <w:rFonts w:ascii="Times New Roman"/>
                <w:sz w:val="14"/>
                <w:lang w:val="en-US"/>
              </w:rPr>
            </w:pPr>
            <w:r w:rsidRPr="00A00C62">
              <w:rPr>
                <w:rFonts w:ascii="Times New Roman"/>
                <w:sz w:val="14"/>
                <w:lang w:val="en-US"/>
              </w:rPr>
              <w:t>Padding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5DF73DE" w14:textId="77777777" w:rsidR="00450DA8" w:rsidRPr="00A00C62" w:rsidRDefault="00450DA8" w:rsidP="00450DA8">
            <w:pPr>
              <w:pStyle w:val="TableParagraph"/>
              <w:rPr>
                <w:rFonts w:ascii="Times New Roman"/>
                <w:sz w:val="14"/>
                <w:lang w:val="en-US"/>
              </w:rPr>
            </w:pPr>
          </w:p>
        </w:tc>
      </w:tr>
    </w:tbl>
    <w:p w14:paraId="30A46E9D" w14:textId="6DAA70B2" w:rsidR="00491ED2" w:rsidRPr="008C69DD" w:rsidRDefault="00491ED2" w:rsidP="00914271">
      <w:pPr>
        <w:rPr>
          <w:rFonts w:asciiTheme="minorHAnsi" w:eastAsia="Arial" w:hAnsiTheme="minorHAnsi" w:cstheme="minorHAnsi"/>
          <w:sz w:val="24"/>
          <w:szCs w:val="24"/>
          <w:lang w:val="el-GR"/>
        </w:rPr>
      </w:pPr>
    </w:p>
    <w:sectPr w:rsidR="00491ED2" w:rsidRPr="008C69DD">
      <w:headerReference w:type="default" r:id="rId9"/>
      <w:footerReference w:type="default" r:id="rId10"/>
      <w:pgSz w:w="11920" w:h="16840"/>
      <w:pgMar w:top="880" w:right="1020" w:bottom="280" w:left="1020" w:header="683" w:footer="7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9892B" w14:textId="77777777" w:rsidR="00AD71AF" w:rsidRDefault="00AD71AF">
      <w:r>
        <w:separator/>
      </w:r>
    </w:p>
  </w:endnote>
  <w:endnote w:type="continuationSeparator" w:id="0">
    <w:p w14:paraId="181C8EBB" w14:textId="77777777" w:rsidR="00AD71AF" w:rsidRDefault="00AD7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E3F47" w14:textId="77777777" w:rsidR="00491ED2" w:rsidRDefault="00AD71AF">
    <w:pPr>
      <w:spacing w:line="200" w:lineRule="exact"/>
    </w:pPr>
    <w:r>
      <w:pict w14:anchorId="5B0171C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4.3pt;margin-top:792.85pt;width:8.7pt;height:14pt;z-index:-251655168;mso-position-horizontal-relative:page;mso-position-vertical-relative:page" filled="f" stroked="f">
          <v:textbox inset="0,0,0,0">
            <w:txbxContent>
              <w:p w14:paraId="19BFDFC7" w14:textId="77777777" w:rsidR="00491ED2" w:rsidRDefault="00DE251D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ii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CF307" w14:textId="77777777" w:rsidR="00AD71AF" w:rsidRDefault="00AD71AF">
      <w:r>
        <w:separator/>
      </w:r>
    </w:p>
  </w:footnote>
  <w:footnote w:type="continuationSeparator" w:id="0">
    <w:p w14:paraId="1606C681" w14:textId="77777777" w:rsidR="00AD71AF" w:rsidRDefault="00AD71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37371" w14:textId="77777777" w:rsidR="00491ED2" w:rsidRDefault="00AD71AF">
    <w:pPr>
      <w:spacing w:line="200" w:lineRule="exact"/>
    </w:pPr>
    <w:r>
      <w:pict w14:anchorId="640AB296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5.65pt;margin-top:35.15pt;width:91.4pt;height:10.05pt;z-index:-251658240;mso-position-horizontal-relative:page;mso-position-vertical-relative:page" filled="f" stroked="f">
          <v:textbox inset="0,0,0,0">
            <w:txbxContent>
              <w:p w14:paraId="69A7038A" w14:textId="77777777" w:rsidR="00491ED2" w:rsidRDefault="00DE251D">
                <w:pPr>
                  <w:ind w:left="20" w:right="-24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ΔΙΚΤΥΑ ΥΠΟΛΟΓΙΣΤΩΝ</w:t>
                </w:r>
              </w:p>
            </w:txbxContent>
          </v:textbox>
          <w10:wrap anchorx="page" anchory="page"/>
        </v:shape>
      </w:pict>
    </w:r>
    <w:r>
      <w:pict w14:anchorId="09720DFF">
        <v:shape id="_x0000_s2051" type="#_x0000_t202" style="position:absolute;margin-left:255.35pt;margin-top:35.15pt;width:34.8pt;height:10.05pt;z-index:-251657216;mso-position-horizontal-relative:page;mso-position-vertical-relative:page" filled="f" stroked="f">
          <v:textbox inset="0,0,0,0">
            <w:txbxContent>
              <w:p w14:paraId="70FE8E64" w14:textId="5B0F0958" w:rsidR="00491ED2" w:rsidRDefault="00DE251D">
                <w:pPr>
                  <w:ind w:left="20" w:right="-24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Άσκηση </w:t>
                </w:r>
                <w:r w:rsidR="00F03993">
                  <w:rPr>
                    <w:sz w:val="16"/>
                    <w:szCs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778F9985">
        <v:shape id="_x0000_s2050" type="#_x0000_t202" style="position:absolute;margin-left:479.2pt;margin-top:35.15pt;width:60.5pt;height:10.05pt;z-index:-251656192;mso-position-horizontal-relative:page;mso-position-vertical-relative:page" filled="f" stroked="f">
          <v:textbox inset="0,0,0,0">
            <w:txbxContent>
              <w:p w14:paraId="322B36D1" w14:textId="77777777" w:rsidR="00491ED2" w:rsidRDefault="00DE251D">
                <w:pPr>
                  <w:ind w:left="20" w:right="-24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Ακ. Έτος 2020-21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57A4E"/>
    <w:multiLevelType w:val="multilevel"/>
    <w:tmpl w:val="8FB80F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473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946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59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172" w:hanging="72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645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758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231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344" w:hanging="1440"/>
      </w:pPr>
      <w:rPr>
        <w:rFonts w:hint="default"/>
        <w:sz w:val="24"/>
      </w:rPr>
    </w:lvl>
  </w:abstractNum>
  <w:abstractNum w:abstractNumId="1" w15:restartNumberingAfterBreak="0">
    <w:nsid w:val="2497782E"/>
    <w:multiLevelType w:val="multilevel"/>
    <w:tmpl w:val="362EF2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140" w:hanging="72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  <w:sz w:val="24"/>
      </w:rPr>
    </w:lvl>
  </w:abstractNum>
  <w:abstractNum w:abstractNumId="2" w15:restartNumberingAfterBreak="0">
    <w:nsid w:val="259864FC"/>
    <w:multiLevelType w:val="multilevel"/>
    <w:tmpl w:val="362EF2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140" w:hanging="72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  <w:sz w:val="24"/>
      </w:rPr>
    </w:lvl>
  </w:abstractNum>
  <w:abstractNum w:abstractNumId="3" w15:restartNumberingAfterBreak="0">
    <w:nsid w:val="3432252C"/>
    <w:multiLevelType w:val="multilevel"/>
    <w:tmpl w:val="95C2AF5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93F421B"/>
    <w:multiLevelType w:val="multilevel"/>
    <w:tmpl w:val="25B053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473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946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59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172" w:hanging="72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645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758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231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344" w:hanging="1440"/>
      </w:pPr>
      <w:rPr>
        <w:rFonts w:hint="default"/>
        <w:sz w:val="24"/>
      </w:rPr>
    </w:lvl>
  </w:abstractNum>
  <w:abstractNum w:abstractNumId="5" w15:restartNumberingAfterBreak="0">
    <w:nsid w:val="4CBA3FA7"/>
    <w:multiLevelType w:val="multilevel"/>
    <w:tmpl w:val="362EF2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140" w:hanging="72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  <w:sz w:val="24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ED2"/>
    <w:rsid w:val="00007986"/>
    <w:rsid w:val="000201D9"/>
    <w:rsid w:val="00033F58"/>
    <w:rsid w:val="00041399"/>
    <w:rsid w:val="00077EBC"/>
    <w:rsid w:val="000821C7"/>
    <w:rsid w:val="00095970"/>
    <w:rsid w:val="00095F69"/>
    <w:rsid w:val="000A354E"/>
    <w:rsid w:val="000B370D"/>
    <w:rsid w:val="000E6A7D"/>
    <w:rsid w:val="000F2EDA"/>
    <w:rsid w:val="00113D88"/>
    <w:rsid w:val="0013037D"/>
    <w:rsid w:val="00134417"/>
    <w:rsid w:val="0013519B"/>
    <w:rsid w:val="00137495"/>
    <w:rsid w:val="00161DC7"/>
    <w:rsid w:val="00173133"/>
    <w:rsid w:val="00181694"/>
    <w:rsid w:val="00181E14"/>
    <w:rsid w:val="001904D5"/>
    <w:rsid w:val="0019626A"/>
    <w:rsid w:val="001B6C2B"/>
    <w:rsid w:val="001D0B42"/>
    <w:rsid w:val="001F3B0A"/>
    <w:rsid w:val="0021545E"/>
    <w:rsid w:val="002238D1"/>
    <w:rsid w:val="00236289"/>
    <w:rsid w:val="0024202C"/>
    <w:rsid w:val="0026594F"/>
    <w:rsid w:val="002C73A7"/>
    <w:rsid w:val="002C73B4"/>
    <w:rsid w:val="002D0A34"/>
    <w:rsid w:val="002E2245"/>
    <w:rsid w:val="002E76F0"/>
    <w:rsid w:val="00353D44"/>
    <w:rsid w:val="00371F98"/>
    <w:rsid w:val="00374B1F"/>
    <w:rsid w:val="00381A2C"/>
    <w:rsid w:val="00383FB0"/>
    <w:rsid w:val="003875BD"/>
    <w:rsid w:val="003B6A2F"/>
    <w:rsid w:val="003C7C10"/>
    <w:rsid w:val="003D0B60"/>
    <w:rsid w:val="003D6650"/>
    <w:rsid w:val="003E1130"/>
    <w:rsid w:val="003F0C3A"/>
    <w:rsid w:val="003F49C6"/>
    <w:rsid w:val="00416298"/>
    <w:rsid w:val="0041676F"/>
    <w:rsid w:val="004315E4"/>
    <w:rsid w:val="00436B7C"/>
    <w:rsid w:val="00436C7D"/>
    <w:rsid w:val="00441319"/>
    <w:rsid w:val="00441B8D"/>
    <w:rsid w:val="004500D1"/>
    <w:rsid w:val="004506D8"/>
    <w:rsid w:val="00450DA8"/>
    <w:rsid w:val="004615AC"/>
    <w:rsid w:val="004733B8"/>
    <w:rsid w:val="00484302"/>
    <w:rsid w:val="004911DF"/>
    <w:rsid w:val="00491ED2"/>
    <w:rsid w:val="00492FE6"/>
    <w:rsid w:val="004A36FD"/>
    <w:rsid w:val="004A59F0"/>
    <w:rsid w:val="004A6DDA"/>
    <w:rsid w:val="004B031C"/>
    <w:rsid w:val="004B61F9"/>
    <w:rsid w:val="004B71CD"/>
    <w:rsid w:val="004B7DB4"/>
    <w:rsid w:val="004C367E"/>
    <w:rsid w:val="004D5C63"/>
    <w:rsid w:val="004F0D52"/>
    <w:rsid w:val="00512675"/>
    <w:rsid w:val="005268DE"/>
    <w:rsid w:val="00532326"/>
    <w:rsid w:val="00556FE2"/>
    <w:rsid w:val="00560EDB"/>
    <w:rsid w:val="005654BE"/>
    <w:rsid w:val="00571BD1"/>
    <w:rsid w:val="005A64BE"/>
    <w:rsid w:val="005B2637"/>
    <w:rsid w:val="005C4738"/>
    <w:rsid w:val="005C6C03"/>
    <w:rsid w:val="005D03C7"/>
    <w:rsid w:val="005D332B"/>
    <w:rsid w:val="005E44B8"/>
    <w:rsid w:val="005F796A"/>
    <w:rsid w:val="0060151E"/>
    <w:rsid w:val="006031EF"/>
    <w:rsid w:val="00604A5D"/>
    <w:rsid w:val="00613C1D"/>
    <w:rsid w:val="0062751D"/>
    <w:rsid w:val="00636EBA"/>
    <w:rsid w:val="006421FF"/>
    <w:rsid w:val="00651674"/>
    <w:rsid w:val="00653D04"/>
    <w:rsid w:val="006547EE"/>
    <w:rsid w:val="006701E9"/>
    <w:rsid w:val="00691028"/>
    <w:rsid w:val="006A2685"/>
    <w:rsid w:val="006A5E8F"/>
    <w:rsid w:val="006A63C4"/>
    <w:rsid w:val="006B10AE"/>
    <w:rsid w:val="006C6B97"/>
    <w:rsid w:val="006C778E"/>
    <w:rsid w:val="006D1916"/>
    <w:rsid w:val="006E062D"/>
    <w:rsid w:val="006E7722"/>
    <w:rsid w:val="006E794B"/>
    <w:rsid w:val="006E7A86"/>
    <w:rsid w:val="006F70BC"/>
    <w:rsid w:val="007007C2"/>
    <w:rsid w:val="00702EBF"/>
    <w:rsid w:val="007057A2"/>
    <w:rsid w:val="00705971"/>
    <w:rsid w:val="00706AED"/>
    <w:rsid w:val="00715ACA"/>
    <w:rsid w:val="00737DE2"/>
    <w:rsid w:val="00753CB0"/>
    <w:rsid w:val="007561BD"/>
    <w:rsid w:val="00760B3D"/>
    <w:rsid w:val="00760EEB"/>
    <w:rsid w:val="00762303"/>
    <w:rsid w:val="00766491"/>
    <w:rsid w:val="007A6A84"/>
    <w:rsid w:val="007B6EF4"/>
    <w:rsid w:val="007D4EBF"/>
    <w:rsid w:val="007E74FF"/>
    <w:rsid w:val="007F0748"/>
    <w:rsid w:val="007F5BFE"/>
    <w:rsid w:val="007F5E9E"/>
    <w:rsid w:val="008031FB"/>
    <w:rsid w:val="00814851"/>
    <w:rsid w:val="008214DB"/>
    <w:rsid w:val="00843679"/>
    <w:rsid w:val="00856DEA"/>
    <w:rsid w:val="00865484"/>
    <w:rsid w:val="00865FCE"/>
    <w:rsid w:val="00871F89"/>
    <w:rsid w:val="00881736"/>
    <w:rsid w:val="008900DC"/>
    <w:rsid w:val="00891B9B"/>
    <w:rsid w:val="00896AA9"/>
    <w:rsid w:val="00897265"/>
    <w:rsid w:val="008A5412"/>
    <w:rsid w:val="008A69D2"/>
    <w:rsid w:val="008B4E21"/>
    <w:rsid w:val="008C69DD"/>
    <w:rsid w:val="008D15A2"/>
    <w:rsid w:val="008E7943"/>
    <w:rsid w:val="008F1DD2"/>
    <w:rsid w:val="00914271"/>
    <w:rsid w:val="00915A1E"/>
    <w:rsid w:val="009251BA"/>
    <w:rsid w:val="009459DB"/>
    <w:rsid w:val="00954A63"/>
    <w:rsid w:val="009701E7"/>
    <w:rsid w:val="009703E9"/>
    <w:rsid w:val="00972131"/>
    <w:rsid w:val="009817B1"/>
    <w:rsid w:val="009824E3"/>
    <w:rsid w:val="00985763"/>
    <w:rsid w:val="00987889"/>
    <w:rsid w:val="009924CF"/>
    <w:rsid w:val="0099465E"/>
    <w:rsid w:val="00994A8B"/>
    <w:rsid w:val="00997724"/>
    <w:rsid w:val="009A3FBB"/>
    <w:rsid w:val="009C361E"/>
    <w:rsid w:val="009C6F6F"/>
    <w:rsid w:val="009D1154"/>
    <w:rsid w:val="009E2DDD"/>
    <w:rsid w:val="009F2475"/>
    <w:rsid w:val="009F364B"/>
    <w:rsid w:val="009F405E"/>
    <w:rsid w:val="00A00C62"/>
    <w:rsid w:val="00A22414"/>
    <w:rsid w:val="00A316A1"/>
    <w:rsid w:val="00A51B19"/>
    <w:rsid w:val="00A531D8"/>
    <w:rsid w:val="00A70AA2"/>
    <w:rsid w:val="00A75786"/>
    <w:rsid w:val="00A7775F"/>
    <w:rsid w:val="00AB5884"/>
    <w:rsid w:val="00AC4412"/>
    <w:rsid w:val="00AC5ED5"/>
    <w:rsid w:val="00AD5A58"/>
    <w:rsid w:val="00AD71AF"/>
    <w:rsid w:val="00AE357B"/>
    <w:rsid w:val="00B0238F"/>
    <w:rsid w:val="00B11444"/>
    <w:rsid w:val="00B146B6"/>
    <w:rsid w:val="00B16087"/>
    <w:rsid w:val="00B326BF"/>
    <w:rsid w:val="00B33961"/>
    <w:rsid w:val="00B51107"/>
    <w:rsid w:val="00B54164"/>
    <w:rsid w:val="00B54F78"/>
    <w:rsid w:val="00B644B7"/>
    <w:rsid w:val="00B81BBB"/>
    <w:rsid w:val="00B83610"/>
    <w:rsid w:val="00BC33C8"/>
    <w:rsid w:val="00BC7BA5"/>
    <w:rsid w:val="00BE44F6"/>
    <w:rsid w:val="00BF2C98"/>
    <w:rsid w:val="00BF4E3D"/>
    <w:rsid w:val="00BF54BC"/>
    <w:rsid w:val="00C06900"/>
    <w:rsid w:val="00C106A0"/>
    <w:rsid w:val="00C12496"/>
    <w:rsid w:val="00C21910"/>
    <w:rsid w:val="00C21AEC"/>
    <w:rsid w:val="00C21BD1"/>
    <w:rsid w:val="00C35B54"/>
    <w:rsid w:val="00C3706B"/>
    <w:rsid w:val="00C64B12"/>
    <w:rsid w:val="00C74CC4"/>
    <w:rsid w:val="00C80AFD"/>
    <w:rsid w:val="00C81B7B"/>
    <w:rsid w:val="00C93CD9"/>
    <w:rsid w:val="00C950D9"/>
    <w:rsid w:val="00CB197D"/>
    <w:rsid w:val="00CB6005"/>
    <w:rsid w:val="00CE07EB"/>
    <w:rsid w:val="00CE6BD7"/>
    <w:rsid w:val="00D0346B"/>
    <w:rsid w:val="00D21B38"/>
    <w:rsid w:val="00D26105"/>
    <w:rsid w:val="00D2772E"/>
    <w:rsid w:val="00D465F7"/>
    <w:rsid w:val="00D46B26"/>
    <w:rsid w:val="00D83004"/>
    <w:rsid w:val="00D84F99"/>
    <w:rsid w:val="00D9190D"/>
    <w:rsid w:val="00D962AD"/>
    <w:rsid w:val="00DA28AB"/>
    <w:rsid w:val="00DC1056"/>
    <w:rsid w:val="00DC17B1"/>
    <w:rsid w:val="00DE251D"/>
    <w:rsid w:val="00DF5A1A"/>
    <w:rsid w:val="00E37817"/>
    <w:rsid w:val="00E437EA"/>
    <w:rsid w:val="00E44DD8"/>
    <w:rsid w:val="00E463F4"/>
    <w:rsid w:val="00E706F5"/>
    <w:rsid w:val="00E72C62"/>
    <w:rsid w:val="00E82A9E"/>
    <w:rsid w:val="00E831B3"/>
    <w:rsid w:val="00E84624"/>
    <w:rsid w:val="00E8572E"/>
    <w:rsid w:val="00EC53A9"/>
    <w:rsid w:val="00ED0DFF"/>
    <w:rsid w:val="00ED16C3"/>
    <w:rsid w:val="00EE0DC8"/>
    <w:rsid w:val="00EE11C0"/>
    <w:rsid w:val="00EE5282"/>
    <w:rsid w:val="00F03993"/>
    <w:rsid w:val="00F0421D"/>
    <w:rsid w:val="00F12472"/>
    <w:rsid w:val="00F3789D"/>
    <w:rsid w:val="00F47241"/>
    <w:rsid w:val="00F60394"/>
    <w:rsid w:val="00F6430C"/>
    <w:rsid w:val="00F711D1"/>
    <w:rsid w:val="00F751E0"/>
    <w:rsid w:val="00F801AA"/>
    <w:rsid w:val="00F868BC"/>
    <w:rsid w:val="00F92701"/>
    <w:rsid w:val="00FB4E92"/>
    <w:rsid w:val="00FC1372"/>
    <w:rsid w:val="00FC30AD"/>
    <w:rsid w:val="00FC4CE2"/>
    <w:rsid w:val="00FD12A9"/>
    <w:rsid w:val="00FD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74801C5"/>
  <w15:docId w15:val="{6F08F89D-3971-4ACA-A1E8-4E1ED323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9721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3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399"/>
  </w:style>
  <w:style w:type="paragraph" w:styleId="Footer">
    <w:name w:val="footer"/>
    <w:basedOn w:val="Normal"/>
    <w:link w:val="FooterChar"/>
    <w:uiPriority w:val="99"/>
    <w:unhideWhenUsed/>
    <w:rsid w:val="000413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399"/>
  </w:style>
  <w:style w:type="paragraph" w:styleId="BodyText">
    <w:name w:val="Body Text"/>
    <w:basedOn w:val="Normal"/>
    <w:link w:val="BodyTextChar"/>
    <w:uiPriority w:val="1"/>
    <w:unhideWhenUsed/>
    <w:qFormat/>
    <w:rsid w:val="00113D88"/>
    <w:pPr>
      <w:widowControl w:val="0"/>
      <w:autoSpaceDE w:val="0"/>
      <w:autoSpaceDN w:val="0"/>
    </w:pPr>
    <w:rPr>
      <w:sz w:val="24"/>
      <w:szCs w:val="24"/>
      <w:lang w:val="el-GR"/>
    </w:rPr>
  </w:style>
  <w:style w:type="character" w:customStyle="1" w:styleId="BodyTextChar">
    <w:name w:val="Body Text Char"/>
    <w:basedOn w:val="DefaultParagraphFont"/>
    <w:link w:val="BodyText"/>
    <w:uiPriority w:val="1"/>
    <w:rsid w:val="00113D88"/>
    <w:rPr>
      <w:sz w:val="24"/>
      <w:szCs w:val="24"/>
      <w:lang w:val="el-GR"/>
    </w:rPr>
  </w:style>
  <w:style w:type="paragraph" w:customStyle="1" w:styleId="TableParagraph">
    <w:name w:val="Table Paragraph"/>
    <w:basedOn w:val="Normal"/>
    <w:uiPriority w:val="1"/>
    <w:qFormat/>
    <w:rsid w:val="00113D88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3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5</Pages>
  <Words>888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Panos Zevgolatakos</cp:lastModifiedBy>
  <cp:revision>282</cp:revision>
  <dcterms:created xsi:type="dcterms:W3CDTF">2020-10-07T21:34:00Z</dcterms:created>
  <dcterms:modified xsi:type="dcterms:W3CDTF">2020-10-22T19:55:00Z</dcterms:modified>
</cp:coreProperties>
</file>