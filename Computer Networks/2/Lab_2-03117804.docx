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09D23" w14:textId="77777777" w:rsidR="00491ED2" w:rsidRDefault="00732C01">
      <w:pPr>
        <w:spacing w:before="1" w:line="120" w:lineRule="exact"/>
        <w:rPr>
          <w:sz w:val="12"/>
          <w:szCs w:val="12"/>
        </w:rPr>
      </w:pPr>
      <w:r>
        <w:pict w14:anchorId="2F345800">
          <v:group id="_x0000_s1026" style="position:absolute;margin-left:50.95pt;margin-top:58.15pt;width:488pt;height:62.05pt;z-index:-251658240;mso-position-horizontal-relative:page;mso-position-vertical-relative:page" coordorigin="1019,1163" coordsize="9760,1241">
            <v:shape id="_x0000_s1041" style="position:absolute;left:1030;top:1174;width:7331;height:0" coordorigin="1030,1174" coordsize="7331,0" path="m1030,1174r7331,e" filled="f" strokeweight=".58pt">
              <v:path arrowok="t"/>
            </v:shape>
            <v:shape id="_x0000_s1040" style="position:absolute;left:8370;top:1174;width:2398;height:0" coordorigin="8370,1174" coordsize="2398,0" path="m8370,1174r2398,e" filled="f" strokeweight=".58pt">
              <v:path arrowok="t"/>
            </v:shape>
            <v:shape id="_x0000_s1039" style="position:absolute;left:8365;top:1169;width:0;height:415" coordorigin="8365,1169" coordsize="0,415" path="m8365,1169r,415e" filled="f" strokeweight=".58pt">
              <v:path arrowok="t"/>
            </v:shape>
            <v:shape id="_x0000_s1038" style="position:absolute;left:1030;top:1579;width:6196;height:0" coordorigin="1030,1579" coordsize="6196,0" path="m1030,1579r6195,e" filled="f" strokeweight=".58pt">
              <v:path arrowok="t"/>
            </v:shape>
            <v:shape id="_x0000_s1037" style="position:absolute;left:7235;top:1579;width:1126;height:0" coordorigin="7235,1579" coordsize="1126,0" path="m7235,1579r1126,e" filled="f" strokeweight=".58pt">
              <v:path arrowok="t"/>
            </v:shape>
            <v:shape id="_x0000_s1036" style="position:absolute;left:8370;top:1579;width:2398;height:0" coordorigin="8370,1579" coordsize="2398,0" path="m8370,1579r2398,e" filled="f" strokeweight=".58pt">
              <v:path arrowok="t"/>
            </v:shape>
            <v:shape id="_x0000_s1035" style="position:absolute;left:7230;top:1574;width:0;height:416" coordorigin="7230,1574" coordsize="0,416" path="m7230,1574r,416e" filled="f" strokeweight=".58pt">
              <v:path arrowok="t"/>
            </v:shape>
            <v:shape id="_x0000_s1034" style="position:absolute;left:1030;top:1985;width:4059;height:0" coordorigin="1030,1985" coordsize="4059,0" path="m1030,1985r4059,e" filled="f" strokeweight=".58pt">
              <v:path arrowok="t"/>
            </v:shape>
            <v:shape id="_x0000_s1033" style="position:absolute;left:5099;top:1985;width:2127;height:0" coordorigin="5099,1985" coordsize="2127,0" path="m5099,1985r2126,e" filled="f" strokeweight=".58pt">
              <v:path arrowok="t"/>
            </v:shape>
            <v:shape id="_x0000_s1032" style="position:absolute;left:7235;top:1985;width:3533;height:0" coordorigin="7235,1985" coordsize="3533,0" path="m7235,1985r3533,e" filled="f" strokeweight=".58pt">
              <v:path arrowok="t"/>
            </v:shape>
            <v:shape id="_x0000_s1031" style="position:absolute;left:1025;top:1169;width:0;height:1229" coordorigin="1025,1169" coordsize="0,1229" path="m1025,1169r,1229e" filled="f" strokeweight=".58pt">
              <v:path arrowok="t"/>
            </v:shape>
            <v:shape id="_x0000_s1030" style="position:absolute;left:1030;top:2393;width:4059;height:0" coordorigin="1030,2393" coordsize="4059,0" path="m1030,2393r4059,e" filled="f" strokeweight=".58pt">
              <v:path arrowok="t"/>
            </v:shape>
            <v:shape id="_x0000_s1029" style="position:absolute;left:5094;top:1980;width:0;height:418" coordorigin="5094,1980" coordsize="0,418" path="m5094,1980r,418e" filled="f" strokeweight=".58pt">
              <v:path arrowok="t"/>
            </v:shape>
            <v:shape id="_x0000_s1028" style="position:absolute;left:5099;top:2393;width:5670;height:0" coordorigin="5099,2393" coordsize="5670,0" path="m5099,2393r5669,e" filled="f" strokeweight=".58pt">
              <v:path arrowok="t"/>
            </v:shape>
            <v:shape id="_x0000_s1027" style="position:absolute;left:10773;top:1169;width:0;height:1229" coordorigin="10773,1169" coordsize="0,1229" path="m10773,1169r,1229e" filled="f" strokeweight=".58pt">
              <v:path arrowok="t"/>
            </v:shape>
            <w10:wrap anchorx="page" anchory="page"/>
          </v:group>
        </w:pict>
      </w:r>
    </w:p>
    <w:p w14:paraId="0C98FB0B" w14:textId="77777777" w:rsidR="00491ED2" w:rsidRDefault="00491ED2">
      <w:pPr>
        <w:spacing w:line="200" w:lineRule="exact"/>
      </w:pPr>
    </w:p>
    <w:p w14:paraId="2D671F91" w14:textId="1F8ACA61" w:rsidR="00491ED2" w:rsidRPr="00915A1E" w:rsidRDefault="00DE251D" w:rsidP="00702EBF">
      <w:pPr>
        <w:spacing w:before="29" w:line="352" w:lineRule="auto"/>
        <w:ind w:left="113" w:right="923"/>
        <w:rPr>
          <w:rFonts w:ascii="Arial" w:eastAsia="Arial" w:hAnsi="Arial" w:cs="Arial"/>
          <w:sz w:val="24"/>
          <w:szCs w:val="24"/>
        </w:rPr>
      </w:pPr>
      <w:r w:rsidRPr="00702EBF">
        <w:rPr>
          <w:rFonts w:ascii="Arial" w:eastAsia="Arial" w:hAnsi="Arial" w:cs="Arial"/>
          <w:b/>
          <w:sz w:val="24"/>
          <w:szCs w:val="24"/>
          <w:lang w:val="el-GR"/>
        </w:rPr>
        <w:t>Όνοματεπώνυμο</w:t>
      </w:r>
      <w:r w:rsidRPr="00702EBF">
        <w:rPr>
          <w:rFonts w:ascii="Arial" w:eastAsia="Arial" w:hAnsi="Arial" w:cs="Arial"/>
          <w:b/>
          <w:sz w:val="24"/>
          <w:szCs w:val="24"/>
        </w:rPr>
        <w:t xml:space="preserve">:             </w:t>
      </w:r>
      <w:r w:rsidR="009B2071">
        <w:rPr>
          <w:rFonts w:ascii="Arial" w:eastAsia="Arial" w:hAnsi="Arial" w:cs="Arial"/>
          <w:b/>
          <w:sz w:val="24"/>
          <w:szCs w:val="24"/>
          <w:lang w:val="el-GR"/>
        </w:rPr>
        <w:t>Ζευγολατάκος</w:t>
      </w:r>
      <w:r w:rsidR="009B2071" w:rsidRPr="009B2071">
        <w:rPr>
          <w:rFonts w:ascii="Arial" w:eastAsia="Arial" w:hAnsi="Arial" w:cs="Arial"/>
          <w:b/>
          <w:sz w:val="24"/>
          <w:szCs w:val="24"/>
        </w:rPr>
        <w:t xml:space="preserve"> </w:t>
      </w:r>
      <w:r w:rsidR="009B2071">
        <w:rPr>
          <w:rFonts w:ascii="Arial" w:eastAsia="Arial" w:hAnsi="Arial" w:cs="Arial"/>
          <w:b/>
          <w:sz w:val="24"/>
          <w:szCs w:val="24"/>
          <w:lang w:val="el-GR"/>
        </w:rPr>
        <w:t>Παναγιώτης</w:t>
      </w:r>
      <w:r w:rsidRPr="00702EBF">
        <w:rPr>
          <w:rFonts w:ascii="Arial" w:eastAsia="Arial" w:hAnsi="Arial" w:cs="Arial"/>
          <w:b/>
          <w:sz w:val="24"/>
          <w:szCs w:val="24"/>
        </w:rPr>
        <w:t xml:space="preserve">               </w:t>
      </w:r>
      <w:r w:rsidR="00E37817">
        <w:rPr>
          <w:rFonts w:ascii="Arial" w:eastAsia="Arial" w:hAnsi="Arial" w:cs="Arial"/>
          <w:b/>
          <w:sz w:val="24"/>
          <w:szCs w:val="24"/>
        </w:rPr>
        <w:t xml:space="preserve">    </w:t>
      </w:r>
      <w:r w:rsidR="006F70BC">
        <w:rPr>
          <w:rFonts w:ascii="Arial" w:eastAsia="Arial" w:hAnsi="Arial" w:cs="Arial"/>
          <w:b/>
          <w:sz w:val="24"/>
          <w:szCs w:val="24"/>
        </w:rPr>
        <w:t xml:space="preserve">  </w:t>
      </w:r>
      <w:r w:rsidRPr="00702EBF">
        <w:rPr>
          <w:rFonts w:ascii="Arial" w:eastAsia="Arial" w:hAnsi="Arial" w:cs="Arial"/>
          <w:b/>
          <w:sz w:val="24"/>
          <w:szCs w:val="24"/>
          <w:lang w:val="el-GR"/>
        </w:rPr>
        <w:t>Ομάδα</w:t>
      </w:r>
      <w:r w:rsidRPr="00702EBF">
        <w:rPr>
          <w:rFonts w:ascii="Arial" w:eastAsia="Arial" w:hAnsi="Arial" w:cs="Arial"/>
          <w:b/>
          <w:sz w:val="24"/>
          <w:szCs w:val="24"/>
        </w:rPr>
        <w:t>:</w:t>
      </w:r>
      <w:r w:rsidR="00702EBF" w:rsidRPr="00702EBF">
        <w:rPr>
          <w:rFonts w:ascii="Arial" w:eastAsia="Arial" w:hAnsi="Arial" w:cs="Arial"/>
          <w:b/>
          <w:sz w:val="24"/>
          <w:szCs w:val="24"/>
        </w:rPr>
        <w:t xml:space="preserve"> 3 </w:t>
      </w:r>
      <w:r w:rsidRPr="00702EBF">
        <w:rPr>
          <w:rFonts w:ascii="Arial" w:eastAsia="Arial" w:hAnsi="Arial" w:cs="Arial"/>
          <w:b/>
          <w:sz w:val="24"/>
          <w:szCs w:val="24"/>
          <w:lang w:val="el-GR"/>
        </w:rPr>
        <w:t>Όνομα</w:t>
      </w:r>
      <w:r w:rsidRPr="00702EBF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PC</w:t>
      </w:r>
      <w:r w:rsidRPr="00702EBF">
        <w:rPr>
          <w:rFonts w:ascii="Arial" w:eastAsia="Arial" w:hAnsi="Arial" w:cs="Arial"/>
          <w:b/>
          <w:sz w:val="24"/>
          <w:szCs w:val="24"/>
        </w:rPr>
        <w:t>/</w:t>
      </w:r>
      <w:r w:rsidRPr="00702EBF">
        <w:rPr>
          <w:rFonts w:ascii="Arial" w:eastAsia="Arial" w:hAnsi="Arial" w:cs="Arial"/>
          <w:b/>
          <w:sz w:val="24"/>
          <w:szCs w:val="24"/>
          <w:lang w:val="el-GR"/>
        </w:rPr>
        <w:t>ΛΣ</w:t>
      </w:r>
      <w:r w:rsidRPr="00702EBF">
        <w:rPr>
          <w:rFonts w:ascii="Arial" w:eastAsia="Arial" w:hAnsi="Arial" w:cs="Arial"/>
          <w:b/>
          <w:sz w:val="24"/>
          <w:szCs w:val="24"/>
        </w:rPr>
        <w:t xml:space="preserve">:               </w:t>
      </w:r>
      <w:r w:rsidR="009B2071">
        <w:rPr>
          <w:rFonts w:ascii="Arial" w:eastAsia="Arial" w:hAnsi="Arial" w:cs="Arial"/>
          <w:b/>
          <w:sz w:val="24"/>
          <w:szCs w:val="24"/>
        </w:rPr>
        <w:t>panos-</w:t>
      </w:r>
      <w:r w:rsidR="00702EBF">
        <w:rPr>
          <w:rFonts w:ascii="Arial" w:eastAsia="Arial" w:hAnsi="Arial" w:cs="Arial"/>
          <w:b/>
          <w:sz w:val="24"/>
          <w:szCs w:val="24"/>
        </w:rPr>
        <w:t>PC</w:t>
      </w:r>
      <w:r w:rsidR="00702EBF" w:rsidRPr="00702EBF">
        <w:rPr>
          <w:rFonts w:ascii="Arial" w:eastAsia="Arial" w:hAnsi="Arial" w:cs="Arial"/>
          <w:b/>
          <w:sz w:val="24"/>
          <w:szCs w:val="24"/>
        </w:rPr>
        <w:t xml:space="preserve"> / </w:t>
      </w:r>
      <w:r w:rsidR="00702EBF">
        <w:rPr>
          <w:rFonts w:ascii="Arial" w:eastAsia="Arial" w:hAnsi="Arial" w:cs="Arial"/>
          <w:b/>
          <w:sz w:val="24"/>
          <w:szCs w:val="24"/>
        </w:rPr>
        <w:t xml:space="preserve">Windows </w:t>
      </w:r>
      <w:r w:rsidR="009B2071">
        <w:rPr>
          <w:rFonts w:ascii="Arial" w:eastAsia="Arial" w:hAnsi="Arial" w:cs="Arial"/>
          <w:b/>
          <w:sz w:val="24"/>
          <w:szCs w:val="24"/>
        </w:rPr>
        <w:t xml:space="preserve">10  </w:t>
      </w:r>
      <w:r w:rsidRPr="00702EBF">
        <w:rPr>
          <w:rFonts w:ascii="Arial" w:eastAsia="Arial" w:hAnsi="Arial" w:cs="Arial"/>
          <w:b/>
          <w:sz w:val="24"/>
          <w:szCs w:val="24"/>
        </w:rPr>
        <w:t xml:space="preserve">          </w:t>
      </w:r>
      <w:r w:rsidRPr="00702EBF">
        <w:rPr>
          <w:rFonts w:ascii="Arial" w:eastAsia="Arial" w:hAnsi="Arial" w:cs="Arial"/>
          <w:b/>
          <w:sz w:val="24"/>
          <w:szCs w:val="24"/>
          <w:lang w:val="el-GR"/>
        </w:rPr>
        <w:t>Ημερομηνία</w:t>
      </w:r>
      <w:r w:rsidRPr="00702EBF">
        <w:rPr>
          <w:rFonts w:ascii="Arial" w:eastAsia="Arial" w:hAnsi="Arial" w:cs="Arial"/>
          <w:b/>
          <w:sz w:val="24"/>
          <w:szCs w:val="24"/>
        </w:rPr>
        <w:t>:</w:t>
      </w:r>
      <w:r w:rsidR="009B2071">
        <w:rPr>
          <w:rFonts w:ascii="Arial" w:eastAsia="Arial" w:hAnsi="Arial" w:cs="Arial"/>
          <w:b/>
          <w:sz w:val="24"/>
          <w:szCs w:val="24"/>
        </w:rPr>
        <w:t>13</w:t>
      </w:r>
      <w:r w:rsidR="00702EBF">
        <w:rPr>
          <w:rFonts w:ascii="Arial" w:eastAsia="Arial" w:hAnsi="Arial" w:cs="Arial"/>
          <w:b/>
          <w:sz w:val="24"/>
          <w:szCs w:val="24"/>
        </w:rPr>
        <w:t>/10</w:t>
      </w:r>
      <w:r w:rsidRPr="00702EBF">
        <w:rPr>
          <w:rFonts w:ascii="Arial" w:eastAsia="Arial" w:hAnsi="Arial" w:cs="Arial"/>
          <w:b/>
          <w:sz w:val="24"/>
          <w:szCs w:val="24"/>
        </w:rPr>
        <w:t>/</w:t>
      </w:r>
      <w:r w:rsidR="00702EBF">
        <w:rPr>
          <w:rFonts w:ascii="Arial" w:eastAsia="Arial" w:hAnsi="Arial" w:cs="Arial"/>
          <w:b/>
          <w:sz w:val="24"/>
          <w:szCs w:val="24"/>
        </w:rPr>
        <w:t xml:space="preserve">2020 </w:t>
      </w:r>
      <w:r w:rsidRPr="00702EBF">
        <w:rPr>
          <w:rFonts w:ascii="Arial" w:eastAsia="Arial" w:hAnsi="Arial" w:cs="Arial"/>
          <w:b/>
          <w:position w:val="-1"/>
          <w:sz w:val="24"/>
          <w:szCs w:val="24"/>
          <w:lang w:val="el-GR"/>
        </w:rPr>
        <w:t>Διεύθυνση</w:t>
      </w:r>
      <w:r w:rsidRPr="00702EBF">
        <w:rPr>
          <w:rFonts w:ascii="Arial" w:eastAsia="Arial" w:hAnsi="Arial" w:cs="Arial"/>
          <w:b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</w:rPr>
        <w:t>IP</w:t>
      </w:r>
      <w:r w:rsidRPr="00702EBF">
        <w:rPr>
          <w:rFonts w:ascii="Arial" w:eastAsia="Arial" w:hAnsi="Arial" w:cs="Arial"/>
          <w:b/>
          <w:position w:val="-1"/>
          <w:sz w:val="24"/>
          <w:szCs w:val="24"/>
        </w:rPr>
        <w:t xml:space="preserve">:   </w:t>
      </w:r>
      <w:r w:rsidR="00915A1E">
        <w:rPr>
          <w:rFonts w:ascii="Arial" w:eastAsia="Arial" w:hAnsi="Arial" w:cs="Arial"/>
          <w:b/>
          <w:position w:val="-1"/>
          <w:sz w:val="24"/>
          <w:szCs w:val="24"/>
        </w:rPr>
        <w:t>192</w:t>
      </w:r>
      <w:r w:rsidRPr="00702EBF">
        <w:rPr>
          <w:rFonts w:ascii="Arial" w:eastAsia="Arial" w:hAnsi="Arial" w:cs="Arial"/>
          <w:b/>
          <w:position w:val="-1"/>
          <w:sz w:val="24"/>
          <w:szCs w:val="24"/>
        </w:rPr>
        <w:t>.</w:t>
      </w:r>
      <w:r w:rsidR="00915A1E">
        <w:rPr>
          <w:rFonts w:ascii="Arial" w:eastAsia="Arial" w:hAnsi="Arial" w:cs="Arial"/>
          <w:b/>
          <w:position w:val="-1"/>
          <w:sz w:val="24"/>
          <w:szCs w:val="24"/>
        </w:rPr>
        <w:t>168</w:t>
      </w:r>
      <w:r w:rsidRPr="00702EBF">
        <w:rPr>
          <w:rFonts w:ascii="Arial" w:eastAsia="Arial" w:hAnsi="Arial" w:cs="Arial"/>
          <w:b/>
          <w:position w:val="-1"/>
          <w:sz w:val="24"/>
          <w:szCs w:val="24"/>
        </w:rPr>
        <w:t>.</w:t>
      </w:r>
      <w:r w:rsidR="00915A1E">
        <w:rPr>
          <w:rFonts w:ascii="Arial" w:eastAsia="Arial" w:hAnsi="Arial" w:cs="Arial"/>
          <w:b/>
          <w:position w:val="-1"/>
          <w:sz w:val="24"/>
          <w:szCs w:val="24"/>
        </w:rPr>
        <w:t>1</w:t>
      </w:r>
      <w:r w:rsidR="009B2071">
        <w:rPr>
          <w:rFonts w:ascii="Arial" w:eastAsia="Arial" w:hAnsi="Arial" w:cs="Arial"/>
          <w:b/>
          <w:position w:val="-1"/>
          <w:sz w:val="24"/>
          <w:szCs w:val="24"/>
        </w:rPr>
        <w:t>0</w:t>
      </w:r>
      <w:r w:rsidRPr="00702EBF">
        <w:rPr>
          <w:rFonts w:ascii="Arial" w:eastAsia="Arial" w:hAnsi="Arial" w:cs="Arial"/>
          <w:b/>
          <w:position w:val="-1"/>
          <w:sz w:val="24"/>
          <w:szCs w:val="24"/>
        </w:rPr>
        <w:t>.</w:t>
      </w:r>
      <w:r w:rsidR="009B2071">
        <w:rPr>
          <w:rFonts w:ascii="Arial" w:eastAsia="Arial" w:hAnsi="Arial" w:cs="Arial"/>
          <w:b/>
          <w:position w:val="-1"/>
          <w:sz w:val="24"/>
          <w:szCs w:val="24"/>
        </w:rPr>
        <w:t>24</w:t>
      </w:r>
      <w:r w:rsidR="00915A1E">
        <w:rPr>
          <w:rFonts w:ascii="Arial" w:eastAsia="Arial" w:hAnsi="Arial" w:cs="Arial"/>
          <w:b/>
          <w:position w:val="-1"/>
          <w:sz w:val="24"/>
          <w:szCs w:val="24"/>
        </w:rPr>
        <w:t xml:space="preserve">  </w:t>
      </w:r>
      <w:r w:rsidRPr="00702EBF">
        <w:rPr>
          <w:rFonts w:ascii="Arial" w:eastAsia="Arial" w:hAnsi="Arial" w:cs="Arial"/>
          <w:b/>
          <w:position w:val="-1"/>
          <w:sz w:val="24"/>
          <w:szCs w:val="24"/>
        </w:rPr>
        <w:t xml:space="preserve">          </w:t>
      </w:r>
      <w:r w:rsidRPr="00702EBF">
        <w:rPr>
          <w:rFonts w:ascii="Arial" w:eastAsia="Arial" w:hAnsi="Arial" w:cs="Arial"/>
          <w:b/>
          <w:position w:val="-1"/>
          <w:sz w:val="24"/>
          <w:szCs w:val="24"/>
          <w:lang w:val="el-GR"/>
        </w:rPr>
        <w:t>Διεύθυνση</w:t>
      </w:r>
      <w:r w:rsidRPr="00915A1E">
        <w:rPr>
          <w:rFonts w:ascii="Arial" w:eastAsia="Arial" w:hAnsi="Arial" w:cs="Arial"/>
          <w:b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</w:rPr>
        <w:t>MAC</w:t>
      </w:r>
      <w:r w:rsidRPr="00915A1E">
        <w:rPr>
          <w:rFonts w:ascii="Arial" w:eastAsia="Arial" w:hAnsi="Arial" w:cs="Arial"/>
          <w:b/>
          <w:position w:val="-1"/>
          <w:sz w:val="24"/>
          <w:szCs w:val="24"/>
        </w:rPr>
        <w:t xml:space="preserve">:    </w:t>
      </w:r>
      <w:r w:rsidR="009B2071" w:rsidRPr="009B2071">
        <w:rPr>
          <w:rFonts w:ascii="Arial" w:eastAsia="Arial" w:hAnsi="Arial" w:cs="Arial"/>
          <w:b/>
          <w:position w:val="-1"/>
          <w:sz w:val="24"/>
          <w:szCs w:val="24"/>
        </w:rPr>
        <w:t>D0-50-99-75-F8-F8</w:t>
      </w:r>
    </w:p>
    <w:p w14:paraId="6832CB26" w14:textId="77777777" w:rsidR="00491ED2" w:rsidRPr="00915A1E" w:rsidRDefault="00491ED2">
      <w:pPr>
        <w:spacing w:before="16" w:line="280" w:lineRule="exact"/>
        <w:rPr>
          <w:sz w:val="28"/>
          <w:szCs w:val="28"/>
        </w:rPr>
      </w:pPr>
    </w:p>
    <w:p w14:paraId="7FA869F6" w14:textId="078CD047" w:rsidR="00491ED2" w:rsidRPr="009B2071" w:rsidRDefault="00DE251D">
      <w:pPr>
        <w:spacing w:before="18"/>
        <w:ind w:left="2998" w:right="3002"/>
        <w:jc w:val="center"/>
        <w:rPr>
          <w:rFonts w:ascii="Arial" w:eastAsia="Arial" w:hAnsi="Arial" w:cs="Arial"/>
          <w:sz w:val="32"/>
          <w:szCs w:val="32"/>
          <w:lang w:val="el-GR"/>
        </w:rPr>
      </w:pPr>
      <w:r w:rsidRPr="00702EBF">
        <w:rPr>
          <w:rFonts w:ascii="Arial" w:eastAsia="Arial" w:hAnsi="Arial" w:cs="Arial"/>
          <w:b/>
          <w:w w:val="99"/>
          <w:sz w:val="32"/>
          <w:szCs w:val="32"/>
          <w:lang w:val="el-GR"/>
        </w:rPr>
        <w:t>Εργαστηριακή</w:t>
      </w:r>
      <w:r w:rsidRPr="00702EBF">
        <w:rPr>
          <w:rFonts w:ascii="Arial" w:eastAsia="Arial" w:hAnsi="Arial" w:cs="Arial"/>
          <w:b/>
          <w:sz w:val="32"/>
          <w:szCs w:val="32"/>
          <w:lang w:val="el-GR"/>
        </w:rPr>
        <w:t xml:space="preserve"> </w:t>
      </w:r>
      <w:r w:rsidRPr="00702EBF">
        <w:rPr>
          <w:rFonts w:ascii="Arial" w:eastAsia="Arial" w:hAnsi="Arial" w:cs="Arial"/>
          <w:b/>
          <w:w w:val="99"/>
          <w:sz w:val="32"/>
          <w:szCs w:val="32"/>
          <w:lang w:val="el-GR"/>
        </w:rPr>
        <w:t>Άσκηση</w:t>
      </w:r>
      <w:r w:rsidRPr="00702EBF">
        <w:rPr>
          <w:rFonts w:ascii="Arial" w:eastAsia="Arial" w:hAnsi="Arial" w:cs="Arial"/>
          <w:b/>
          <w:sz w:val="32"/>
          <w:szCs w:val="32"/>
          <w:lang w:val="el-GR"/>
        </w:rPr>
        <w:t xml:space="preserve"> </w:t>
      </w:r>
      <w:r w:rsidR="00B326BF" w:rsidRPr="009B2071">
        <w:rPr>
          <w:rFonts w:ascii="Arial" w:eastAsia="Arial" w:hAnsi="Arial" w:cs="Arial"/>
          <w:b/>
          <w:w w:val="99"/>
          <w:sz w:val="32"/>
          <w:szCs w:val="32"/>
          <w:lang w:val="el-GR"/>
        </w:rPr>
        <w:t>2</w:t>
      </w:r>
    </w:p>
    <w:p w14:paraId="6438180C" w14:textId="77777777" w:rsidR="00041399" w:rsidRPr="00041399" w:rsidRDefault="00041399" w:rsidP="00041399">
      <w:pPr>
        <w:spacing w:before="61"/>
        <w:ind w:left="113" w:right="74"/>
        <w:jc w:val="center"/>
        <w:rPr>
          <w:rFonts w:ascii="Arial" w:hAnsi="Arial" w:cs="Arial"/>
          <w:b/>
          <w:bCs/>
          <w:sz w:val="32"/>
          <w:szCs w:val="32"/>
          <w:lang w:val="el-GR"/>
        </w:rPr>
      </w:pPr>
      <w:r w:rsidRPr="00041399">
        <w:rPr>
          <w:rFonts w:ascii="Arial" w:hAnsi="Arial" w:cs="Arial"/>
          <w:b/>
          <w:bCs/>
          <w:sz w:val="32"/>
          <w:szCs w:val="32"/>
          <w:lang w:val="el-GR"/>
        </w:rPr>
        <w:t>Ενθυλάκωση και Επικεφαλίδες</w:t>
      </w:r>
    </w:p>
    <w:p w14:paraId="4926DFB9" w14:textId="1027DC38" w:rsidR="00491ED2" w:rsidRPr="00702EBF" w:rsidRDefault="00DE251D">
      <w:pPr>
        <w:spacing w:before="61"/>
        <w:ind w:left="113" w:right="74"/>
        <w:rPr>
          <w:sz w:val="24"/>
          <w:szCs w:val="24"/>
          <w:lang w:val="el-GR"/>
        </w:rPr>
      </w:pPr>
      <w:r w:rsidRPr="00702EBF">
        <w:rPr>
          <w:b/>
          <w:sz w:val="24"/>
          <w:szCs w:val="24"/>
          <w:lang w:val="el-GR"/>
        </w:rPr>
        <w:t>Απαντήστε στα ερωτήματα στον χώρο που σας δίνεται παρακάτω και στην πίσω σελίδα εάν δεν επαρκεί. Το φυλλάδιο αυτό θα παραδοθεί στον επιβλέποντα.</w:t>
      </w:r>
    </w:p>
    <w:p w14:paraId="73618DA7" w14:textId="77777777" w:rsidR="00491ED2" w:rsidRPr="00702EBF" w:rsidRDefault="00491ED2">
      <w:pPr>
        <w:spacing w:before="20" w:line="220" w:lineRule="exact"/>
        <w:rPr>
          <w:sz w:val="22"/>
          <w:szCs w:val="22"/>
          <w:lang w:val="el-GR"/>
        </w:rPr>
      </w:pPr>
    </w:p>
    <w:p w14:paraId="00842A85" w14:textId="77777777" w:rsidR="00491ED2" w:rsidRPr="007561BD" w:rsidRDefault="00DE251D">
      <w:pPr>
        <w:ind w:left="113"/>
        <w:rPr>
          <w:rFonts w:asciiTheme="minorHAnsi" w:eastAsia="Arial" w:hAnsiTheme="minorHAnsi" w:cstheme="minorHAnsi"/>
          <w:sz w:val="28"/>
          <w:szCs w:val="28"/>
          <w:lang w:val="el-GR"/>
        </w:rPr>
      </w:pPr>
      <w:r w:rsidRPr="007561BD">
        <w:rPr>
          <w:rFonts w:asciiTheme="minorHAnsi" w:eastAsia="Arial" w:hAnsiTheme="minorHAnsi" w:cstheme="minorHAnsi"/>
          <w:b/>
          <w:i/>
          <w:sz w:val="28"/>
          <w:szCs w:val="28"/>
          <w:lang w:val="el-GR"/>
        </w:rPr>
        <w:t>Άσκηση 1</w:t>
      </w:r>
    </w:p>
    <w:p w14:paraId="695FE4B0" w14:textId="77777777" w:rsidR="00491ED2" w:rsidRPr="00702EBF" w:rsidRDefault="00491ED2">
      <w:pPr>
        <w:spacing w:before="5" w:line="100" w:lineRule="exact"/>
        <w:rPr>
          <w:sz w:val="11"/>
          <w:szCs w:val="11"/>
          <w:lang w:val="el-GR"/>
        </w:rPr>
      </w:pPr>
    </w:p>
    <w:p w14:paraId="3B23D5BB" w14:textId="5F4B691E" w:rsidR="00972131" w:rsidRPr="007F0748" w:rsidRDefault="004D6AEB" w:rsidP="007F074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 xml:space="preserve">Με τη χρήση αυτού του φίλτρου εμφανίζονται τα πλαίσια με πρωτόκολλα </w:t>
      </w:r>
      <w:r>
        <w:rPr>
          <w:rFonts w:asciiTheme="minorHAnsi" w:hAnsiTheme="minorHAnsi" w:cstheme="minorHAnsi"/>
          <w:sz w:val="24"/>
          <w:szCs w:val="24"/>
        </w:rPr>
        <w:t>IP</w:t>
      </w:r>
      <w:r w:rsidRPr="004D6AEB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ή </w:t>
      </w:r>
      <w:r>
        <w:rPr>
          <w:rFonts w:asciiTheme="minorHAnsi" w:hAnsiTheme="minorHAnsi" w:cstheme="minorHAnsi"/>
          <w:sz w:val="24"/>
          <w:szCs w:val="24"/>
        </w:rPr>
        <w:t>ARP</w:t>
      </w:r>
      <w:r w:rsidR="0013519B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5AC35634" w14:textId="77777777" w:rsidR="00491ED2" w:rsidRPr="0013519B" w:rsidRDefault="00491ED2">
      <w:pPr>
        <w:spacing w:before="1"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15CBAC7D" w14:textId="654A7B23" w:rsidR="000F2EDA" w:rsidRPr="009B2071" w:rsidRDefault="00DE251D" w:rsidP="00891B9B">
      <w:pPr>
        <w:ind w:left="113"/>
        <w:rPr>
          <w:rFonts w:asciiTheme="minorHAnsi" w:hAnsiTheme="minorHAnsi" w:cstheme="minorHAnsi"/>
          <w:sz w:val="24"/>
          <w:szCs w:val="24"/>
        </w:rPr>
      </w:pPr>
      <w:r w:rsidRPr="000F2EDA">
        <w:rPr>
          <w:rFonts w:asciiTheme="minorHAnsi" w:hAnsiTheme="minorHAnsi" w:cstheme="minorHAnsi"/>
          <w:sz w:val="24"/>
          <w:szCs w:val="24"/>
        </w:rPr>
        <w:t>1.2</w:t>
      </w:r>
      <w:r w:rsidR="000F2EDA" w:rsidRPr="000F2ED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68D9224" w14:textId="5B59A232" w:rsidR="00891B9B" w:rsidRDefault="002E7D76" w:rsidP="002E7D76">
      <w:pPr>
        <w:ind w:left="113" w:firstLine="607"/>
        <w:rPr>
          <w:rFonts w:asciiTheme="minorHAnsi" w:hAnsiTheme="minorHAnsi" w:cstheme="minorHAnsi"/>
          <w:sz w:val="24"/>
          <w:szCs w:val="24"/>
        </w:rPr>
      </w:pPr>
      <w:r w:rsidRPr="002E7D76">
        <w:rPr>
          <w:rFonts w:asciiTheme="minorHAnsi" w:hAnsiTheme="minorHAnsi" w:cstheme="minorHAnsi"/>
          <w:sz w:val="24"/>
          <w:szCs w:val="24"/>
        </w:rPr>
        <w:t>Destination: ThomsonT_d7:d3:c6 (00:24:17:d7:d3:c6)</w:t>
      </w:r>
    </w:p>
    <w:p w14:paraId="18B04689" w14:textId="1D120B9F" w:rsidR="002E7D76" w:rsidRDefault="002E7D76" w:rsidP="002E7D76">
      <w:pPr>
        <w:ind w:left="113" w:firstLine="607"/>
        <w:rPr>
          <w:rFonts w:asciiTheme="minorHAnsi" w:hAnsiTheme="minorHAnsi" w:cstheme="minorHAnsi"/>
          <w:sz w:val="24"/>
          <w:szCs w:val="24"/>
        </w:rPr>
      </w:pPr>
      <w:r w:rsidRPr="002E7D76">
        <w:rPr>
          <w:rFonts w:asciiTheme="minorHAnsi" w:hAnsiTheme="minorHAnsi" w:cstheme="minorHAnsi"/>
          <w:sz w:val="24"/>
          <w:szCs w:val="24"/>
        </w:rPr>
        <w:t>Source: ASRockIn_75:f8:f8 (d0:50:99:75:f8:f8)</w:t>
      </w:r>
    </w:p>
    <w:p w14:paraId="5854984B" w14:textId="1AE3316E" w:rsidR="002E7D76" w:rsidRPr="00297EFD" w:rsidRDefault="002E7D76" w:rsidP="002E7D76">
      <w:pPr>
        <w:ind w:left="113" w:firstLine="607"/>
        <w:rPr>
          <w:rFonts w:asciiTheme="minorHAnsi" w:hAnsiTheme="minorHAnsi" w:cstheme="minorHAnsi"/>
          <w:sz w:val="24"/>
          <w:szCs w:val="24"/>
          <w:lang w:val="el-GR"/>
        </w:rPr>
      </w:pPr>
      <w:r w:rsidRPr="002E7D76">
        <w:rPr>
          <w:rFonts w:asciiTheme="minorHAnsi" w:hAnsiTheme="minorHAnsi" w:cstheme="minorHAnsi"/>
          <w:sz w:val="24"/>
          <w:szCs w:val="24"/>
        </w:rPr>
        <w:t>Type</w:t>
      </w:r>
      <w:r w:rsidRPr="00297EFD">
        <w:rPr>
          <w:rFonts w:asciiTheme="minorHAnsi" w:hAnsiTheme="minorHAnsi" w:cstheme="minorHAnsi"/>
          <w:sz w:val="24"/>
          <w:szCs w:val="24"/>
          <w:lang w:val="el-GR"/>
        </w:rPr>
        <w:t xml:space="preserve">: </w:t>
      </w:r>
      <w:r w:rsidRPr="002E7D76">
        <w:rPr>
          <w:rFonts w:asciiTheme="minorHAnsi" w:hAnsiTheme="minorHAnsi" w:cstheme="minorHAnsi"/>
          <w:sz w:val="24"/>
          <w:szCs w:val="24"/>
        </w:rPr>
        <w:t>IPv</w:t>
      </w:r>
      <w:r w:rsidRPr="00297EFD">
        <w:rPr>
          <w:rFonts w:asciiTheme="minorHAnsi" w:hAnsiTheme="minorHAnsi" w:cstheme="minorHAnsi"/>
          <w:sz w:val="24"/>
          <w:szCs w:val="24"/>
          <w:lang w:val="el-GR"/>
        </w:rPr>
        <w:t>4 (0</w:t>
      </w:r>
      <w:r w:rsidRPr="002E7D76">
        <w:rPr>
          <w:rFonts w:asciiTheme="minorHAnsi" w:hAnsiTheme="minorHAnsi" w:cstheme="minorHAnsi"/>
          <w:sz w:val="24"/>
          <w:szCs w:val="24"/>
        </w:rPr>
        <w:t>x</w:t>
      </w:r>
      <w:r w:rsidRPr="00297EFD">
        <w:rPr>
          <w:rFonts w:asciiTheme="minorHAnsi" w:hAnsiTheme="minorHAnsi" w:cstheme="minorHAnsi"/>
          <w:sz w:val="24"/>
          <w:szCs w:val="24"/>
          <w:lang w:val="el-GR"/>
        </w:rPr>
        <w:t>0800)</w:t>
      </w:r>
    </w:p>
    <w:p w14:paraId="18EC03EF" w14:textId="77777777" w:rsidR="002E7D76" w:rsidRPr="00297EFD" w:rsidRDefault="002E7D76" w:rsidP="000F2ED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61D22020" w14:textId="4E3673C9" w:rsidR="002E7D76" w:rsidRPr="002323D6" w:rsidRDefault="00DE251D" w:rsidP="00297EFD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A22414">
        <w:rPr>
          <w:rFonts w:asciiTheme="minorHAnsi" w:hAnsiTheme="minorHAnsi" w:cstheme="minorHAnsi"/>
          <w:sz w:val="24"/>
          <w:szCs w:val="24"/>
          <w:lang w:val="el-GR"/>
        </w:rPr>
        <w:t xml:space="preserve">1.3 </w:t>
      </w:r>
      <w:r w:rsidR="00297EFD">
        <w:rPr>
          <w:rFonts w:asciiTheme="minorHAnsi" w:hAnsiTheme="minorHAnsi" w:cstheme="minorHAnsi"/>
          <w:sz w:val="24"/>
          <w:szCs w:val="24"/>
          <w:lang w:val="el-GR"/>
        </w:rPr>
        <w:t>Όχ</w:t>
      </w:r>
      <w:r w:rsidR="00D76851">
        <w:rPr>
          <w:rFonts w:asciiTheme="minorHAnsi" w:hAnsiTheme="minorHAnsi" w:cstheme="minorHAnsi"/>
          <w:sz w:val="24"/>
          <w:szCs w:val="24"/>
          <w:lang w:val="el-GR"/>
        </w:rPr>
        <w:t>ι, δεν υπάρχει.</w:t>
      </w:r>
    </w:p>
    <w:p w14:paraId="5FF6C883" w14:textId="26398AD0" w:rsidR="002E7D76" w:rsidRPr="002323D6" w:rsidRDefault="002E7D76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088F1FD6" w14:textId="77777777" w:rsidR="002E7D76" w:rsidRPr="002323D6" w:rsidRDefault="002E7D76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393C48A5" w14:textId="51106210" w:rsidR="00491ED2" w:rsidRPr="00C111FC" w:rsidRDefault="00DE251D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A22414">
        <w:rPr>
          <w:rFonts w:asciiTheme="minorHAnsi" w:hAnsiTheme="minorHAnsi" w:cstheme="minorHAnsi"/>
          <w:sz w:val="24"/>
          <w:szCs w:val="24"/>
          <w:lang w:val="el-GR"/>
        </w:rPr>
        <w:t xml:space="preserve">1.4 </w:t>
      </w:r>
      <w:r w:rsidR="002E7D76">
        <w:rPr>
          <w:rFonts w:asciiTheme="minorHAnsi" w:hAnsiTheme="minorHAnsi" w:cstheme="minorHAnsi"/>
          <w:sz w:val="24"/>
          <w:szCs w:val="24"/>
          <w:lang w:val="el-GR"/>
        </w:rPr>
        <w:t xml:space="preserve">Το μήκος των διευθύνσεων </w:t>
      </w:r>
      <w:r w:rsidR="00C111FC">
        <w:rPr>
          <w:rFonts w:asciiTheme="minorHAnsi" w:hAnsiTheme="minorHAnsi" w:cstheme="minorHAnsi"/>
          <w:sz w:val="24"/>
          <w:szCs w:val="24"/>
        </w:rPr>
        <w:t>Ethernet</w:t>
      </w:r>
      <w:r w:rsidR="00C111FC" w:rsidRPr="00C111FC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C111FC">
        <w:rPr>
          <w:rFonts w:asciiTheme="minorHAnsi" w:hAnsiTheme="minorHAnsi" w:cstheme="minorHAnsi"/>
          <w:sz w:val="24"/>
          <w:szCs w:val="24"/>
          <w:lang w:val="el-GR"/>
        </w:rPr>
        <w:t xml:space="preserve">είναι 6 </w:t>
      </w:r>
      <w:r w:rsidR="00C111FC">
        <w:rPr>
          <w:rFonts w:asciiTheme="minorHAnsi" w:hAnsiTheme="minorHAnsi" w:cstheme="minorHAnsi"/>
          <w:sz w:val="24"/>
          <w:szCs w:val="24"/>
        </w:rPr>
        <w:t>Byte</w:t>
      </w:r>
      <w:r w:rsidR="00053421">
        <w:rPr>
          <w:rFonts w:asciiTheme="minorHAnsi" w:hAnsiTheme="minorHAnsi" w:cstheme="minorHAnsi"/>
          <w:sz w:val="24"/>
          <w:szCs w:val="24"/>
        </w:rPr>
        <w:t>s</w:t>
      </w:r>
      <w:r w:rsidR="00C111FC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C111FC" w:rsidRPr="00C111FC">
        <w:rPr>
          <w:rFonts w:asciiTheme="minorHAnsi" w:hAnsiTheme="minorHAnsi" w:cstheme="minorHAnsi"/>
          <w:sz w:val="24"/>
          <w:szCs w:val="24"/>
          <w:lang w:val="el-GR"/>
        </w:rPr>
        <w:t>(00:24:17:d7:d3:c6)</w:t>
      </w:r>
    </w:p>
    <w:p w14:paraId="58BBAD65" w14:textId="77777777" w:rsidR="00491ED2" w:rsidRPr="00A22414" w:rsidRDefault="00491ED2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32F7D229" w14:textId="7C8ECF15" w:rsidR="00491ED2" w:rsidRPr="00910F93" w:rsidRDefault="00DE251D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A22414">
        <w:rPr>
          <w:rFonts w:asciiTheme="minorHAnsi" w:hAnsiTheme="minorHAnsi" w:cstheme="minorHAnsi"/>
          <w:sz w:val="24"/>
          <w:szCs w:val="24"/>
          <w:lang w:val="el-GR"/>
        </w:rPr>
        <w:t xml:space="preserve">1.5 </w:t>
      </w:r>
      <w:r w:rsidR="00910F93">
        <w:rPr>
          <w:rFonts w:asciiTheme="minorHAnsi" w:hAnsiTheme="minorHAnsi" w:cstheme="minorHAnsi"/>
          <w:sz w:val="24"/>
          <w:szCs w:val="24"/>
          <w:lang w:val="el-GR"/>
        </w:rPr>
        <w:t xml:space="preserve">Το συνολικό μήκος της επικεφαλίδας </w:t>
      </w:r>
      <w:r w:rsidR="00910F93">
        <w:rPr>
          <w:rFonts w:asciiTheme="minorHAnsi" w:hAnsiTheme="minorHAnsi" w:cstheme="minorHAnsi"/>
          <w:sz w:val="24"/>
          <w:szCs w:val="24"/>
        </w:rPr>
        <w:t>Ethernet</w:t>
      </w:r>
      <w:r w:rsidR="00910F93" w:rsidRPr="00910F93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910F93">
        <w:rPr>
          <w:rFonts w:asciiTheme="minorHAnsi" w:hAnsiTheme="minorHAnsi" w:cstheme="minorHAnsi"/>
          <w:sz w:val="24"/>
          <w:szCs w:val="24"/>
          <w:lang w:val="el-GR"/>
        </w:rPr>
        <w:t>είναι 1</w:t>
      </w:r>
      <w:r w:rsidR="00910F93" w:rsidRPr="00910F93">
        <w:rPr>
          <w:rFonts w:asciiTheme="minorHAnsi" w:hAnsiTheme="minorHAnsi" w:cstheme="minorHAnsi"/>
          <w:sz w:val="24"/>
          <w:szCs w:val="24"/>
          <w:lang w:val="el-GR"/>
        </w:rPr>
        <w:t xml:space="preserve">4 </w:t>
      </w:r>
      <w:r w:rsidR="00910F93">
        <w:rPr>
          <w:rFonts w:asciiTheme="minorHAnsi" w:hAnsiTheme="minorHAnsi" w:cstheme="minorHAnsi"/>
          <w:sz w:val="24"/>
          <w:szCs w:val="24"/>
        </w:rPr>
        <w:t>Byte</w:t>
      </w:r>
      <w:r w:rsidR="00053421">
        <w:rPr>
          <w:rFonts w:asciiTheme="minorHAnsi" w:hAnsiTheme="minorHAnsi" w:cstheme="minorHAnsi"/>
          <w:sz w:val="24"/>
          <w:szCs w:val="24"/>
        </w:rPr>
        <w:t>s</w:t>
      </w:r>
      <w:r w:rsidR="00910F93" w:rsidRPr="00910F93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3E848E22" w14:textId="77777777" w:rsidR="00491ED2" w:rsidRPr="00A22414" w:rsidRDefault="00491ED2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7E4D7F1F" w14:textId="7466498B" w:rsidR="00491ED2" w:rsidRPr="00FE1C2A" w:rsidRDefault="00DE251D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A22414">
        <w:rPr>
          <w:rFonts w:asciiTheme="minorHAnsi" w:hAnsiTheme="minorHAnsi" w:cstheme="minorHAnsi"/>
          <w:sz w:val="24"/>
          <w:szCs w:val="24"/>
          <w:lang w:val="el-GR"/>
        </w:rPr>
        <w:t xml:space="preserve">1.6 </w:t>
      </w:r>
      <w:r w:rsidR="00E67231">
        <w:rPr>
          <w:rFonts w:asciiTheme="minorHAnsi" w:hAnsiTheme="minorHAnsi" w:cstheme="minorHAnsi"/>
          <w:sz w:val="24"/>
          <w:szCs w:val="24"/>
          <w:lang w:val="el-GR"/>
        </w:rPr>
        <w:t xml:space="preserve">Το πεδίο του πλαισίου </w:t>
      </w:r>
      <w:r w:rsidR="00E67231">
        <w:rPr>
          <w:rFonts w:asciiTheme="minorHAnsi" w:hAnsiTheme="minorHAnsi" w:cstheme="minorHAnsi"/>
          <w:sz w:val="24"/>
          <w:szCs w:val="24"/>
        </w:rPr>
        <w:t>Ethernet</w:t>
      </w:r>
      <w:r w:rsidR="00E67231" w:rsidRPr="00E67231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E67231">
        <w:rPr>
          <w:rFonts w:asciiTheme="minorHAnsi" w:hAnsiTheme="minorHAnsi" w:cstheme="minorHAnsi"/>
          <w:sz w:val="24"/>
          <w:szCs w:val="24"/>
          <w:lang w:val="el-GR"/>
        </w:rPr>
        <w:t xml:space="preserve">που καθορίζει το πρωτόκολλο δικτύου </w:t>
      </w:r>
      <w:r w:rsidR="00FE1C2A">
        <w:rPr>
          <w:rFonts w:asciiTheme="minorHAnsi" w:hAnsiTheme="minorHAnsi" w:cstheme="minorHAnsi"/>
          <w:sz w:val="24"/>
          <w:szCs w:val="24"/>
          <w:lang w:val="el-GR"/>
        </w:rPr>
        <w:t xml:space="preserve">είναι το </w:t>
      </w:r>
      <w:r w:rsidR="00FE1C2A">
        <w:rPr>
          <w:rFonts w:asciiTheme="minorHAnsi" w:hAnsiTheme="minorHAnsi" w:cstheme="minorHAnsi"/>
          <w:sz w:val="24"/>
          <w:szCs w:val="24"/>
        </w:rPr>
        <w:t>Type</w:t>
      </w:r>
      <w:r w:rsidR="00FE1C2A" w:rsidRPr="00FE1C2A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7E12C11E" w14:textId="77777777" w:rsidR="00491ED2" w:rsidRPr="00A22414" w:rsidRDefault="00491ED2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30879BA7" w14:textId="5FDE99FA" w:rsidR="00491ED2" w:rsidRPr="00E67231" w:rsidRDefault="00DE251D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A22414">
        <w:rPr>
          <w:rFonts w:asciiTheme="minorHAnsi" w:hAnsiTheme="minorHAnsi" w:cstheme="minorHAnsi"/>
          <w:sz w:val="24"/>
          <w:szCs w:val="24"/>
          <w:lang w:val="el-GR"/>
        </w:rPr>
        <w:t xml:space="preserve">1.7 </w:t>
      </w:r>
      <w:r w:rsidR="00E67231">
        <w:rPr>
          <w:rFonts w:asciiTheme="minorHAnsi" w:hAnsiTheme="minorHAnsi" w:cstheme="minorHAnsi"/>
          <w:sz w:val="24"/>
          <w:szCs w:val="24"/>
          <w:lang w:val="el-GR"/>
        </w:rPr>
        <w:t xml:space="preserve">Το τελευταίο πεδίο, που αποτελείται από 2 </w:t>
      </w:r>
      <w:r w:rsidR="00E67231">
        <w:rPr>
          <w:rFonts w:asciiTheme="minorHAnsi" w:hAnsiTheme="minorHAnsi" w:cstheme="minorHAnsi"/>
          <w:sz w:val="24"/>
          <w:szCs w:val="24"/>
        </w:rPr>
        <w:t>Bytes</w:t>
      </w:r>
      <w:r w:rsidR="00E67231" w:rsidRPr="00E67231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5D6B23F7" w14:textId="77777777" w:rsidR="00491ED2" w:rsidRPr="00A22414" w:rsidRDefault="00491ED2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76B220C7" w14:textId="77777777" w:rsidR="00491ED2" w:rsidRPr="00A22414" w:rsidRDefault="00491ED2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2AA079FD" w14:textId="5B757B53" w:rsidR="00491ED2" w:rsidRPr="00297EFD" w:rsidRDefault="00DE251D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A22414">
        <w:rPr>
          <w:rFonts w:asciiTheme="minorHAnsi" w:hAnsiTheme="minorHAnsi" w:cstheme="minorHAnsi"/>
          <w:sz w:val="24"/>
          <w:szCs w:val="24"/>
          <w:lang w:val="el-GR"/>
        </w:rPr>
        <w:t xml:space="preserve">1.8 </w:t>
      </w:r>
      <w:r w:rsidR="0014709B" w:rsidRPr="00297EFD">
        <w:rPr>
          <w:rFonts w:asciiTheme="minorHAnsi" w:hAnsiTheme="minorHAnsi" w:cstheme="minorHAnsi"/>
          <w:sz w:val="24"/>
          <w:szCs w:val="24"/>
          <w:lang w:val="el-GR"/>
        </w:rPr>
        <w:t>0</w:t>
      </w:r>
      <w:r w:rsidR="0014709B">
        <w:rPr>
          <w:rFonts w:asciiTheme="minorHAnsi" w:hAnsiTheme="minorHAnsi" w:cstheme="minorHAnsi"/>
          <w:sz w:val="24"/>
          <w:szCs w:val="24"/>
        </w:rPr>
        <w:t>x</w:t>
      </w:r>
      <w:r w:rsidR="0014709B" w:rsidRPr="00297EFD">
        <w:rPr>
          <w:rFonts w:asciiTheme="minorHAnsi" w:hAnsiTheme="minorHAnsi" w:cstheme="minorHAnsi"/>
          <w:sz w:val="24"/>
          <w:szCs w:val="24"/>
          <w:lang w:val="el-GR"/>
        </w:rPr>
        <w:t>0800</w:t>
      </w:r>
    </w:p>
    <w:p w14:paraId="6EADF35F" w14:textId="77777777" w:rsidR="00691028" w:rsidRPr="00A22414" w:rsidRDefault="00691028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4F733486" w14:textId="2AA17051" w:rsidR="007F0748" w:rsidRPr="00297EFD" w:rsidRDefault="007F0748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A22414">
        <w:rPr>
          <w:rFonts w:asciiTheme="minorHAnsi" w:hAnsiTheme="minorHAnsi" w:cstheme="minorHAnsi"/>
          <w:sz w:val="24"/>
          <w:szCs w:val="24"/>
          <w:lang w:val="el-GR"/>
        </w:rPr>
        <w:t xml:space="preserve">1.9 </w:t>
      </w:r>
      <w:r w:rsidR="00A2411B" w:rsidRPr="00297EFD">
        <w:rPr>
          <w:rFonts w:asciiTheme="minorHAnsi" w:hAnsiTheme="minorHAnsi" w:cstheme="minorHAnsi"/>
          <w:sz w:val="24"/>
          <w:szCs w:val="24"/>
          <w:lang w:val="el-GR"/>
        </w:rPr>
        <w:t>0</w:t>
      </w:r>
      <w:r w:rsidR="00A2411B">
        <w:rPr>
          <w:rFonts w:asciiTheme="minorHAnsi" w:hAnsiTheme="minorHAnsi" w:cstheme="minorHAnsi"/>
          <w:sz w:val="24"/>
          <w:szCs w:val="24"/>
        </w:rPr>
        <w:t>x</w:t>
      </w:r>
      <w:r w:rsidR="00A2411B" w:rsidRPr="00297EFD">
        <w:rPr>
          <w:rFonts w:asciiTheme="minorHAnsi" w:hAnsiTheme="minorHAnsi" w:cstheme="minorHAnsi"/>
          <w:sz w:val="24"/>
          <w:szCs w:val="24"/>
          <w:lang w:val="el-GR"/>
        </w:rPr>
        <w:t>0806</w:t>
      </w:r>
    </w:p>
    <w:p w14:paraId="6974B6F3" w14:textId="77777777" w:rsidR="00491ED2" w:rsidRPr="00A22414" w:rsidRDefault="00491ED2">
      <w:pPr>
        <w:spacing w:before="5" w:line="240" w:lineRule="exact"/>
        <w:rPr>
          <w:rFonts w:asciiTheme="minorHAnsi" w:hAnsiTheme="minorHAnsi" w:cstheme="minorHAnsi"/>
          <w:sz w:val="24"/>
          <w:szCs w:val="24"/>
          <w:lang w:val="el-GR"/>
        </w:rPr>
      </w:pPr>
    </w:p>
    <w:p w14:paraId="3D9B7287" w14:textId="77777777" w:rsidR="00491ED2" w:rsidRPr="00A22414" w:rsidRDefault="00DE251D">
      <w:pPr>
        <w:ind w:left="113"/>
        <w:rPr>
          <w:rFonts w:asciiTheme="minorHAnsi" w:eastAsia="Arial" w:hAnsiTheme="minorHAnsi" w:cstheme="minorHAnsi"/>
          <w:sz w:val="28"/>
          <w:szCs w:val="28"/>
          <w:lang w:val="el-GR"/>
        </w:rPr>
      </w:pPr>
      <w:r w:rsidRPr="007561BD">
        <w:rPr>
          <w:rFonts w:asciiTheme="minorHAnsi" w:eastAsia="Arial" w:hAnsiTheme="minorHAnsi" w:cstheme="minorHAnsi"/>
          <w:b/>
          <w:i/>
          <w:sz w:val="28"/>
          <w:szCs w:val="28"/>
          <w:lang w:val="el-GR"/>
        </w:rPr>
        <w:t>Άσκηση</w:t>
      </w:r>
      <w:r w:rsidRPr="00A22414">
        <w:rPr>
          <w:rFonts w:asciiTheme="minorHAnsi" w:eastAsia="Arial" w:hAnsiTheme="minorHAnsi" w:cstheme="minorHAnsi"/>
          <w:b/>
          <w:i/>
          <w:sz w:val="28"/>
          <w:szCs w:val="28"/>
          <w:lang w:val="el-GR"/>
        </w:rPr>
        <w:t xml:space="preserve"> 2</w:t>
      </w:r>
    </w:p>
    <w:p w14:paraId="0F856E40" w14:textId="77777777" w:rsidR="00491ED2" w:rsidRPr="00A22414" w:rsidRDefault="00491ED2">
      <w:pPr>
        <w:spacing w:before="8" w:line="100" w:lineRule="exact"/>
        <w:rPr>
          <w:rFonts w:asciiTheme="minorHAnsi" w:hAnsiTheme="minorHAnsi" w:cstheme="minorHAnsi"/>
          <w:sz w:val="11"/>
          <w:szCs w:val="11"/>
          <w:lang w:val="el-GR"/>
        </w:rPr>
      </w:pPr>
    </w:p>
    <w:p w14:paraId="765336E5" w14:textId="16AFA796" w:rsidR="00691028" w:rsidRPr="00C7757E" w:rsidRDefault="00691028" w:rsidP="00691028">
      <w:pPr>
        <w:rPr>
          <w:rFonts w:asciiTheme="minorHAnsi" w:hAnsiTheme="minorHAnsi" w:cstheme="minorHAnsi"/>
          <w:lang w:val="el-GR"/>
        </w:rPr>
      </w:pPr>
      <w:r w:rsidRPr="00A22414">
        <w:rPr>
          <w:rFonts w:asciiTheme="minorHAnsi" w:hAnsiTheme="minorHAnsi" w:cstheme="minorHAnsi"/>
          <w:sz w:val="24"/>
          <w:szCs w:val="24"/>
          <w:lang w:val="el-GR"/>
        </w:rPr>
        <w:t xml:space="preserve">  </w:t>
      </w:r>
      <w:r w:rsidR="00DE251D" w:rsidRPr="00A22414">
        <w:rPr>
          <w:rFonts w:asciiTheme="minorHAnsi" w:hAnsiTheme="minorHAnsi" w:cstheme="minorHAnsi"/>
          <w:sz w:val="24"/>
          <w:szCs w:val="24"/>
          <w:lang w:val="el-GR"/>
        </w:rPr>
        <w:t>2.1</w:t>
      </w:r>
      <w:r w:rsidR="00C7757E" w:rsidRPr="00C7757E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C7757E">
        <w:rPr>
          <w:rFonts w:asciiTheme="minorHAnsi" w:hAnsiTheme="minorHAnsi" w:cstheme="minorHAnsi"/>
          <w:sz w:val="24"/>
          <w:szCs w:val="24"/>
          <w:lang w:val="el-GR"/>
        </w:rPr>
        <w:t xml:space="preserve">Εμφανίζει τα </w:t>
      </w:r>
      <w:r w:rsidR="00BA3EB9">
        <w:rPr>
          <w:rFonts w:asciiTheme="minorHAnsi" w:hAnsiTheme="minorHAnsi" w:cstheme="minorHAnsi"/>
          <w:sz w:val="24"/>
          <w:szCs w:val="24"/>
          <w:lang w:val="el-GR"/>
        </w:rPr>
        <w:t>πλαίσια</w:t>
      </w:r>
      <w:r w:rsidR="00C7757E">
        <w:rPr>
          <w:rFonts w:asciiTheme="minorHAnsi" w:hAnsiTheme="minorHAnsi" w:cstheme="minorHAnsi"/>
          <w:sz w:val="24"/>
          <w:szCs w:val="24"/>
          <w:lang w:val="el-GR"/>
        </w:rPr>
        <w:t xml:space="preserve"> που μεταδόθηκαν με πρωτόκολλο </w:t>
      </w:r>
      <w:r w:rsidR="00C7757E">
        <w:rPr>
          <w:rFonts w:asciiTheme="minorHAnsi" w:hAnsiTheme="minorHAnsi" w:cstheme="minorHAnsi"/>
          <w:sz w:val="24"/>
          <w:szCs w:val="24"/>
        </w:rPr>
        <w:t>ICMP</w:t>
      </w:r>
      <w:r w:rsidR="00C7757E" w:rsidRPr="00C7757E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4C41FEAD" w14:textId="77777777" w:rsidR="00691028" w:rsidRPr="00691028" w:rsidRDefault="00691028" w:rsidP="00691028">
      <w:pPr>
        <w:rPr>
          <w:rFonts w:asciiTheme="minorHAnsi" w:hAnsiTheme="minorHAnsi" w:cstheme="minorHAnsi"/>
          <w:lang w:val="el-GR"/>
        </w:rPr>
      </w:pPr>
    </w:p>
    <w:p w14:paraId="2154E9B7" w14:textId="41DE7AF6" w:rsidR="00691028" w:rsidRPr="00297EFD" w:rsidRDefault="00691028" w:rsidP="00691028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A22414">
        <w:rPr>
          <w:rFonts w:asciiTheme="minorHAnsi" w:hAnsiTheme="minorHAnsi" w:cstheme="minorHAnsi"/>
          <w:sz w:val="24"/>
          <w:szCs w:val="24"/>
          <w:lang w:val="el-GR"/>
        </w:rPr>
        <w:t xml:space="preserve">2.2 </w:t>
      </w:r>
      <w:r w:rsidR="003415C4">
        <w:rPr>
          <w:rFonts w:asciiTheme="minorHAnsi" w:hAnsiTheme="minorHAnsi" w:cstheme="minorHAnsi"/>
          <w:sz w:val="24"/>
          <w:szCs w:val="24"/>
          <w:lang w:val="el-GR"/>
        </w:rPr>
        <w:t xml:space="preserve">Το μήκος των διευθύνσεων </w:t>
      </w:r>
      <w:r w:rsidR="003415C4">
        <w:rPr>
          <w:rFonts w:asciiTheme="minorHAnsi" w:hAnsiTheme="minorHAnsi" w:cstheme="minorHAnsi"/>
          <w:sz w:val="24"/>
          <w:szCs w:val="24"/>
        </w:rPr>
        <w:t>IPv</w:t>
      </w:r>
      <w:r w:rsidR="003415C4" w:rsidRPr="003415C4">
        <w:rPr>
          <w:rFonts w:asciiTheme="minorHAnsi" w:hAnsiTheme="minorHAnsi" w:cstheme="minorHAnsi"/>
          <w:sz w:val="24"/>
          <w:szCs w:val="24"/>
          <w:lang w:val="el-GR"/>
        </w:rPr>
        <w:t xml:space="preserve">4 </w:t>
      </w:r>
      <w:r w:rsidR="003415C4">
        <w:rPr>
          <w:rFonts w:asciiTheme="minorHAnsi" w:hAnsiTheme="minorHAnsi" w:cstheme="minorHAnsi"/>
          <w:sz w:val="24"/>
          <w:szCs w:val="24"/>
          <w:lang w:val="el-GR"/>
        </w:rPr>
        <w:t xml:space="preserve">είναι 4 </w:t>
      </w:r>
      <w:r w:rsidR="003415C4">
        <w:rPr>
          <w:rFonts w:asciiTheme="minorHAnsi" w:hAnsiTheme="minorHAnsi" w:cstheme="minorHAnsi"/>
          <w:sz w:val="24"/>
          <w:szCs w:val="24"/>
        </w:rPr>
        <w:t>Bytes</w:t>
      </w:r>
      <w:r w:rsidR="003415C4" w:rsidRPr="003415C4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571F4945" w14:textId="77777777" w:rsidR="00691028" w:rsidRPr="00A22414" w:rsidRDefault="00691028" w:rsidP="00691028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211730C8" w14:textId="11707C85" w:rsidR="00691028" w:rsidRPr="00104B4D" w:rsidRDefault="00691028" w:rsidP="00691028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A22414">
        <w:rPr>
          <w:rFonts w:asciiTheme="minorHAnsi" w:hAnsiTheme="minorHAnsi" w:cstheme="minorHAnsi"/>
          <w:sz w:val="24"/>
          <w:szCs w:val="24"/>
          <w:lang w:val="el-GR"/>
        </w:rPr>
        <w:t xml:space="preserve">2.3 </w:t>
      </w:r>
      <w:r w:rsidR="00104B4D">
        <w:rPr>
          <w:rFonts w:asciiTheme="minorHAnsi" w:hAnsiTheme="minorHAnsi" w:cstheme="minorHAnsi"/>
          <w:sz w:val="24"/>
          <w:szCs w:val="24"/>
          <w:lang w:val="el-GR"/>
        </w:rPr>
        <w:t>Πρώτα είναι το</w:t>
      </w:r>
      <w:r w:rsidR="00104B4D" w:rsidRPr="00104B4D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104B4D">
        <w:rPr>
          <w:rFonts w:asciiTheme="minorHAnsi" w:hAnsiTheme="minorHAnsi" w:cstheme="minorHAnsi"/>
          <w:sz w:val="24"/>
          <w:szCs w:val="24"/>
        </w:rPr>
        <w:t>Version</w:t>
      </w:r>
      <w:r w:rsidR="00104B4D" w:rsidRPr="00104B4D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104B4D">
        <w:rPr>
          <w:rFonts w:asciiTheme="minorHAnsi" w:hAnsiTheme="minorHAnsi" w:cstheme="minorHAnsi"/>
          <w:sz w:val="24"/>
          <w:szCs w:val="24"/>
          <w:lang w:val="el-GR"/>
        </w:rPr>
        <w:t xml:space="preserve">και μετά το </w:t>
      </w:r>
      <w:r w:rsidR="00104B4D">
        <w:rPr>
          <w:rFonts w:asciiTheme="minorHAnsi" w:hAnsiTheme="minorHAnsi" w:cstheme="minorHAnsi"/>
          <w:sz w:val="24"/>
          <w:szCs w:val="24"/>
        </w:rPr>
        <w:t>IHL</w:t>
      </w:r>
      <w:r w:rsidR="00104B4D" w:rsidRPr="00104B4D">
        <w:rPr>
          <w:rFonts w:asciiTheme="minorHAnsi" w:hAnsiTheme="minorHAnsi" w:cstheme="minorHAnsi"/>
          <w:sz w:val="24"/>
          <w:szCs w:val="24"/>
          <w:lang w:val="el-GR"/>
        </w:rPr>
        <w:t xml:space="preserve"> (</w:t>
      </w:r>
      <w:r w:rsidR="00104B4D">
        <w:rPr>
          <w:rFonts w:asciiTheme="minorHAnsi" w:hAnsiTheme="minorHAnsi" w:cstheme="minorHAnsi"/>
          <w:sz w:val="24"/>
          <w:szCs w:val="24"/>
        </w:rPr>
        <w:t>Internet</w:t>
      </w:r>
      <w:r w:rsidR="00104B4D" w:rsidRPr="00BE7487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104B4D">
        <w:rPr>
          <w:rFonts w:asciiTheme="minorHAnsi" w:hAnsiTheme="minorHAnsi" w:cstheme="minorHAnsi"/>
          <w:sz w:val="24"/>
          <w:szCs w:val="24"/>
        </w:rPr>
        <w:t>Header</w:t>
      </w:r>
      <w:r w:rsidR="00104B4D" w:rsidRPr="00BE7487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104B4D">
        <w:rPr>
          <w:rFonts w:asciiTheme="minorHAnsi" w:hAnsiTheme="minorHAnsi" w:cstheme="minorHAnsi"/>
          <w:sz w:val="24"/>
          <w:szCs w:val="24"/>
        </w:rPr>
        <w:t>Length</w:t>
      </w:r>
      <w:r w:rsidR="00104B4D" w:rsidRPr="00104B4D">
        <w:rPr>
          <w:rFonts w:asciiTheme="minorHAnsi" w:hAnsiTheme="minorHAnsi" w:cstheme="minorHAnsi"/>
          <w:sz w:val="24"/>
          <w:szCs w:val="24"/>
          <w:lang w:val="el-GR"/>
        </w:rPr>
        <w:t>)</w:t>
      </w:r>
    </w:p>
    <w:p w14:paraId="5A0F0404" w14:textId="77777777" w:rsidR="00691028" w:rsidRPr="00A22414" w:rsidRDefault="00691028" w:rsidP="00691028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395A4F0A" w14:textId="4DB6333B" w:rsidR="00691028" w:rsidRPr="00BE7487" w:rsidRDefault="00691028" w:rsidP="00691028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A22414">
        <w:rPr>
          <w:rFonts w:asciiTheme="minorHAnsi" w:hAnsiTheme="minorHAnsi" w:cstheme="minorHAnsi"/>
          <w:sz w:val="24"/>
          <w:szCs w:val="24"/>
          <w:lang w:val="el-GR"/>
        </w:rPr>
        <w:t xml:space="preserve">2.4 </w:t>
      </w:r>
      <w:r w:rsidR="00BE7487">
        <w:rPr>
          <w:rFonts w:asciiTheme="minorHAnsi" w:hAnsiTheme="minorHAnsi" w:cstheme="minorHAnsi"/>
          <w:sz w:val="24"/>
          <w:szCs w:val="24"/>
          <w:lang w:val="el-GR"/>
        </w:rPr>
        <w:t xml:space="preserve">Είναι και τα δύο </w:t>
      </w:r>
      <w:r w:rsidR="00BE7487" w:rsidRPr="00BE7487">
        <w:rPr>
          <w:rFonts w:asciiTheme="minorHAnsi" w:hAnsiTheme="minorHAnsi" w:cstheme="minorHAnsi"/>
          <w:sz w:val="24"/>
          <w:szCs w:val="24"/>
          <w:lang w:val="el-GR"/>
        </w:rPr>
        <w:t>4-</w:t>
      </w:r>
      <w:r w:rsidR="00BE7487">
        <w:rPr>
          <w:rFonts w:asciiTheme="minorHAnsi" w:hAnsiTheme="minorHAnsi" w:cstheme="minorHAnsi"/>
          <w:sz w:val="24"/>
          <w:szCs w:val="24"/>
        </w:rPr>
        <w:t>bit</w:t>
      </w:r>
      <w:r w:rsidR="00BE7487" w:rsidRPr="00BE7487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BE7487">
        <w:rPr>
          <w:rFonts w:asciiTheme="minorHAnsi" w:hAnsiTheme="minorHAnsi" w:cstheme="minorHAnsi"/>
          <w:sz w:val="24"/>
          <w:szCs w:val="24"/>
          <w:lang w:val="el-GR"/>
        </w:rPr>
        <w:t>αριθμοί και οι τιμές τους είναι</w:t>
      </w:r>
      <w:r w:rsidR="00BE7487" w:rsidRPr="00BE7487">
        <w:rPr>
          <w:rFonts w:asciiTheme="minorHAnsi" w:hAnsiTheme="minorHAnsi" w:cstheme="minorHAnsi"/>
          <w:sz w:val="24"/>
          <w:szCs w:val="24"/>
          <w:lang w:val="el-GR"/>
        </w:rPr>
        <w:t xml:space="preserve">: </w:t>
      </w:r>
      <w:r w:rsidR="00BE7487">
        <w:rPr>
          <w:rFonts w:asciiTheme="minorHAnsi" w:hAnsiTheme="minorHAnsi" w:cstheme="minorHAnsi"/>
          <w:sz w:val="24"/>
          <w:szCs w:val="24"/>
        </w:rPr>
        <w:t>Version</w:t>
      </w:r>
      <w:r w:rsidR="00BE7487" w:rsidRPr="00BE7487">
        <w:rPr>
          <w:rFonts w:asciiTheme="minorHAnsi" w:hAnsiTheme="minorHAnsi" w:cstheme="minorHAnsi"/>
          <w:sz w:val="24"/>
          <w:szCs w:val="24"/>
          <w:lang w:val="el-GR"/>
        </w:rPr>
        <w:t xml:space="preserve">=4 </w:t>
      </w:r>
      <w:r w:rsidR="00BE7487">
        <w:rPr>
          <w:rFonts w:asciiTheme="minorHAnsi" w:hAnsiTheme="minorHAnsi" w:cstheme="minorHAnsi"/>
          <w:sz w:val="24"/>
          <w:szCs w:val="24"/>
          <w:lang w:val="el-GR"/>
        </w:rPr>
        <w:t xml:space="preserve">και </w:t>
      </w:r>
      <w:r w:rsidR="00BE7487">
        <w:rPr>
          <w:rFonts w:asciiTheme="minorHAnsi" w:hAnsiTheme="minorHAnsi" w:cstheme="minorHAnsi"/>
          <w:sz w:val="24"/>
          <w:szCs w:val="24"/>
        </w:rPr>
        <w:t>IHL</w:t>
      </w:r>
      <w:r w:rsidR="00BE7487" w:rsidRPr="00BE7487">
        <w:rPr>
          <w:rFonts w:asciiTheme="minorHAnsi" w:hAnsiTheme="minorHAnsi" w:cstheme="minorHAnsi"/>
          <w:sz w:val="24"/>
          <w:szCs w:val="24"/>
          <w:lang w:val="el-GR"/>
        </w:rPr>
        <w:t>=5</w:t>
      </w:r>
    </w:p>
    <w:p w14:paraId="34DC64A7" w14:textId="77777777" w:rsidR="00691028" w:rsidRPr="00A22414" w:rsidRDefault="00691028" w:rsidP="00691028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36DA4337" w14:textId="27CA624E" w:rsidR="00691028" w:rsidRPr="00297EFD" w:rsidRDefault="00691028" w:rsidP="00691028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A22414">
        <w:rPr>
          <w:rFonts w:asciiTheme="minorHAnsi" w:hAnsiTheme="minorHAnsi" w:cstheme="minorHAnsi"/>
          <w:sz w:val="24"/>
          <w:szCs w:val="24"/>
          <w:lang w:val="el-GR"/>
        </w:rPr>
        <w:t xml:space="preserve">2.5 </w:t>
      </w:r>
      <w:r w:rsidR="0051014D" w:rsidRPr="00297EFD">
        <w:rPr>
          <w:rFonts w:asciiTheme="minorHAnsi" w:hAnsiTheme="minorHAnsi" w:cstheme="minorHAnsi"/>
          <w:sz w:val="24"/>
          <w:szCs w:val="24"/>
          <w:lang w:val="el-GR"/>
        </w:rPr>
        <w:t xml:space="preserve">20 </w:t>
      </w:r>
      <w:r w:rsidR="0051014D">
        <w:rPr>
          <w:rFonts w:asciiTheme="minorHAnsi" w:hAnsiTheme="minorHAnsi" w:cstheme="minorHAnsi"/>
          <w:sz w:val="24"/>
          <w:szCs w:val="24"/>
        </w:rPr>
        <w:t>Bytes</w:t>
      </w:r>
      <w:r w:rsidR="0051014D" w:rsidRPr="00297EFD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6974573C" w14:textId="77777777" w:rsidR="00691028" w:rsidRPr="00A22414" w:rsidRDefault="00691028" w:rsidP="002E592E">
      <w:pPr>
        <w:rPr>
          <w:rFonts w:asciiTheme="minorHAnsi" w:hAnsiTheme="minorHAnsi" w:cstheme="minorHAnsi"/>
          <w:sz w:val="24"/>
          <w:szCs w:val="24"/>
          <w:lang w:val="el-GR"/>
        </w:rPr>
      </w:pPr>
    </w:p>
    <w:p w14:paraId="79608A50" w14:textId="25C8EE82" w:rsidR="002E592E" w:rsidRPr="002E592E" w:rsidRDefault="00691028" w:rsidP="00691028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2E592E">
        <w:rPr>
          <w:rFonts w:asciiTheme="minorHAnsi" w:hAnsiTheme="minorHAnsi" w:cstheme="minorHAnsi"/>
          <w:sz w:val="24"/>
          <w:szCs w:val="24"/>
          <w:lang w:val="el-GR"/>
        </w:rPr>
        <w:t xml:space="preserve">2.6 </w:t>
      </w:r>
      <w:r w:rsidR="002E592E">
        <w:rPr>
          <w:rFonts w:asciiTheme="minorHAnsi" w:hAnsiTheme="minorHAnsi" w:cstheme="minorHAnsi"/>
          <w:sz w:val="24"/>
          <w:szCs w:val="24"/>
          <w:lang w:val="el-GR"/>
        </w:rPr>
        <w:t>Πολλαπλασιάζουμε</w:t>
      </w:r>
      <w:r w:rsidR="002E592E" w:rsidRPr="002E592E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2E592E">
        <w:rPr>
          <w:rFonts w:asciiTheme="minorHAnsi" w:hAnsiTheme="minorHAnsi" w:cstheme="minorHAnsi"/>
          <w:sz w:val="24"/>
          <w:szCs w:val="24"/>
          <w:lang w:val="el-GR"/>
        </w:rPr>
        <w:t xml:space="preserve">την τιμή του πεδίου </w:t>
      </w:r>
      <w:r w:rsidR="002E592E">
        <w:rPr>
          <w:rFonts w:asciiTheme="minorHAnsi" w:hAnsiTheme="minorHAnsi" w:cstheme="minorHAnsi"/>
          <w:sz w:val="24"/>
          <w:szCs w:val="24"/>
        </w:rPr>
        <w:t>IHL</w:t>
      </w:r>
      <w:r w:rsidR="002E592E" w:rsidRPr="002E592E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2E592E">
        <w:rPr>
          <w:rFonts w:asciiTheme="minorHAnsi" w:hAnsiTheme="minorHAnsi" w:cstheme="minorHAnsi"/>
          <w:sz w:val="24"/>
          <w:szCs w:val="24"/>
          <w:lang w:val="el-GR"/>
        </w:rPr>
        <w:t xml:space="preserve">με το 4, έτσι ώστε να βρούμε το μέγεθος της επικεφαλίδας σε </w:t>
      </w:r>
      <w:r w:rsidR="002E592E">
        <w:rPr>
          <w:rFonts w:asciiTheme="minorHAnsi" w:hAnsiTheme="minorHAnsi" w:cstheme="minorHAnsi"/>
          <w:sz w:val="24"/>
          <w:szCs w:val="24"/>
        </w:rPr>
        <w:t>Bytes</w:t>
      </w:r>
      <w:r w:rsidR="002E592E" w:rsidRPr="002E592E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4338156E" w14:textId="69E10A99" w:rsidR="00691028" w:rsidRPr="002E592E" w:rsidRDefault="002E592E" w:rsidP="00691028">
      <w:pPr>
        <w:ind w:left="113"/>
        <w:rPr>
          <w:rFonts w:asciiTheme="minorHAnsi" w:hAnsiTheme="minorHAnsi" w:cstheme="minorHAnsi"/>
          <w:sz w:val="24"/>
          <w:szCs w:val="24"/>
        </w:rPr>
      </w:pPr>
      <w:r w:rsidRPr="00297EFD">
        <w:rPr>
          <w:rFonts w:asciiTheme="minorHAnsi" w:hAnsiTheme="minorHAnsi" w:cstheme="minorHAnsi"/>
          <w:sz w:val="24"/>
          <w:szCs w:val="24"/>
        </w:rPr>
        <w:t xml:space="preserve">.... </w:t>
      </w:r>
      <w:r w:rsidRPr="002E592E">
        <w:rPr>
          <w:rFonts w:asciiTheme="minorHAnsi" w:hAnsiTheme="minorHAnsi" w:cstheme="minorHAnsi"/>
          <w:sz w:val="24"/>
          <w:szCs w:val="24"/>
        </w:rPr>
        <w:t>0101 = Header Length: 20 bytes (5)</w:t>
      </w:r>
    </w:p>
    <w:p w14:paraId="4B047834" w14:textId="77777777" w:rsidR="00691028" w:rsidRPr="002E592E" w:rsidRDefault="00691028" w:rsidP="00691028">
      <w:pPr>
        <w:ind w:left="113"/>
        <w:rPr>
          <w:rFonts w:asciiTheme="minorHAnsi" w:hAnsiTheme="minorHAnsi" w:cstheme="minorHAnsi"/>
          <w:sz w:val="24"/>
          <w:szCs w:val="24"/>
        </w:rPr>
      </w:pPr>
    </w:p>
    <w:p w14:paraId="27F2740B" w14:textId="35B4D749" w:rsidR="00691028" w:rsidRPr="00AA2408" w:rsidRDefault="00691028" w:rsidP="00691028">
      <w:pPr>
        <w:ind w:left="113"/>
        <w:rPr>
          <w:rFonts w:asciiTheme="minorHAnsi" w:hAnsiTheme="minorHAnsi" w:cstheme="minorHAnsi"/>
          <w:sz w:val="24"/>
          <w:szCs w:val="24"/>
        </w:rPr>
      </w:pPr>
      <w:r w:rsidRPr="00D808CB">
        <w:rPr>
          <w:rFonts w:asciiTheme="minorHAnsi" w:hAnsiTheme="minorHAnsi" w:cstheme="minorHAnsi"/>
          <w:sz w:val="24"/>
          <w:szCs w:val="24"/>
        </w:rPr>
        <w:t xml:space="preserve">2.7 </w:t>
      </w:r>
      <w:r w:rsidR="00AA2408">
        <w:rPr>
          <w:rFonts w:asciiTheme="minorHAnsi" w:hAnsiTheme="minorHAnsi" w:cstheme="minorHAnsi"/>
          <w:sz w:val="24"/>
          <w:szCs w:val="24"/>
        </w:rPr>
        <w:t>60 Bytes</w:t>
      </w:r>
      <w:r w:rsidR="005A509F">
        <w:rPr>
          <w:rFonts w:asciiTheme="minorHAnsi" w:hAnsiTheme="minorHAnsi" w:cstheme="minorHAnsi"/>
          <w:sz w:val="24"/>
          <w:szCs w:val="24"/>
        </w:rPr>
        <w:t xml:space="preserve"> (</w:t>
      </w:r>
      <w:r w:rsidR="005A509F" w:rsidRPr="005A509F">
        <w:rPr>
          <w:rFonts w:asciiTheme="minorHAnsi" w:hAnsiTheme="minorHAnsi" w:cstheme="minorHAnsi"/>
          <w:sz w:val="24"/>
          <w:szCs w:val="24"/>
        </w:rPr>
        <w:t>Total Length: 60</w:t>
      </w:r>
      <w:r w:rsidR="005A509F">
        <w:rPr>
          <w:rFonts w:asciiTheme="minorHAnsi" w:hAnsiTheme="minorHAnsi" w:cstheme="minorHAnsi"/>
          <w:sz w:val="24"/>
          <w:szCs w:val="24"/>
        </w:rPr>
        <w:t>).</w:t>
      </w:r>
    </w:p>
    <w:p w14:paraId="1B5A9EE4" w14:textId="1E710160" w:rsidR="00691028" w:rsidRPr="00D808CB" w:rsidRDefault="00691028" w:rsidP="00691028">
      <w:pPr>
        <w:spacing w:line="120" w:lineRule="exact"/>
        <w:rPr>
          <w:rFonts w:asciiTheme="minorHAnsi" w:hAnsiTheme="minorHAnsi" w:cstheme="minorHAnsi"/>
          <w:sz w:val="12"/>
          <w:szCs w:val="12"/>
        </w:rPr>
      </w:pPr>
    </w:p>
    <w:p w14:paraId="704E80D6" w14:textId="77777777" w:rsidR="00691028" w:rsidRPr="00D808CB" w:rsidRDefault="00691028" w:rsidP="00691028">
      <w:pPr>
        <w:spacing w:line="120" w:lineRule="exact"/>
        <w:rPr>
          <w:rFonts w:asciiTheme="minorHAnsi" w:hAnsiTheme="minorHAnsi" w:cstheme="minorHAnsi"/>
          <w:sz w:val="12"/>
          <w:szCs w:val="12"/>
        </w:rPr>
      </w:pPr>
    </w:p>
    <w:p w14:paraId="7E8E62F2" w14:textId="39B7AA74" w:rsidR="00691028" w:rsidRPr="00D808CB" w:rsidRDefault="00691028" w:rsidP="00691028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D808CB">
        <w:rPr>
          <w:rFonts w:asciiTheme="minorHAnsi" w:hAnsiTheme="minorHAnsi" w:cstheme="minorHAnsi"/>
          <w:sz w:val="24"/>
          <w:szCs w:val="24"/>
          <w:lang w:val="el-GR"/>
        </w:rPr>
        <w:lastRenderedPageBreak/>
        <w:t>2.8</w:t>
      </w:r>
      <w:r w:rsidR="00D808CB" w:rsidRPr="00D808CB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D808CB">
        <w:rPr>
          <w:rFonts w:asciiTheme="minorHAnsi" w:hAnsiTheme="minorHAnsi" w:cstheme="minorHAnsi"/>
          <w:sz w:val="24"/>
          <w:szCs w:val="24"/>
          <w:lang w:val="el-GR"/>
        </w:rPr>
        <w:t>Ναι,</w:t>
      </w:r>
      <w:r w:rsidR="00696130">
        <w:rPr>
          <w:rFonts w:asciiTheme="minorHAnsi" w:hAnsiTheme="minorHAnsi" w:cstheme="minorHAnsi"/>
          <w:sz w:val="24"/>
          <w:szCs w:val="24"/>
          <w:lang w:val="el-GR"/>
        </w:rPr>
        <w:t xml:space="preserve"> υπάρχει,</w:t>
      </w:r>
      <w:r w:rsidR="00D808CB">
        <w:rPr>
          <w:rFonts w:asciiTheme="minorHAnsi" w:hAnsiTheme="minorHAnsi" w:cstheme="minorHAnsi"/>
          <w:sz w:val="24"/>
          <w:szCs w:val="24"/>
          <w:lang w:val="el-GR"/>
        </w:rPr>
        <w:t xml:space="preserve"> το </w:t>
      </w:r>
      <w:r w:rsidR="00D808CB">
        <w:rPr>
          <w:rFonts w:asciiTheme="minorHAnsi" w:hAnsiTheme="minorHAnsi" w:cstheme="minorHAnsi"/>
          <w:sz w:val="24"/>
          <w:szCs w:val="24"/>
        </w:rPr>
        <w:t>Total</w:t>
      </w:r>
      <w:r w:rsidR="00D808CB" w:rsidRPr="00D808CB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D808CB">
        <w:rPr>
          <w:rFonts w:asciiTheme="minorHAnsi" w:hAnsiTheme="minorHAnsi" w:cstheme="minorHAnsi"/>
          <w:sz w:val="24"/>
          <w:szCs w:val="24"/>
        </w:rPr>
        <w:t>Length</w:t>
      </w:r>
      <w:r w:rsidR="00D808CB">
        <w:rPr>
          <w:rFonts w:asciiTheme="minorHAnsi" w:hAnsiTheme="minorHAnsi" w:cstheme="minorHAnsi"/>
          <w:sz w:val="24"/>
          <w:szCs w:val="24"/>
          <w:lang w:val="el-GR"/>
        </w:rPr>
        <w:t xml:space="preserve"> και συμφωνεί με το μήκος που βρήκα προηγουμένως</w:t>
      </w:r>
      <w:r w:rsidR="00696130">
        <w:rPr>
          <w:rFonts w:asciiTheme="minorHAnsi" w:hAnsiTheme="minorHAnsi" w:cstheme="minorHAnsi"/>
          <w:sz w:val="24"/>
          <w:szCs w:val="24"/>
          <w:lang w:val="el-GR"/>
        </w:rPr>
        <w:t xml:space="preserve">, επειδή το μέγεθος πακέτου </w:t>
      </w:r>
      <w:r w:rsidR="00696130">
        <w:rPr>
          <w:rFonts w:asciiTheme="minorHAnsi" w:hAnsiTheme="minorHAnsi" w:cstheme="minorHAnsi"/>
          <w:sz w:val="24"/>
          <w:szCs w:val="24"/>
        </w:rPr>
        <w:t>IPv</w:t>
      </w:r>
      <w:r w:rsidR="00696130" w:rsidRPr="00696130">
        <w:rPr>
          <w:rFonts w:asciiTheme="minorHAnsi" w:hAnsiTheme="minorHAnsi" w:cstheme="minorHAnsi"/>
          <w:sz w:val="24"/>
          <w:szCs w:val="24"/>
          <w:lang w:val="el-GR"/>
        </w:rPr>
        <w:t xml:space="preserve">4 </w:t>
      </w:r>
      <w:r w:rsidR="00696130">
        <w:rPr>
          <w:rFonts w:asciiTheme="minorHAnsi" w:hAnsiTheme="minorHAnsi" w:cstheme="minorHAnsi"/>
          <w:sz w:val="24"/>
          <w:szCs w:val="24"/>
          <w:lang w:val="el-GR"/>
        </w:rPr>
        <w:t xml:space="preserve">είναι ίσο με το μέγεθος του πλαισίου </w:t>
      </w:r>
      <w:r w:rsidR="00696130">
        <w:rPr>
          <w:rFonts w:asciiTheme="minorHAnsi" w:hAnsiTheme="minorHAnsi" w:cstheme="minorHAnsi"/>
          <w:sz w:val="24"/>
          <w:szCs w:val="24"/>
        </w:rPr>
        <w:t>Ethernet</w:t>
      </w:r>
      <w:r w:rsidR="00696130">
        <w:rPr>
          <w:rFonts w:asciiTheme="minorHAnsi" w:hAnsiTheme="minorHAnsi" w:cstheme="minorHAnsi"/>
          <w:sz w:val="24"/>
          <w:szCs w:val="24"/>
          <w:lang w:val="el-GR"/>
        </w:rPr>
        <w:t xml:space="preserve"> – την επικεφαλίδα του</w:t>
      </w:r>
      <w:r w:rsidR="00EB6D7D">
        <w:rPr>
          <w:rFonts w:asciiTheme="minorHAnsi" w:hAnsiTheme="minorHAnsi" w:cstheme="minorHAnsi"/>
          <w:sz w:val="24"/>
          <w:szCs w:val="24"/>
          <w:lang w:val="el-GR"/>
        </w:rPr>
        <w:t xml:space="preserve"> (74-14, άρα 60)</w:t>
      </w:r>
      <w:r w:rsidR="00D808CB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4A3F0502" w14:textId="77777777" w:rsidR="00691028" w:rsidRPr="00D808CB" w:rsidRDefault="00691028" w:rsidP="00691028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3776E11D" w14:textId="06FE161C" w:rsidR="00691028" w:rsidRPr="00297EFD" w:rsidRDefault="00691028" w:rsidP="00691028">
      <w:pPr>
        <w:ind w:left="113"/>
        <w:rPr>
          <w:rFonts w:asciiTheme="minorHAnsi" w:hAnsiTheme="minorHAnsi" w:cstheme="minorHAnsi"/>
          <w:sz w:val="24"/>
          <w:szCs w:val="24"/>
        </w:rPr>
      </w:pPr>
      <w:r w:rsidRPr="00297EFD">
        <w:rPr>
          <w:rFonts w:asciiTheme="minorHAnsi" w:hAnsiTheme="minorHAnsi" w:cstheme="minorHAnsi"/>
          <w:sz w:val="24"/>
          <w:szCs w:val="24"/>
        </w:rPr>
        <w:t xml:space="preserve">2.9 </w:t>
      </w:r>
      <w:r w:rsidR="004D61F0" w:rsidRPr="00297EFD">
        <w:rPr>
          <w:rFonts w:asciiTheme="minorHAnsi" w:hAnsiTheme="minorHAnsi" w:cstheme="minorHAnsi"/>
          <w:sz w:val="24"/>
          <w:szCs w:val="24"/>
        </w:rPr>
        <w:t xml:space="preserve">40 </w:t>
      </w:r>
      <w:r w:rsidR="004D61F0">
        <w:rPr>
          <w:rFonts w:asciiTheme="minorHAnsi" w:hAnsiTheme="minorHAnsi" w:cstheme="minorHAnsi"/>
          <w:sz w:val="24"/>
          <w:szCs w:val="24"/>
        </w:rPr>
        <w:t>Bytes</w:t>
      </w:r>
      <w:r w:rsidR="004D61F0" w:rsidRPr="00297EFD">
        <w:rPr>
          <w:rFonts w:asciiTheme="minorHAnsi" w:hAnsiTheme="minorHAnsi" w:cstheme="minorHAnsi"/>
          <w:sz w:val="24"/>
          <w:szCs w:val="24"/>
        </w:rPr>
        <w:t>.</w:t>
      </w:r>
    </w:p>
    <w:p w14:paraId="29B2986E" w14:textId="438E69FC" w:rsidR="00F01F6A" w:rsidRPr="00297EFD" w:rsidRDefault="00F01F6A" w:rsidP="00691028">
      <w:pPr>
        <w:ind w:left="113"/>
        <w:rPr>
          <w:rFonts w:asciiTheme="minorHAnsi" w:hAnsiTheme="minorHAnsi" w:cstheme="minorHAnsi"/>
          <w:sz w:val="24"/>
          <w:szCs w:val="24"/>
        </w:rPr>
      </w:pPr>
    </w:p>
    <w:p w14:paraId="4984C0F6" w14:textId="5D2D9DC3" w:rsidR="00F01F6A" w:rsidRPr="00F01F6A" w:rsidRDefault="00F01F6A" w:rsidP="00691028">
      <w:pPr>
        <w:ind w:left="11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2.10 Payload = Total Length – IHL (Internet Header Length)</w:t>
      </w:r>
    </w:p>
    <w:p w14:paraId="34F433DA" w14:textId="77777777" w:rsidR="00F01F6A" w:rsidRDefault="00F01F6A" w:rsidP="00691028">
      <w:pPr>
        <w:ind w:left="113"/>
        <w:rPr>
          <w:rFonts w:asciiTheme="minorHAnsi" w:hAnsiTheme="minorHAnsi" w:cstheme="minorHAnsi"/>
          <w:sz w:val="24"/>
          <w:szCs w:val="24"/>
        </w:rPr>
      </w:pPr>
    </w:p>
    <w:p w14:paraId="3DD9CD37" w14:textId="46B6D9B9" w:rsidR="00F01F6A" w:rsidRPr="003B3B7A" w:rsidRDefault="00F01F6A" w:rsidP="00691028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EC6AF8">
        <w:rPr>
          <w:rFonts w:asciiTheme="minorHAnsi" w:hAnsiTheme="minorHAnsi" w:cstheme="minorHAnsi"/>
          <w:sz w:val="24"/>
          <w:szCs w:val="24"/>
          <w:lang w:val="el-GR"/>
        </w:rPr>
        <w:t>2.11</w:t>
      </w:r>
      <w:r w:rsidR="003B3B7A" w:rsidRPr="00EC6AF8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3B3B7A">
        <w:rPr>
          <w:rFonts w:asciiTheme="minorHAnsi" w:hAnsiTheme="minorHAnsi" w:cstheme="minorHAnsi"/>
          <w:sz w:val="24"/>
          <w:szCs w:val="24"/>
          <w:lang w:val="el-GR"/>
        </w:rPr>
        <w:t>Το</w:t>
      </w:r>
      <w:r w:rsidR="003B3B7A" w:rsidRPr="00EC6AF8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3B3B7A">
        <w:rPr>
          <w:rFonts w:asciiTheme="minorHAnsi" w:hAnsiTheme="minorHAnsi" w:cstheme="minorHAnsi"/>
          <w:sz w:val="24"/>
          <w:szCs w:val="24"/>
          <w:lang w:val="el-GR"/>
        </w:rPr>
        <w:t xml:space="preserve">πεδίο </w:t>
      </w:r>
      <w:r w:rsidR="003B3B7A">
        <w:rPr>
          <w:rFonts w:asciiTheme="minorHAnsi" w:hAnsiTheme="minorHAnsi" w:cstheme="minorHAnsi"/>
          <w:sz w:val="24"/>
          <w:szCs w:val="24"/>
        </w:rPr>
        <w:t>Protocol</w:t>
      </w:r>
      <w:r w:rsidR="003B3B7A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258AB486" w14:textId="77777777" w:rsidR="00F01F6A" w:rsidRPr="00EC6AF8" w:rsidRDefault="00F01F6A" w:rsidP="00691028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4D10EDA5" w14:textId="70517257" w:rsidR="00F01F6A" w:rsidRPr="00EC6AF8" w:rsidRDefault="00F01F6A" w:rsidP="00691028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EC6AF8">
        <w:rPr>
          <w:rFonts w:asciiTheme="minorHAnsi" w:hAnsiTheme="minorHAnsi" w:cstheme="minorHAnsi"/>
          <w:sz w:val="24"/>
          <w:szCs w:val="24"/>
          <w:lang w:val="el-GR"/>
        </w:rPr>
        <w:t>2.12</w:t>
      </w:r>
      <w:r w:rsidR="00F6535D">
        <w:rPr>
          <w:rFonts w:asciiTheme="minorHAnsi" w:hAnsiTheme="minorHAnsi" w:cstheme="minorHAnsi"/>
          <w:sz w:val="24"/>
          <w:szCs w:val="24"/>
          <w:lang w:val="el-GR"/>
        </w:rPr>
        <w:t xml:space="preserve"> Είναι τα </w:t>
      </w:r>
      <w:r w:rsidR="00F6535D">
        <w:rPr>
          <w:rFonts w:asciiTheme="minorHAnsi" w:hAnsiTheme="minorHAnsi" w:cstheme="minorHAnsi"/>
          <w:sz w:val="24"/>
          <w:szCs w:val="24"/>
        </w:rPr>
        <w:t>bit</w:t>
      </w:r>
      <w:r w:rsidR="00F6535D" w:rsidRPr="00EC6AF8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F6535D">
        <w:rPr>
          <w:rFonts w:asciiTheme="minorHAnsi" w:hAnsiTheme="minorHAnsi" w:cstheme="minorHAnsi"/>
          <w:sz w:val="24"/>
          <w:szCs w:val="24"/>
          <w:lang w:val="el-GR"/>
        </w:rPr>
        <w:t>72-79</w:t>
      </w:r>
      <w:r w:rsidR="00AE68BA" w:rsidRPr="00EC6AF8">
        <w:rPr>
          <w:rFonts w:asciiTheme="minorHAnsi" w:hAnsiTheme="minorHAnsi" w:cstheme="minorHAnsi"/>
          <w:sz w:val="24"/>
          <w:szCs w:val="24"/>
          <w:lang w:val="el-GR"/>
        </w:rPr>
        <w:t xml:space="preserve"> (10</w:t>
      </w:r>
      <w:r w:rsidR="00AE68BA">
        <w:rPr>
          <w:rFonts w:asciiTheme="minorHAnsi" w:hAnsiTheme="minorHAnsi" w:cstheme="minorHAnsi"/>
          <w:sz w:val="24"/>
          <w:szCs w:val="24"/>
          <w:vertAlign w:val="superscript"/>
        </w:rPr>
        <w:t>o</w:t>
      </w:r>
      <w:r w:rsidR="00AE68BA" w:rsidRPr="00EC6AF8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AE68BA">
        <w:rPr>
          <w:rFonts w:asciiTheme="minorHAnsi" w:hAnsiTheme="minorHAnsi" w:cstheme="minorHAnsi"/>
          <w:sz w:val="24"/>
          <w:szCs w:val="24"/>
        </w:rPr>
        <w:t>Byte</w:t>
      </w:r>
      <w:r w:rsidR="00AE68BA" w:rsidRPr="00EC6AF8">
        <w:rPr>
          <w:rFonts w:asciiTheme="minorHAnsi" w:hAnsiTheme="minorHAnsi" w:cstheme="minorHAnsi"/>
          <w:sz w:val="24"/>
          <w:szCs w:val="24"/>
          <w:lang w:val="el-GR"/>
        </w:rPr>
        <w:t>)</w:t>
      </w:r>
      <w:r w:rsidR="00EC6AF8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02009A7D" w14:textId="77777777" w:rsidR="00F01F6A" w:rsidRPr="00EC6AF8" w:rsidRDefault="00F01F6A" w:rsidP="00691028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14CABD84" w14:textId="38C8A838" w:rsidR="00F01F6A" w:rsidRPr="00297EFD" w:rsidRDefault="00F01F6A" w:rsidP="00691028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297EFD">
        <w:rPr>
          <w:rFonts w:asciiTheme="minorHAnsi" w:hAnsiTheme="minorHAnsi" w:cstheme="minorHAnsi"/>
          <w:sz w:val="24"/>
          <w:szCs w:val="24"/>
          <w:lang w:val="el-GR"/>
        </w:rPr>
        <w:t>2.13</w:t>
      </w:r>
      <w:r w:rsidR="00A52473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A52473" w:rsidRPr="00297EFD">
        <w:rPr>
          <w:rFonts w:asciiTheme="minorHAnsi" w:hAnsiTheme="minorHAnsi" w:cstheme="minorHAnsi"/>
          <w:sz w:val="24"/>
          <w:szCs w:val="24"/>
          <w:lang w:val="el-GR"/>
        </w:rPr>
        <w:t>0</w:t>
      </w:r>
      <w:r w:rsidR="00A52473">
        <w:rPr>
          <w:rFonts w:asciiTheme="minorHAnsi" w:hAnsiTheme="minorHAnsi" w:cstheme="minorHAnsi"/>
          <w:sz w:val="24"/>
          <w:szCs w:val="24"/>
        </w:rPr>
        <w:t>x</w:t>
      </w:r>
      <w:r w:rsidR="00A52473" w:rsidRPr="00297EFD">
        <w:rPr>
          <w:rFonts w:asciiTheme="minorHAnsi" w:hAnsiTheme="minorHAnsi" w:cstheme="minorHAnsi"/>
          <w:sz w:val="24"/>
          <w:szCs w:val="24"/>
          <w:lang w:val="el-GR"/>
        </w:rPr>
        <w:t>0001</w:t>
      </w:r>
    </w:p>
    <w:p w14:paraId="5B51D2DE" w14:textId="66A6F178" w:rsidR="00491ED2" w:rsidRPr="00297EFD" w:rsidRDefault="00491ED2" w:rsidP="00691028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6D136C88" w14:textId="740D3362" w:rsidR="00491ED2" w:rsidRDefault="00DE251D">
      <w:pPr>
        <w:ind w:left="113"/>
        <w:rPr>
          <w:rFonts w:asciiTheme="minorHAnsi" w:eastAsia="Arial" w:hAnsiTheme="minorHAnsi" w:cstheme="minorHAnsi"/>
          <w:b/>
          <w:i/>
          <w:sz w:val="28"/>
          <w:szCs w:val="28"/>
          <w:lang w:val="el-GR"/>
        </w:rPr>
      </w:pPr>
      <w:r w:rsidRPr="007561BD">
        <w:rPr>
          <w:rFonts w:asciiTheme="minorHAnsi" w:eastAsia="Arial" w:hAnsiTheme="minorHAnsi" w:cstheme="minorHAnsi"/>
          <w:b/>
          <w:i/>
          <w:sz w:val="28"/>
          <w:szCs w:val="28"/>
          <w:lang w:val="el-GR"/>
        </w:rPr>
        <w:t>Άσκηση</w:t>
      </w:r>
      <w:r w:rsidRPr="002E76F0">
        <w:rPr>
          <w:rFonts w:asciiTheme="minorHAnsi" w:eastAsia="Arial" w:hAnsiTheme="minorHAnsi" w:cstheme="minorHAnsi"/>
          <w:b/>
          <w:i/>
          <w:sz w:val="28"/>
          <w:szCs w:val="28"/>
          <w:lang w:val="el-GR"/>
        </w:rPr>
        <w:t xml:space="preserve"> 3</w:t>
      </w:r>
    </w:p>
    <w:p w14:paraId="39792B6A" w14:textId="7883623D" w:rsidR="00DF5A1A" w:rsidRDefault="00DF5A1A">
      <w:pPr>
        <w:ind w:left="113"/>
        <w:rPr>
          <w:rFonts w:asciiTheme="minorHAnsi" w:eastAsia="Arial" w:hAnsiTheme="minorHAnsi" w:cstheme="minorHAnsi"/>
          <w:b/>
          <w:i/>
          <w:sz w:val="28"/>
          <w:szCs w:val="28"/>
          <w:lang w:val="el-GR"/>
        </w:rPr>
      </w:pPr>
    </w:p>
    <w:p w14:paraId="751D08D7" w14:textId="0F529EB9" w:rsidR="00DF5A1A" w:rsidRPr="00937E43" w:rsidRDefault="00DF5A1A" w:rsidP="00DF5A1A">
      <w:pPr>
        <w:rPr>
          <w:rFonts w:asciiTheme="minorHAnsi" w:hAnsiTheme="minorHAnsi" w:cstheme="minorHAnsi"/>
          <w:lang w:val="el-GR"/>
        </w:rPr>
      </w:pPr>
      <w:r w:rsidRPr="002E7D76">
        <w:rPr>
          <w:rFonts w:asciiTheme="minorHAnsi" w:hAnsiTheme="minorHAnsi" w:cstheme="minorHAnsi"/>
          <w:sz w:val="24"/>
          <w:szCs w:val="24"/>
          <w:lang w:val="el-GR"/>
        </w:rPr>
        <w:t xml:space="preserve">  3.1</w:t>
      </w:r>
      <w:r w:rsidR="00937E43" w:rsidRPr="00937E43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937E43">
        <w:rPr>
          <w:rFonts w:asciiTheme="minorHAnsi" w:hAnsiTheme="minorHAnsi" w:cstheme="minorHAnsi"/>
          <w:sz w:val="24"/>
          <w:szCs w:val="24"/>
          <w:lang w:val="el-GR"/>
        </w:rPr>
        <w:t xml:space="preserve">Μας δίνει όλα τα πακέτα που μεταδόθηκαν με πρωτόκολλο </w:t>
      </w:r>
      <w:r w:rsidR="00937E43">
        <w:rPr>
          <w:rFonts w:asciiTheme="minorHAnsi" w:hAnsiTheme="minorHAnsi" w:cstheme="minorHAnsi"/>
          <w:sz w:val="24"/>
          <w:szCs w:val="24"/>
        </w:rPr>
        <w:t>TCP</w:t>
      </w:r>
      <w:r w:rsidR="00937E43" w:rsidRPr="00937E43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937E43">
        <w:rPr>
          <w:rFonts w:asciiTheme="minorHAnsi" w:hAnsiTheme="minorHAnsi" w:cstheme="minorHAnsi"/>
          <w:sz w:val="24"/>
          <w:szCs w:val="24"/>
          <w:lang w:val="el-GR"/>
        </w:rPr>
        <w:t xml:space="preserve">ή </w:t>
      </w:r>
      <w:r w:rsidR="00937E43">
        <w:rPr>
          <w:rFonts w:asciiTheme="minorHAnsi" w:hAnsiTheme="minorHAnsi" w:cstheme="minorHAnsi"/>
          <w:sz w:val="24"/>
          <w:szCs w:val="24"/>
        </w:rPr>
        <w:t>UDP</w:t>
      </w:r>
      <w:r w:rsidR="00937E43" w:rsidRPr="00937E43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75E91EBB" w14:textId="77777777" w:rsidR="00DF5A1A" w:rsidRPr="00691028" w:rsidRDefault="00DF5A1A" w:rsidP="00DF5A1A">
      <w:pPr>
        <w:rPr>
          <w:rFonts w:asciiTheme="minorHAnsi" w:hAnsiTheme="minorHAnsi" w:cstheme="minorHAnsi"/>
          <w:lang w:val="el-GR"/>
        </w:rPr>
      </w:pPr>
    </w:p>
    <w:p w14:paraId="0B4CEB3E" w14:textId="2BB24D01" w:rsidR="00DF5A1A" w:rsidRPr="008E5809" w:rsidRDefault="00DF5A1A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2E7D76">
        <w:rPr>
          <w:rFonts w:asciiTheme="minorHAnsi" w:hAnsiTheme="minorHAnsi" w:cstheme="minorHAnsi"/>
          <w:sz w:val="24"/>
          <w:szCs w:val="24"/>
          <w:lang w:val="el-GR"/>
        </w:rPr>
        <w:t xml:space="preserve">3.2 </w:t>
      </w:r>
      <w:r w:rsidR="00004CE4">
        <w:rPr>
          <w:rFonts w:asciiTheme="minorHAnsi" w:hAnsiTheme="minorHAnsi" w:cstheme="minorHAnsi"/>
          <w:sz w:val="24"/>
          <w:szCs w:val="24"/>
          <w:lang w:val="el-GR"/>
        </w:rPr>
        <w:t xml:space="preserve">Πρωτόκολλα </w:t>
      </w:r>
      <w:r w:rsidR="00004CE4">
        <w:rPr>
          <w:rFonts w:asciiTheme="minorHAnsi" w:hAnsiTheme="minorHAnsi" w:cstheme="minorHAnsi"/>
          <w:sz w:val="24"/>
          <w:szCs w:val="24"/>
        </w:rPr>
        <w:t>TCP</w:t>
      </w:r>
      <w:r w:rsidR="00004CE4" w:rsidRPr="005C6CA1">
        <w:rPr>
          <w:rFonts w:asciiTheme="minorHAnsi" w:hAnsiTheme="minorHAnsi" w:cstheme="minorHAnsi"/>
          <w:sz w:val="24"/>
          <w:szCs w:val="24"/>
          <w:lang w:val="el-GR"/>
        </w:rPr>
        <w:t xml:space="preserve">, </w:t>
      </w:r>
      <w:r w:rsidR="00004CE4">
        <w:rPr>
          <w:rFonts w:asciiTheme="minorHAnsi" w:hAnsiTheme="minorHAnsi" w:cstheme="minorHAnsi"/>
          <w:sz w:val="24"/>
          <w:szCs w:val="24"/>
        </w:rPr>
        <w:t>UDP</w:t>
      </w:r>
      <w:r w:rsidR="008E5809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20E94E04" w14:textId="77777777" w:rsidR="00DF5A1A" w:rsidRPr="002E7D76" w:rsidRDefault="00DF5A1A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3162B48A" w14:textId="04281B6B" w:rsidR="00DF5A1A" w:rsidRPr="005C6CA1" w:rsidRDefault="00DF5A1A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2E7D76">
        <w:rPr>
          <w:rFonts w:asciiTheme="minorHAnsi" w:hAnsiTheme="minorHAnsi" w:cstheme="minorHAnsi"/>
          <w:sz w:val="24"/>
          <w:szCs w:val="24"/>
          <w:lang w:val="el-GR"/>
        </w:rPr>
        <w:t xml:space="preserve">3.3 </w:t>
      </w:r>
      <w:r w:rsidR="004B1ECE">
        <w:rPr>
          <w:rFonts w:asciiTheme="minorHAnsi" w:hAnsiTheme="minorHAnsi" w:cstheme="minorHAnsi"/>
          <w:sz w:val="24"/>
          <w:szCs w:val="24"/>
        </w:rPr>
        <w:t>TCP</w:t>
      </w:r>
      <w:r w:rsidR="004B1ECE" w:rsidRPr="005C6CA1">
        <w:rPr>
          <w:rFonts w:asciiTheme="minorHAnsi" w:hAnsiTheme="minorHAnsi" w:cstheme="minorHAnsi"/>
          <w:sz w:val="24"/>
          <w:szCs w:val="24"/>
          <w:lang w:val="el-GR"/>
        </w:rPr>
        <w:t>:</w:t>
      </w:r>
      <w:r w:rsidR="005C6CA1" w:rsidRPr="005C6CA1">
        <w:rPr>
          <w:rFonts w:asciiTheme="minorHAnsi" w:hAnsiTheme="minorHAnsi" w:cstheme="minorHAnsi"/>
          <w:sz w:val="24"/>
          <w:szCs w:val="24"/>
          <w:lang w:val="el-GR"/>
        </w:rPr>
        <w:t xml:space="preserve"> 6</w:t>
      </w:r>
    </w:p>
    <w:p w14:paraId="640525A4" w14:textId="1766B2E6" w:rsidR="004B1ECE" w:rsidRPr="00297EFD" w:rsidRDefault="004B1ECE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297EFD">
        <w:rPr>
          <w:rFonts w:asciiTheme="minorHAnsi" w:hAnsiTheme="minorHAnsi" w:cstheme="minorHAnsi"/>
          <w:sz w:val="24"/>
          <w:szCs w:val="24"/>
          <w:lang w:val="el-GR"/>
        </w:rPr>
        <w:t xml:space="preserve">      </w:t>
      </w:r>
      <w:r>
        <w:rPr>
          <w:rFonts w:asciiTheme="minorHAnsi" w:hAnsiTheme="minorHAnsi" w:cstheme="minorHAnsi"/>
          <w:sz w:val="24"/>
          <w:szCs w:val="24"/>
        </w:rPr>
        <w:t>UDP</w:t>
      </w:r>
      <w:r w:rsidRPr="00297EFD">
        <w:rPr>
          <w:rFonts w:asciiTheme="minorHAnsi" w:hAnsiTheme="minorHAnsi" w:cstheme="minorHAnsi"/>
          <w:sz w:val="24"/>
          <w:szCs w:val="24"/>
          <w:lang w:val="el-GR"/>
        </w:rPr>
        <w:t>:</w:t>
      </w:r>
      <w:r w:rsidR="005C6CA1" w:rsidRPr="00297EFD">
        <w:rPr>
          <w:rFonts w:asciiTheme="minorHAnsi" w:hAnsiTheme="minorHAnsi" w:cstheme="minorHAnsi"/>
          <w:sz w:val="24"/>
          <w:szCs w:val="24"/>
          <w:lang w:val="el-GR"/>
        </w:rPr>
        <w:t xml:space="preserve"> 17</w:t>
      </w:r>
    </w:p>
    <w:p w14:paraId="32B4D7BE" w14:textId="77777777" w:rsidR="00DF5A1A" w:rsidRPr="00297EFD" w:rsidRDefault="00DF5A1A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5EC5640C" w14:textId="78587FA0" w:rsidR="00DF5A1A" w:rsidRPr="00D1188E" w:rsidRDefault="00DF5A1A" w:rsidP="00DF5A1A">
      <w:pPr>
        <w:ind w:left="113"/>
        <w:rPr>
          <w:rFonts w:asciiTheme="minorHAnsi" w:hAnsiTheme="minorHAnsi" w:cstheme="minorHAnsi"/>
          <w:sz w:val="24"/>
          <w:szCs w:val="24"/>
        </w:rPr>
      </w:pPr>
      <w:r w:rsidRPr="00D1188E">
        <w:rPr>
          <w:rFonts w:asciiTheme="minorHAnsi" w:hAnsiTheme="minorHAnsi" w:cstheme="minorHAnsi"/>
          <w:sz w:val="24"/>
          <w:szCs w:val="24"/>
        </w:rPr>
        <w:t xml:space="preserve">3.4 </w:t>
      </w:r>
      <w:r w:rsidR="00D1188E">
        <w:rPr>
          <w:rFonts w:asciiTheme="minorHAnsi" w:hAnsiTheme="minorHAnsi" w:cstheme="minorHAnsi"/>
          <w:sz w:val="24"/>
          <w:szCs w:val="24"/>
        </w:rPr>
        <w:t>Source Port, Destination Port, Checksum.</w:t>
      </w:r>
    </w:p>
    <w:p w14:paraId="559BF9E6" w14:textId="77777777" w:rsidR="00DF5A1A" w:rsidRPr="00D1188E" w:rsidRDefault="00DF5A1A" w:rsidP="00DF5A1A">
      <w:pPr>
        <w:ind w:left="113"/>
        <w:rPr>
          <w:rFonts w:asciiTheme="minorHAnsi" w:hAnsiTheme="minorHAnsi" w:cstheme="minorHAnsi"/>
          <w:sz w:val="24"/>
          <w:szCs w:val="24"/>
        </w:rPr>
      </w:pPr>
    </w:p>
    <w:p w14:paraId="5BCEC8B7" w14:textId="3DD9C389" w:rsidR="00DF5A1A" w:rsidRPr="00731F73" w:rsidRDefault="00DF5A1A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2E7D76">
        <w:rPr>
          <w:rFonts w:asciiTheme="minorHAnsi" w:hAnsiTheme="minorHAnsi" w:cstheme="minorHAnsi"/>
          <w:sz w:val="24"/>
          <w:szCs w:val="24"/>
          <w:lang w:val="el-GR"/>
        </w:rPr>
        <w:t xml:space="preserve">3.5 </w:t>
      </w:r>
      <w:r w:rsidR="0081051E" w:rsidRPr="00731F73">
        <w:rPr>
          <w:rFonts w:asciiTheme="minorHAnsi" w:hAnsiTheme="minorHAnsi" w:cstheme="minorHAnsi"/>
          <w:sz w:val="24"/>
          <w:szCs w:val="24"/>
          <w:lang w:val="el-GR"/>
        </w:rPr>
        <w:t xml:space="preserve">8 </w:t>
      </w:r>
      <w:r w:rsidR="0081051E">
        <w:rPr>
          <w:rFonts w:asciiTheme="minorHAnsi" w:hAnsiTheme="minorHAnsi" w:cstheme="minorHAnsi"/>
          <w:sz w:val="24"/>
          <w:szCs w:val="24"/>
        </w:rPr>
        <w:t>Bytes</w:t>
      </w:r>
      <w:r w:rsidR="0081051E" w:rsidRPr="00731F73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26F6FE5B" w14:textId="77777777" w:rsidR="00DF5A1A" w:rsidRPr="002E7D76" w:rsidRDefault="00DF5A1A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6C88B5C8" w14:textId="6E26E54F" w:rsidR="00DF5A1A" w:rsidRPr="0067296A" w:rsidRDefault="00DF5A1A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2E7D76">
        <w:rPr>
          <w:rFonts w:asciiTheme="minorHAnsi" w:hAnsiTheme="minorHAnsi" w:cstheme="minorHAnsi"/>
          <w:sz w:val="24"/>
          <w:szCs w:val="24"/>
          <w:lang w:val="el-GR"/>
        </w:rPr>
        <w:t>3.6</w:t>
      </w:r>
      <w:r w:rsidR="00731F73">
        <w:rPr>
          <w:rFonts w:asciiTheme="minorHAnsi" w:hAnsiTheme="minorHAnsi" w:cstheme="minorHAnsi"/>
          <w:sz w:val="24"/>
          <w:szCs w:val="24"/>
          <w:lang w:val="el-GR"/>
        </w:rPr>
        <w:t xml:space="preserve"> Ναι, το πεδίο </w:t>
      </w:r>
      <w:r w:rsidR="00731F73">
        <w:rPr>
          <w:rFonts w:asciiTheme="minorHAnsi" w:hAnsiTheme="minorHAnsi" w:cstheme="minorHAnsi"/>
          <w:sz w:val="24"/>
          <w:szCs w:val="24"/>
        </w:rPr>
        <w:t>Length</w:t>
      </w:r>
      <w:r w:rsidR="00731F73" w:rsidRPr="00CA739D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53B2B9DC" w14:textId="77777777" w:rsidR="00DF5A1A" w:rsidRPr="002E7D76" w:rsidRDefault="00DF5A1A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087926CB" w14:textId="6C649848" w:rsidR="00DF5A1A" w:rsidRDefault="00DF5A1A" w:rsidP="002A2983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2E7D76">
        <w:rPr>
          <w:rFonts w:asciiTheme="minorHAnsi" w:hAnsiTheme="minorHAnsi" w:cstheme="minorHAnsi"/>
          <w:sz w:val="24"/>
          <w:szCs w:val="24"/>
          <w:lang w:val="el-GR"/>
        </w:rPr>
        <w:t>3.7</w:t>
      </w:r>
      <w:r w:rsidR="00CA739D">
        <w:rPr>
          <w:rFonts w:asciiTheme="minorHAnsi" w:hAnsiTheme="minorHAnsi" w:cstheme="minorHAnsi"/>
          <w:sz w:val="24"/>
          <w:szCs w:val="24"/>
          <w:lang w:val="el-GR"/>
        </w:rPr>
        <w:t xml:space="preserve"> Ναι, το </w:t>
      </w:r>
      <w:r w:rsidR="00CA739D">
        <w:rPr>
          <w:rFonts w:asciiTheme="minorHAnsi" w:hAnsiTheme="minorHAnsi" w:cstheme="minorHAnsi"/>
          <w:sz w:val="24"/>
          <w:szCs w:val="24"/>
        </w:rPr>
        <w:t>Data</w:t>
      </w:r>
      <w:r w:rsidR="00CA739D" w:rsidRPr="00CA739D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CA739D">
        <w:rPr>
          <w:rFonts w:asciiTheme="minorHAnsi" w:hAnsiTheme="minorHAnsi" w:cstheme="minorHAnsi"/>
          <w:sz w:val="24"/>
          <w:szCs w:val="24"/>
        </w:rPr>
        <w:t>Offset</w:t>
      </w:r>
      <w:r w:rsidR="00CA739D" w:rsidRPr="00CA739D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B10CEB">
        <w:rPr>
          <w:rFonts w:asciiTheme="minorHAnsi" w:hAnsiTheme="minorHAnsi" w:cstheme="minorHAnsi"/>
          <w:sz w:val="24"/>
          <w:szCs w:val="24"/>
          <w:lang w:val="el-GR"/>
        </w:rPr>
        <w:t xml:space="preserve">(στο </w:t>
      </w:r>
      <w:r w:rsidR="00B10CEB">
        <w:rPr>
          <w:rFonts w:asciiTheme="minorHAnsi" w:hAnsiTheme="minorHAnsi" w:cstheme="minorHAnsi"/>
          <w:sz w:val="24"/>
          <w:szCs w:val="24"/>
        </w:rPr>
        <w:t>Wireshark</w:t>
      </w:r>
      <w:r w:rsidR="00B10CEB" w:rsidRPr="00B10CEB">
        <w:rPr>
          <w:rFonts w:asciiTheme="minorHAnsi" w:hAnsiTheme="minorHAnsi" w:cstheme="minorHAnsi"/>
          <w:sz w:val="24"/>
          <w:szCs w:val="24"/>
          <w:lang w:val="el-GR"/>
        </w:rPr>
        <w:t xml:space="preserve"> ‘</w:t>
      </w:r>
      <w:r w:rsidR="00B10CEB">
        <w:rPr>
          <w:rFonts w:asciiTheme="minorHAnsi" w:hAnsiTheme="minorHAnsi" w:cstheme="minorHAnsi"/>
          <w:sz w:val="24"/>
          <w:szCs w:val="24"/>
        </w:rPr>
        <w:t>Header</w:t>
      </w:r>
      <w:r w:rsidR="00B10CEB" w:rsidRPr="00B10CEB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B10CEB">
        <w:rPr>
          <w:rFonts w:asciiTheme="minorHAnsi" w:hAnsiTheme="minorHAnsi" w:cstheme="minorHAnsi"/>
          <w:sz w:val="24"/>
          <w:szCs w:val="24"/>
        </w:rPr>
        <w:t>Length</w:t>
      </w:r>
      <w:r w:rsidR="00B10CEB" w:rsidRPr="00B10CEB">
        <w:rPr>
          <w:rFonts w:asciiTheme="minorHAnsi" w:hAnsiTheme="minorHAnsi" w:cstheme="minorHAnsi"/>
          <w:sz w:val="24"/>
          <w:szCs w:val="24"/>
          <w:lang w:val="el-GR"/>
        </w:rPr>
        <w:t>’</w:t>
      </w:r>
      <w:r w:rsidR="00B10CEB">
        <w:rPr>
          <w:rFonts w:asciiTheme="minorHAnsi" w:hAnsiTheme="minorHAnsi" w:cstheme="minorHAnsi"/>
          <w:sz w:val="24"/>
          <w:szCs w:val="24"/>
          <w:lang w:val="el-GR"/>
        </w:rPr>
        <w:t xml:space="preserve">) </w:t>
      </w:r>
      <w:r w:rsidR="00CA739D">
        <w:rPr>
          <w:rFonts w:asciiTheme="minorHAnsi" w:hAnsiTheme="minorHAnsi" w:cstheme="minorHAnsi"/>
          <w:sz w:val="24"/>
          <w:szCs w:val="24"/>
          <w:lang w:val="el-GR"/>
        </w:rPr>
        <w:t xml:space="preserve">και είναι </w:t>
      </w:r>
      <w:r w:rsidR="005F243B">
        <w:rPr>
          <w:rFonts w:asciiTheme="minorHAnsi" w:hAnsiTheme="minorHAnsi" w:cstheme="minorHAnsi"/>
          <w:sz w:val="24"/>
          <w:szCs w:val="24"/>
          <w:lang w:val="el-GR"/>
        </w:rPr>
        <w:t>τα 4</w:t>
      </w:r>
      <w:r w:rsidR="005F243B">
        <w:rPr>
          <w:rFonts w:asciiTheme="minorHAnsi" w:hAnsiTheme="minorHAnsi" w:cstheme="minorHAnsi"/>
          <w:sz w:val="24"/>
          <w:szCs w:val="24"/>
        </w:rPr>
        <w:t>MSB</w:t>
      </w:r>
      <w:r w:rsidR="005F243B" w:rsidRPr="00B10CEB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5F243B">
        <w:rPr>
          <w:rFonts w:asciiTheme="minorHAnsi" w:hAnsiTheme="minorHAnsi" w:cstheme="minorHAnsi"/>
          <w:sz w:val="24"/>
          <w:szCs w:val="24"/>
          <w:lang w:val="el-GR"/>
        </w:rPr>
        <w:t xml:space="preserve">από </w:t>
      </w:r>
      <w:r w:rsidR="00CA739D">
        <w:rPr>
          <w:rFonts w:asciiTheme="minorHAnsi" w:hAnsiTheme="minorHAnsi" w:cstheme="minorHAnsi"/>
          <w:sz w:val="24"/>
          <w:szCs w:val="24"/>
          <w:lang w:val="el-GR"/>
        </w:rPr>
        <w:t>το 13</w:t>
      </w:r>
      <w:r w:rsidR="00CA739D">
        <w:rPr>
          <w:rFonts w:asciiTheme="minorHAnsi" w:hAnsiTheme="minorHAnsi" w:cstheme="minorHAnsi"/>
          <w:sz w:val="24"/>
          <w:szCs w:val="24"/>
          <w:vertAlign w:val="superscript"/>
          <w:lang w:val="el-GR"/>
        </w:rPr>
        <w:t>ο</w:t>
      </w:r>
      <w:r w:rsidR="00CA739D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CA739D">
        <w:rPr>
          <w:rFonts w:asciiTheme="minorHAnsi" w:hAnsiTheme="minorHAnsi" w:cstheme="minorHAnsi"/>
          <w:sz w:val="24"/>
          <w:szCs w:val="24"/>
        </w:rPr>
        <w:t>Byte</w:t>
      </w:r>
      <w:r w:rsidR="00005FA6" w:rsidRPr="00005FA6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3269E5A5" w14:textId="77777777" w:rsidR="002A2983" w:rsidRPr="002A2983" w:rsidRDefault="002A2983" w:rsidP="002A2983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2AD1DF96" w14:textId="1BC8CE18" w:rsidR="00DF5A1A" w:rsidRPr="00D56FCF" w:rsidRDefault="00DF5A1A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2E7D76">
        <w:rPr>
          <w:rFonts w:asciiTheme="minorHAnsi" w:hAnsiTheme="minorHAnsi" w:cstheme="minorHAnsi"/>
          <w:sz w:val="24"/>
          <w:szCs w:val="24"/>
          <w:lang w:val="el-GR"/>
        </w:rPr>
        <w:t xml:space="preserve">3.8 </w:t>
      </w:r>
      <w:r w:rsidR="00D56FCF">
        <w:rPr>
          <w:rFonts w:asciiTheme="minorHAnsi" w:hAnsiTheme="minorHAnsi" w:cstheme="minorHAnsi"/>
          <w:sz w:val="24"/>
          <w:szCs w:val="24"/>
          <w:lang w:val="el-GR"/>
        </w:rPr>
        <w:t xml:space="preserve">Όχι, δεν υπάρχει τέτοιο πεδίο στην επικεφαλίδα, αλλά προκύπτει αν από το </w:t>
      </w:r>
      <w:r w:rsidR="00D56FCF">
        <w:rPr>
          <w:rFonts w:asciiTheme="minorHAnsi" w:hAnsiTheme="minorHAnsi" w:cstheme="minorHAnsi"/>
          <w:sz w:val="24"/>
          <w:szCs w:val="24"/>
        </w:rPr>
        <w:t>Total</w:t>
      </w:r>
      <w:r w:rsidR="00D56FCF" w:rsidRPr="00D56FCF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D56FCF">
        <w:rPr>
          <w:rFonts w:asciiTheme="minorHAnsi" w:hAnsiTheme="minorHAnsi" w:cstheme="minorHAnsi"/>
          <w:sz w:val="24"/>
          <w:szCs w:val="24"/>
        </w:rPr>
        <w:t>Length</w:t>
      </w:r>
      <w:r w:rsidR="00D56FCF" w:rsidRPr="00D56FCF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D56FCF">
        <w:rPr>
          <w:rFonts w:asciiTheme="minorHAnsi" w:hAnsiTheme="minorHAnsi" w:cstheme="minorHAnsi"/>
          <w:sz w:val="24"/>
          <w:szCs w:val="24"/>
          <w:lang w:val="el-GR"/>
        </w:rPr>
        <w:t xml:space="preserve">του </w:t>
      </w:r>
      <w:r w:rsidR="00D56FCF">
        <w:rPr>
          <w:rFonts w:asciiTheme="minorHAnsi" w:hAnsiTheme="minorHAnsi" w:cstheme="minorHAnsi"/>
          <w:sz w:val="24"/>
          <w:szCs w:val="24"/>
        </w:rPr>
        <w:t>IPv</w:t>
      </w:r>
      <w:r w:rsidR="00D56FCF" w:rsidRPr="00D56FCF">
        <w:rPr>
          <w:rFonts w:asciiTheme="minorHAnsi" w:hAnsiTheme="minorHAnsi" w:cstheme="minorHAnsi"/>
          <w:sz w:val="24"/>
          <w:szCs w:val="24"/>
          <w:lang w:val="el-GR"/>
        </w:rPr>
        <w:t xml:space="preserve">4 </w:t>
      </w:r>
      <w:r w:rsidR="00D56FCF">
        <w:rPr>
          <w:rFonts w:asciiTheme="minorHAnsi" w:hAnsiTheme="minorHAnsi" w:cstheme="minorHAnsi"/>
          <w:sz w:val="24"/>
          <w:szCs w:val="24"/>
          <w:lang w:val="el-GR"/>
        </w:rPr>
        <w:t xml:space="preserve">αφαιρέσουμε την επικεφαλίδα του. Είναι, δηλαδή, το </w:t>
      </w:r>
      <w:r w:rsidR="00D56FCF">
        <w:rPr>
          <w:rFonts w:asciiTheme="minorHAnsi" w:hAnsiTheme="minorHAnsi" w:cstheme="minorHAnsi"/>
          <w:sz w:val="24"/>
          <w:szCs w:val="24"/>
        </w:rPr>
        <w:t>Payload</w:t>
      </w:r>
      <w:r w:rsidR="00D56FCF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507B4CEA" w14:textId="77777777" w:rsidR="00DF5A1A" w:rsidRPr="002E7D76" w:rsidRDefault="00DF5A1A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25429B87" w14:textId="7E287166" w:rsidR="00DF5A1A" w:rsidRPr="00297EFD" w:rsidRDefault="00DF5A1A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297EFD">
        <w:rPr>
          <w:rFonts w:asciiTheme="minorHAnsi" w:hAnsiTheme="minorHAnsi" w:cstheme="minorHAnsi"/>
          <w:sz w:val="24"/>
          <w:szCs w:val="24"/>
          <w:lang w:val="el-GR"/>
        </w:rPr>
        <w:t>3.9</w:t>
      </w:r>
      <w:r w:rsidR="00CC2079" w:rsidRPr="00297EFD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CC2079">
        <w:rPr>
          <w:rFonts w:asciiTheme="minorHAnsi" w:hAnsiTheme="minorHAnsi" w:cstheme="minorHAnsi"/>
          <w:sz w:val="24"/>
          <w:szCs w:val="24"/>
          <w:lang w:val="el-GR"/>
        </w:rPr>
        <w:t>Ναι</w:t>
      </w:r>
      <w:r w:rsidR="00CC2079" w:rsidRPr="00297EFD">
        <w:rPr>
          <w:rFonts w:asciiTheme="minorHAnsi" w:hAnsiTheme="minorHAnsi" w:cstheme="minorHAnsi"/>
          <w:sz w:val="24"/>
          <w:szCs w:val="24"/>
          <w:lang w:val="el-GR"/>
        </w:rPr>
        <w:t xml:space="preserve">, </w:t>
      </w:r>
      <w:r w:rsidR="00CC2079">
        <w:rPr>
          <w:rFonts w:asciiTheme="minorHAnsi" w:hAnsiTheme="minorHAnsi" w:cstheme="minorHAnsi"/>
          <w:sz w:val="24"/>
          <w:szCs w:val="24"/>
          <w:lang w:val="el-GR"/>
        </w:rPr>
        <w:t>υπάρχουν</w:t>
      </w:r>
      <w:r w:rsidR="00CC2079" w:rsidRPr="00297EFD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CC2079">
        <w:rPr>
          <w:rFonts w:asciiTheme="minorHAnsi" w:hAnsiTheme="minorHAnsi" w:cstheme="minorHAnsi"/>
          <w:sz w:val="24"/>
          <w:szCs w:val="24"/>
          <w:lang w:val="el-GR"/>
        </w:rPr>
        <w:t>δύο</w:t>
      </w:r>
      <w:r w:rsidR="00CC2079" w:rsidRPr="00297EFD">
        <w:rPr>
          <w:rFonts w:asciiTheme="minorHAnsi" w:hAnsiTheme="minorHAnsi" w:cstheme="minorHAnsi"/>
          <w:sz w:val="24"/>
          <w:szCs w:val="24"/>
          <w:lang w:val="el-GR"/>
        </w:rPr>
        <w:t xml:space="preserve">, </w:t>
      </w:r>
      <w:r w:rsidR="00CC2079">
        <w:rPr>
          <w:rFonts w:asciiTheme="minorHAnsi" w:hAnsiTheme="minorHAnsi" w:cstheme="minorHAnsi"/>
          <w:sz w:val="24"/>
          <w:szCs w:val="24"/>
          <w:lang w:val="el-GR"/>
        </w:rPr>
        <w:t>το</w:t>
      </w:r>
      <w:r w:rsidR="00CC2079" w:rsidRPr="00297EFD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CC2079">
        <w:rPr>
          <w:rFonts w:asciiTheme="minorHAnsi" w:hAnsiTheme="minorHAnsi" w:cstheme="minorHAnsi"/>
          <w:sz w:val="24"/>
          <w:szCs w:val="24"/>
        </w:rPr>
        <w:t>Source</w:t>
      </w:r>
      <w:r w:rsidR="00CC2079" w:rsidRPr="00297EFD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CC2079">
        <w:rPr>
          <w:rFonts w:asciiTheme="minorHAnsi" w:hAnsiTheme="minorHAnsi" w:cstheme="minorHAnsi"/>
          <w:sz w:val="24"/>
          <w:szCs w:val="24"/>
        </w:rPr>
        <w:t>Port</w:t>
      </w:r>
      <w:r w:rsidR="00CC2079" w:rsidRPr="00297EFD">
        <w:rPr>
          <w:rFonts w:asciiTheme="minorHAnsi" w:hAnsiTheme="minorHAnsi" w:cstheme="minorHAnsi"/>
          <w:sz w:val="24"/>
          <w:szCs w:val="24"/>
          <w:lang w:val="el-GR"/>
        </w:rPr>
        <w:t xml:space="preserve"> (</w:t>
      </w:r>
      <w:r w:rsidR="00CC2079">
        <w:rPr>
          <w:rFonts w:asciiTheme="minorHAnsi" w:hAnsiTheme="minorHAnsi" w:cstheme="minorHAnsi"/>
          <w:sz w:val="24"/>
          <w:szCs w:val="24"/>
        </w:rPr>
        <w:t>request</w:t>
      </w:r>
      <w:r w:rsidR="00CC2079" w:rsidRPr="00297EFD">
        <w:rPr>
          <w:rFonts w:asciiTheme="minorHAnsi" w:hAnsiTheme="minorHAnsi" w:cstheme="minorHAnsi"/>
          <w:sz w:val="24"/>
          <w:szCs w:val="24"/>
          <w:lang w:val="el-GR"/>
        </w:rPr>
        <w:t xml:space="preserve">) </w:t>
      </w:r>
      <w:r w:rsidR="00CC2079">
        <w:rPr>
          <w:rFonts w:asciiTheme="minorHAnsi" w:hAnsiTheme="minorHAnsi" w:cstheme="minorHAnsi"/>
          <w:sz w:val="24"/>
          <w:szCs w:val="24"/>
          <w:lang w:val="el-GR"/>
        </w:rPr>
        <w:t>και</w:t>
      </w:r>
      <w:r w:rsidR="00CC2079" w:rsidRPr="00297EFD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CC2079">
        <w:rPr>
          <w:rFonts w:asciiTheme="minorHAnsi" w:hAnsiTheme="minorHAnsi" w:cstheme="minorHAnsi"/>
          <w:sz w:val="24"/>
          <w:szCs w:val="24"/>
          <w:lang w:val="el-GR"/>
        </w:rPr>
        <w:t>το</w:t>
      </w:r>
      <w:r w:rsidR="00CC2079" w:rsidRPr="00297EFD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CC2079">
        <w:rPr>
          <w:rFonts w:asciiTheme="minorHAnsi" w:hAnsiTheme="minorHAnsi" w:cstheme="minorHAnsi"/>
          <w:sz w:val="24"/>
          <w:szCs w:val="24"/>
        </w:rPr>
        <w:t>Destination</w:t>
      </w:r>
      <w:r w:rsidR="00CC2079" w:rsidRPr="00297EFD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CC2079">
        <w:rPr>
          <w:rFonts w:asciiTheme="minorHAnsi" w:hAnsiTheme="minorHAnsi" w:cstheme="minorHAnsi"/>
          <w:sz w:val="24"/>
          <w:szCs w:val="24"/>
        </w:rPr>
        <w:t>Port</w:t>
      </w:r>
      <w:r w:rsidR="00CC2079" w:rsidRPr="00297EFD">
        <w:rPr>
          <w:rFonts w:asciiTheme="minorHAnsi" w:hAnsiTheme="minorHAnsi" w:cstheme="minorHAnsi"/>
          <w:sz w:val="24"/>
          <w:szCs w:val="24"/>
          <w:lang w:val="el-GR"/>
        </w:rPr>
        <w:t xml:space="preserve"> (</w:t>
      </w:r>
      <w:r w:rsidR="00CC2079">
        <w:rPr>
          <w:rFonts w:asciiTheme="minorHAnsi" w:hAnsiTheme="minorHAnsi" w:cstheme="minorHAnsi"/>
          <w:sz w:val="24"/>
          <w:szCs w:val="24"/>
        </w:rPr>
        <w:t>response</w:t>
      </w:r>
      <w:r w:rsidR="00CC2079" w:rsidRPr="00297EFD">
        <w:rPr>
          <w:rFonts w:asciiTheme="minorHAnsi" w:hAnsiTheme="minorHAnsi" w:cstheme="minorHAnsi"/>
          <w:sz w:val="24"/>
          <w:szCs w:val="24"/>
          <w:lang w:val="el-GR"/>
        </w:rPr>
        <w:t xml:space="preserve">). </w:t>
      </w:r>
      <w:r w:rsidR="00CC2079">
        <w:rPr>
          <w:rFonts w:asciiTheme="minorHAnsi" w:hAnsiTheme="minorHAnsi" w:cstheme="minorHAnsi"/>
          <w:sz w:val="24"/>
          <w:szCs w:val="24"/>
          <w:lang w:val="el-GR"/>
        </w:rPr>
        <w:t>Αυτά αντιστοιχούν σε μια υπηρεσία.</w:t>
      </w:r>
    </w:p>
    <w:p w14:paraId="276C1A44" w14:textId="79385D85" w:rsidR="002A2983" w:rsidRPr="00297EFD" w:rsidRDefault="002A2983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0268A7B7" w14:textId="51530920" w:rsidR="002A2983" w:rsidRPr="00297EFD" w:rsidRDefault="002A2983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>3.10</w:t>
      </w:r>
      <w:r w:rsidR="00E86BD4" w:rsidRPr="00297EFD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E86BD4">
        <w:rPr>
          <w:rFonts w:asciiTheme="minorHAnsi" w:hAnsiTheme="minorHAnsi" w:cstheme="minorHAnsi"/>
          <w:sz w:val="24"/>
          <w:szCs w:val="24"/>
        </w:rPr>
        <w:t>HTTP</w:t>
      </w:r>
      <w:r w:rsidR="00E86BD4" w:rsidRPr="00297EFD">
        <w:rPr>
          <w:rFonts w:asciiTheme="minorHAnsi" w:hAnsiTheme="minorHAnsi" w:cstheme="minorHAnsi"/>
          <w:sz w:val="24"/>
          <w:szCs w:val="24"/>
          <w:lang w:val="el-GR"/>
        </w:rPr>
        <w:t>: 80</w:t>
      </w:r>
    </w:p>
    <w:p w14:paraId="7991EC1C" w14:textId="482DDDC6" w:rsidR="00E86BD4" w:rsidRPr="00297EFD" w:rsidRDefault="00E86BD4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297EFD">
        <w:rPr>
          <w:rFonts w:asciiTheme="minorHAnsi" w:hAnsiTheme="minorHAnsi" w:cstheme="minorHAnsi"/>
          <w:sz w:val="24"/>
          <w:szCs w:val="24"/>
          <w:lang w:val="el-GR"/>
        </w:rPr>
        <w:t xml:space="preserve">       </w:t>
      </w:r>
      <w:r>
        <w:rPr>
          <w:rFonts w:asciiTheme="minorHAnsi" w:hAnsiTheme="minorHAnsi" w:cstheme="minorHAnsi"/>
          <w:sz w:val="24"/>
          <w:szCs w:val="24"/>
        </w:rPr>
        <w:t>HTTPS</w:t>
      </w:r>
      <w:r w:rsidRPr="00297EFD">
        <w:rPr>
          <w:rFonts w:asciiTheme="minorHAnsi" w:hAnsiTheme="minorHAnsi" w:cstheme="minorHAnsi"/>
          <w:sz w:val="24"/>
          <w:szCs w:val="24"/>
          <w:lang w:val="el-GR"/>
        </w:rPr>
        <w:t>: 443</w:t>
      </w:r>
    </w:p>
    <w:p w14:paraId="22A1C1BC" w14:textId="1435C01E" w:rsidR="00E86BD4" w:rsidRPr="00297EFD" w:rsidRDefault="00E86BD4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297EFD">
        <w:rPr>
          <w:rFonts w:asciiTheme="minorHAnsi" w:hAnsiTheme="minorHAnsi" w:cstheme="minorHAnsi"/>
          <w:sz w:val="24"/>
          <w:szCs w:val="24"/>
          <w:lang w:val="el-GR"/>
        </w:rPr>
        <w:t xml:space="preserve">           </w:t>
      </w:r>
      <w:r>
        <w:rPr>
          <w:rFonts w:asciiTheme="minorHAnsi" w:hAnsiTheme="minorHAnsi" w:cstheme="minorHAnsi"/>
          <w:sz w:val="24"/>
          <w:szCs w:val="24"/>
        </w:rPr>
        <w:t>DNS</w:t>
      </w:r>
      <w:r w:rsidRPr="00297EFD">
        <w:rPr>
          <w:rFonts w:asciiTheme="minorHAnsi" w:hAnsiTheme="minorHAnsi" w:cstheme="minorHAnsi"/>
          <w:sz w:val="24"/>
          <w:szCs w:val="24"/>
          <w:lang w:val="el-GR"/>
        </w:rPr>
        <w:t>: 53</w:t>
      </w:r>
    </w:p>
    <w:p w14:paraId="6579AF00" w14:textId="4B0A9AED" w:rsidR="00DF5A1A" w:rsidRPr="00297EFD" w:rsidRDefault="00E86BD4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297EFD">
        <w:rPr>
          <w:rFonts w:asciiTheme="minorHAnsi" w:hAnsiTheme="minorHAnsi" w:cstheme="minorHAnsi"/>
          <w:sz w:val="24"/>
          <w:szCs w:val="24"/>
          <w:lang w:val="el-GR"/>
        </w:rPr>
        <w:t xml:space="preserve">         </w:t>
      </w:r>
      <w:r>
        <w:rPr>
          <w:rFonts w:asciiTheme="minorHAnsi" w:hAnsiTheme="minorHAnsi" w:cstheme="minorHAnsi"/>
          <w:sz w:val="24"/>
          <w:szCs w:val="24"/>
        </w:rPr>
        <w:t>NBNS</w:t>
      </w:r>
      <w:r w:rsidRPr="00297EFD">
        <w:rPr>
          <w:rFonts w:asciiTheme="minorHAnsi" w:hAnsiTheme="minorHAnsi" w:cstheme="minorHAnsi"/>
          <w:sz w:val="24"/>
          <w:szCs w:val="24"/>
          <w:lang w:val="el-GR"/>
        </w:rPr>
        <w:t>: 137</w:t>
      </w:r>
    </w:p>
    <w:p w14:paraId="586F528D" w14:textId="6D6C0E5A" w:rsidR="00E86BD4" w:rsidRDefault="00E86BD4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656F7E24" w14:textId="77777777" w:rsidR="000565F0" w:rsidRPr="00297EFD" w:rsidRDefault="000565F0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49D7EEA5" w14:textId="34278AE1" w:rsidR="00DF5A1A" w:rsidRPr="002E7D76" w:rsidRDefault="00DF5A1A" w:rsidP="00DF5A1A">
      <w:pPr>
        <w:ind w:left="113"/>
        <w:rPr>
          <w:rFonts w:asciiTheme="minorHAnsi" w:eastAsia="Arial" w:hAnsiTheme="minorHAnsi" w:cstheme="minorHAnsi"/>
          <w:b/>
          <w:i/>
          <w:sz w:val="28"/>
          <w:szCs w:val="28"/>
          <w:lang w:val="el-GR"/>
        </w:rPr>
      </w:pPr>
      <w:r w:rsidRPr="007561BD">
        <w:rPr>
          <w:rFonts w:asciiTheme="minorHAnsi" w:eastAsia="Arial" w:hAnsiTheme="minorHAnsi" w:cstheme="minorHAnsi"/>
          <w:b/>
          <w:i/>
          <w:sz w:val="28"/>
          <w:szCs w:val="28"/>
          <w:lang w:val="el-GR"/>
        </w:rPr>
        <w:t>Άσκηση</w:t>
      </w:r>
      <w:r w:rsidRPr="002E76F0">
        <w:rPr>
          <w:rFonts w:asciiTheme="minorHAnsi" w:eastAsia="Arial" w:hAnsiTheme="minorHAnsi" w:cstheme="minorHAnsi"/>
          <w:b/>
          <w:i/>
          <w:sz w:val="28"/>
          <w:szCs w:val="28"/>
          <w:lang w:val="el-GR"/>
        </w:rPr>
        <w:t xml:space="preserve"> </w:t>
      </w:r>
      <w:r w:rsidRPr="002E7D76">
        <w:rPr>
          <w:rFonts w:asciiTheme="minorHAnsi" w:eastAsia="Arial" w:hAnsiTheme="minorHAnsi" w:cstheme="minorHAnsi"/>
          <w:b/>
          <w:i/>
          <w:sz w:val="28"/>
          <w:szCs w:val="28"/>
          <w:lang w:val="el-GR"/>
        </w:rPr>
        <w:t>4</w:t>
      </w:r>
    </w:p>
    <w:p w14:paraId="7BEB1F5B" w14:textId="77777777" w:rsidR="00DF5A1A" w:rsidRDefault="00DF5A1A" w:rsidP="00DF5A1A">
      <w:pPr>
        <w:ind w:left="113"/>
        <w:rPr>
          <w:rFonts w:asciiTheme="minorHAnsi" w:eastAsia="Arial" w:hAnsiTheme="minorHAnsi" w:cstheme="minorHAnsi"/>
          <w:b/>
          <w:i/>
          <w:sz w:val="28"/>
          <w:szCs w:val="28"/>
          <w:lang w:val="el-GR"/>
        </w:rPr>
      </w:pPr>
    </w:p>
    <w:p w14:paraId="061EEA16" w14:textId="0A3D1E2A" w:rsidR="00DF5A1A" w:rsidRPr="00AD2751" w:rsidRDefault="00DF5A1A" w:rsidP="00DF5A1A">
      <w:pPr>
        <w:rPr>
          <w:rFonts w:asciiTheme="minorHAnsi" w:hAnsiTheme="minorHAnsi" w:cstheme="minorHAnsi"/>
          <w:lang w:val="el-GR"/>
        </w:rPr>
      </w:pPr>
      <w:r w:rsidRPr="002E7D76">
        <w:rPr>
          <w:rFonts w:asciiTheme="minorHAnsi" w:hAnsiTheme="minorHAnsi" w:cstheme="minorHAnsi"/>
          <w:sz w:val="24"/>
          <w:szCs w:val="24"/>
          <w:lang w:val="el-GR"/>
        </w:rPr>
        <w:t xml:space="preserve">  4.1</w:t>
      </w:r>
      <w:r w:rsidR="00F6716E" w:rsidRPr="00AD2751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F6716E">
        <w:rPr>
          <w:rFonts w:asciiTheme="minorHAnsi" w:hAnsiTheme="minorHAnsi" w:cstheme="minorHAnsi"/>
          <w:sz w:val="24"/>
          <w:szCs w:val="24"/>
          <w:lang w:val="el-GR"/>
        </w:rPr>
        <w:t xml:space="preserve">Το πρωτόκολλο </w:t>
      </w:r>
      <w:r w:rsidR="00F6716E">
        <w:rPr>
          <w:rFonts w:asciiTheme="minorHAnsi" w:hAnsiTheme="minorHAnsi" w:cstheme="minorHAnsi"/>
          <w:sz w:val="24"/>
          <w:szCs w:val="24"/>
        </w:rPr>
        <w:t>UDP</w:t>
      </w:r>
      <w:r w:rsidR="00F6716E" w:rsidRPr="00AD2751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6B070390" w14:textId="77777777" w:rsidR="00DF5A1A" w:rsidRPr="00691028" w:rsidRDefault="00DF5A1A" w:rsidP="00DF5A1A">
      <w:pPr>
        <w:rPr>
          <w:rFonts w:asciiTheme="minorHAnsi" w:hAnsiTheme="minorHAnsi" w:cstheme="minorHAnsi"/>
          <w:lang w:val="el-GR"/>
        </w:rPr>
      </w:pPr>
    </w:p>
    <w:p w14:paraId="0720A6A6" w14:textId="0BDAD53A" w:rsidR="00DF5A1A" w:rsidRPr="00884EC3" w:rsidRDefault="00DF5A1A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2E7D76">
        <w:rPr>
          <w:rFonts w:asciiTheme="minorHAnsi" w:hAnsiTheme="minorHAnsi" w:cstheme="minorHAnsi"/>
          <w:sz w:val="24"/>
          <w:szCs w:val="24"/>
          <w:lang w:val="el-GR"/>
        </w:rPr>
        <w:t>4.</w:t>
      </w:r>
      <w:r w:rsidR="00AD2751" w:rsidRPr="00AD2751">
        <w:rPr>
          <w:rFonts w:asciiTheme="minorHAnsi" w:hAnsiTheme="minorHAnsi" w:cstheme="minorHAnsi"/>
          <w:sz w:val="24"/>
          <w:szCs w:val="24"/>
          <w:lang w:val="el-GR"/>
        </w:rPr>
        <w:t xml:space="preserve">2 </w:t>
      </w:r>
      <w:r w:rsidR="00AD2751">
        <w:rPr>
          <w:rFonts w:asciiTheme="minorHAnsi" w:hAnsiTheme="minorHAnsi" w:cstheme="minorHAnsi"/>
          <w:sz w:val="24"/>
          <w:szCs w:val="24"/>
          <w:lang w:val="el-GR"/>
        </w:rPr>
        <w:t xml:space="preserve">Το πρωτόκολλο </w:t>
      </w:r>
      <w:r w:rsidR="00AD2751">
        <w:rPr>
          <w:rFonts w:asciiTheme="minorHAnsi" w:hAnsiTheme="minorHAnsi" w:cstheme="minorHAnsi"/>
          <w:sz w:val="24"/>
          <w:szCs w:val="24"/>
        </w:rPr>
        <w:t>TCP</w:t>
      </w:r>
      <w:r w:rsidR="00AD2751" w:rsidRPr="00884EC3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0AA5E12F" w14:textId="77777777" w:rsidR="00DF5A1A" w:rsidRPr="002E7D76" w:rsidRDefault="00DF5A1A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18BC885E" w14:textId="1394AA53" w:rsidR="00DF5A1A" w:rsidRPr="00884EC3" w:rsidRDefault="00DF5A1A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2E7D76">
        <w:rPr>
          <w:rFonts w:asciiTheme="minorHAnsi" w:hAnsiTheme="minorHAnsi" w:cstheme="minorHAnsi"/>
          <w:sz w:val="24"/>
          <w:szCs w:val="24"/>
          <w:lang w:val="el-GR"/>
        </w:rPr>
        <w:t xml:space="preserve">4.3 </w:t>
      </w:r>
      <w:r w:rsidR="00884EC3">
        <w:rPr>
          <w:rFonts w:asciiTheme="minorHAnsi" w:hAnsiTheme="minorHAnsi" w:cstheme="minorHAnsi"/>
          <w:sz w:val="24"/>
          <w:szCs w:val="24"/>
          <w:lang w:val="el-GR"/>
        </w:rPr>
        <w:t>Το</w:t>
      </w:r>
      <w:r w:rsidR="00884EC3" w:rsidRPr="00884EC3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884EC3">
        <w:rPr>
          <w:rFonts w:asciiTheme="minorHAnsi" w:hAnsiTheme="minorHAnsi" w:cstheme="minorHAnsi"/>
          <w:sz w:val="24"/>
          <w:szCs w:val="24"/>
        </w:rPr>
        <w:t>MSB</w:t>
      </w:r>
      <w:r w:rsidR="00884EC3">
        <w:rPr>
          <w:rFonts w:asciiTheme="minorHAnsi" w:hAnsiTheme="minorHAnsi" w:cstheme="minorHAnsi"/>
          <w:sz w:val="24"/>
          <w:szCs w:val="24"/>
          <w:lang w:val="el-GR"/>
        </w:rPr>
        <w:t xml:space="preserve"> του 3</w:t>
      </w:r>
      <w:r w:rsidR="00884EC3">
        <w:rPr>
          <w:rFonts w:asciiTheme="minorHAnsi" w:hAnsiTheme="minorHAnsi" w:cstheme="minorHAnsi"/>
          <w:sz w:val="24"/>
          <w:szCs w:val="24"/>
          <w:vertAlign w:val="superscript"/>
          <w:lang w:val="el-GR"/>
        </w:rPr>
        <w:t>ου</w:t>
      </w:r>
      <w:r w:rsidR="00884EC3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884EC3">
        <w:rPr>
          <w:rFonts w:asciiTheme="minorHAnsi" w:hAnsiTheme="minorHAnsi" w:cstheme="minorHAnsi"/>
          <w:sz w:val="24"/>
          <w:szCs w:val="24"/>
        </w:rPr>
        <w:t>Byte</w:t>
      </w:r>
      <w:r w:rsidR="009D59CC">
        <w:rPr>
          <w:rFonts w:asciiTheme="minorHAnsi" w:hAnsiTheme="minorHAnsi" w:cstheme="minorHAnsi"/>
          <w:sz w:val="24"/>
          <w:szCs w:val="24"/>
          <w:lang w:val="el-GR"/>
        </w:rPr>
        <w:t xml:space="preserve"> και για ερώτηση είναι 0, ενώ για απάντηση είναι 1</w:t>
      </w:r>
      <w:r w:rsidR="00884EC3" w:rsidRPr="00884EC3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13C82BC8" w14:textId="77777777" w:rsidR="00DF5A1A" w:rsidRPr="002E7D76" w:rsidRDefault="00DF5A1A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014462E3" w14:textId="2EAEBD41" w:rsidR="00DF5A1A" w:rsidRPr="00372E2E" w:rsidRDefault="00DF5A1A" w:rsidP="00DF5A1A">
      <w:pPr>
        <w:ind w:left="113"/>
        <w:rPr>
          <w:rFonts w:asciiTheme="minorHAnsi" w:hAnsiTheme="minorHAnsi" w:cstheme="minorHAnsi"/>
          <w:sz w:val="24"/>
          <w:szCs w:val="24"/>
        </w:rPr>
      </w:pPr>
      <w:r w:rsidRPr="00297EFD">
        <w:rPr>
          <w:rFonts w:asciiTheme="minorHAnsi" w:hAnsiTheme="minorHAnsi" w:cstheme="minorHAnsi"/>
          <w:sz w:val="24"/>
          <w:szCs w:val="24"/>
        </w:rPr>
        <w:t xml:space="preserve">4.4 </w:t>
      </w:r>
      <w:r w:rsidR="00372E2E">
        <w:rPr>
          <w:rFonts w:asciiTheme="minorHAnsi" w:hAnsiTheme="minorHAnsi" w:cstheme="minorHAnsi"/>
          <w:sz w:val="24"/>
          <w:szCs w:val="24"/>
        </w:rPr>
        <w:t>Port 53.</w:t>
      </w:r>
    </w:p>
    <w:p w14:paraId="37926007" w14:textId="77777777" w:rsidR="00DF5A1A" w:rsidRPr="00297EFD" w:rsidRDefault="00DF5A1A" w:rsidP="00DF5A1A">
      <w:pPr>
        <w:ind w:left="113"/>
        <w:rPr>
          <w:rFonts w:asciiTheme="minorHAnsi" w:hAnsiTheme="minorHAnsi" w:cstheme="minorHAnsi"/>
          <w:sz w:val="24"/>
          <w:szCs w:val="24"/>
        </w:rPr>
      </w:pPr>
    </w:p>
    <w:p w14:paraId="057AC3EA" w14:textId="2C160931" w:rsidR="00DF5A1A" w:rsidRPr="00241B61" w:rsidRDefault="00DF5A1A" w:rsidP="00DF5A1A">
      <w:pPr>
        <w:ind w:left="113"/>
        <w:rPr>
          <w:rFonts w:asciiTheme="minorHAnsi" w:hAnsiTheme="minorHAnsi" w:cstheme="minorHAnsi"/>
          <w:sz w:val="24"/>
          <w:szCs w:val="24"/>
        </w:rPr>
      </w:pPr>
      <w:r w:rsidRPr="00297EFD">
        <w:rPr>
          <w:rFonts w:asciiTheme="minorHAnsi" w:hAnsiTheme="minorHAnsi" w:cstheme="minorHAnsi"/>
          <w:sz w:val="24"/>
          <w:szCs w:val="24"/>
        </w:rPr>
        <w:t xml:space="preserve">4.5 </w:t>
      </w:r>
      <w:r w:rsidR="00241B61">
        <w:rPr>
          <w:rFonts w:asciiTheme="minorHAnsi" w:hAnsiTheme="minorHAnsi" w:cstheme="minorHAnsi"/>
          <w:sz w:val="24"/>
          <w:szCs w:val="24"/>
        </w:rPr>
        <w:t>Port 60047.</w:t>
      </w:r>
    </w:p>
    <w:p w14:paraId="51BA9F01" w14:textId="77777777" w:rsidR="00DF5A1A" w:rsidRPr="00297EFD" w:rsidRDefault="00DF5A1A" w:rsidP="00DF5A1A">
      <w:pPr>
        <w:ind w:left="113"/>
        <w:rPr>
          <w:rFonts w:asciiTheme="minorHAnsi" w:hAnsiTheme="minorHAnsi" w:cstheme="minorHAnsi"/>
          <w:sz w:val="24"/>
          <w:szCs w:val="24"/>
        </w:rPr>
      </w:pPr>
    </w:p>
    <w:p w14:paraId="7F72CFA3" w14:textId="64C8C127" w:rsidR="00DF5A1A" w:rsidRPr="008A39D7" w:rsidRDefault="00DF5A1A" w:rsidP="00DF5A1A">
      <w:pPr>
        <w:ind w:left="113"/>
        <w:rPr>
          <w:rFonts w:asciiTheme="minorHAnsi" w:hAnsiTheme="minorHAnsi" w:cstheme="minorHAnsi"/>
          <w:sz w:val="24"/>
          <w:szCs w:val="24"/>
        </w:rPr>
      </w:pPr>
      <w:r w:rsidRPr="00297EFD">
        <w:rPr>
          <w:rFonts w:asciiTheme="minorHAnsi" w:hAnsiTheme="minorHAnsi" w:cstheme="minorHAnsi"/>
          <w:sz w:val="24"/>
          <w:szCs w:val="24"/>
        </w:rPr>
        <w:t xml:space="preserve">4.6 </w:t>
      </w:r>
      <w:r w:rsidR="008A39D7">
        <w:rPr>
          <w:rFonts w:asciiTheme="minorHAnsi" w:hAnsiTheme="minorHAnsi" w:cstheme="minorHAnsi"/>
          <w:sz w:val="24"/>
          <w:szCs w:val="24"/>
        </w:rPr>
        <w:t>Port 53.</w:t>
      </w:r>
    </w:p>
    <w:p w14:paraId="72949E17" w14:textId="77777777" w:rsidR="00DF5A1A" w:rsidRPr="00297EFD" w:rsidRDefault="00DF5A1A" w:rsidP="00DF5A1A">
      <w:pPr>
        <w:ind w:left="113"/>
        <w:rPr>
          <w:rFonts w:asciiTheme="minorHAnsi" w:hAnsiTheme="minorHAnsi" w:cstheme="minorHAnsi"/>
          <w:sz w:val="24"/>
          <w:szCs w:val="24"/>
        </w:rPr>
      </w:pPr>
    </w:p>
    <w:p w14:paraId="4A81DE8D" w14:textId="29D93F1C" w:rsidR="00DF5A1A" w:rsidRPr="00DD2EC3" w:rsidRDefault="00DF5A1A" w:rsidP="00DD2EC3">
      <w:pPr>
        <w:ind w:left="113"/>
        <w:rPr>
          <w:rFonts w:asciiTheme="minorHAnsi" w:hAnsiTheme="minorHAnsi" w:cstheme="minorHAnsi"/>
          <w:sz w:val="24"/>
          <w:szCs w:val="24"/>
        </w:rPr>
      </w:pPr>
      <w:r w:rsidRPr="00297EFD">
        <w:rPr>
          <w:rFonts w:asciiTheme="minorHAnsi" w:hAnsiTheme="minorHAnsi" w:cstheme="minorHAnsi"/>
          <w:sz w:val="24"/>
          <w:szCs w:val="24"/>
        </w:rPr>
        <w:t xml:space="preserve">4.7 </w:t>
      </w:r>
      <w:r w:rsidR="00DD2EC3">
        <w:rPr>
          <w:rFonts w:asciiTheme="minorHAnsi" w:hAnsiTheme="minorHAnsi" w:cstheme="minorHAnsi"/>
          <w:sz w:val="24"/>
          <w:szCs w:val="24"/>
        </w:rPr>
        <w:t>Port 60047.</w:t>
      </w:r>
    </w:p>
    <w:p w14:paraId="7343AD59" w14:textId="77777777" w:rsidR="00DF5A1A" w:rsidRPr="00297EFD" w:rsidRDefault="00DF5A1A" w:rsidP="00DF5A1A">
      <w:pPr>
        <w:spacing w:line="120" w:lineRule="exact"/>
        <w:rPr>
          <w:rFonts w:asciiTheme="minorHAnsi" w:hAnsiTheme="minorHAnsi" w:cstheme="minorHAnsi"/>
          <w:sz w:val="12"/>
          <w:szCs w:val="12"/>
        </w:rPr>
      </w:pPr>
    </w:p>
    <w:p w14:paraId="065E1F47" w14:textId="77777777" w:rsidR="00DF5A1A" w:rsidRPr="00297EFD" w:rsidRDefault="00DF5A1A" w:rsidP="00DF5A1A">
      <w:pPr>
        <w:spacing w:line="120" w:lineRule="exact"/>
        <w:rPr>
          <w:rFonts w:asciiTheme="minorHAnsi" w:hAnsiTheme="minorHAnsi" w:cstheme="minorHAnsi"/>
          <w:sz w:val="12"/>
          <w:szCs w:val="12"/>
        </w:rPr>
      </w:pPr>
    </w:p>
    <w:p w14:paraId="63E2A8A7" w14:textId="176219B3" w:rsidR="00DF5A1A" w:rsidRPr="00CF7A73" w:rsidRDefault="00DF5A1A" w:rsidP="00DF5A1A">
      <w:pPr>
        <w:ind w:left="113"/>
        <w:rPr>
          <w:rFonts w:asciiTheme="minorHAnsi" w:hAnsiTheme="minorHAnsi" w:cstheme="minorHAnsi"/>
          <w:sz w:val="24"/>
          <w:szCs w:val="24"/>
        </w:rPr>
      </w:pPr>
      <w:r w:rsidRPr="00CF7A73">
        <w:rPr>
          <w:rFonts w:asciiTheme="minorHAnsi" w:hAnsiTheme="minorHAnsi" w:cstheme="minorHAnsi"/>
          <w:sz w:val="24"/>
          <w:szCs w:val="24"/>
        </w:rPr>
        <w:t xml:space="preserve">4.8 </w:t>
      </w:r>
      <w:r w:rsidR="00782F48">
        <w:rPr>
          <w:rFonts w:asciiTheme="minorHAnsi" w:hAnsiTheme="minorHAnsi" w:cstheme="minorHAnsi"/>
          <w:sz w:val="24"/>
          <w:szCs w:val="24"/>
          <w:lang w:val="el-GR"/>
        </w:rPr>
        <w:t>Ταυτίζονται</w:t>
      </w:r>
      <w:r w:rsidR="00782F48" w:rsidRPr="00CF7A73">
        <w:rPr>
          <w:rFonts w:asciiTheme="minorHAnsi" w:hAnsiTheme="minorHAnsi" w:cstheme="minorHAnsi"/>
          <w:sz w:val="24"/>
          <w:szCs w:val="24"/>
        </w:rPr>
        <w:t>.</w:t>
      </w:r>
    </w:p>
    <w:p w14:paraId="096D01E9" w14:textId="77777777" w:rsidR="00DF5A1A" w:rsidRPr="00CF7A73" w:rsidRDefault="00DF5A1A" w:rsidP="00DF5A1A">
      <w:pPr>
        <w:ind w:left="113"/>
        <w:rPr>
          <w:rFonts w:asciiTheme="minorHAnsi" w:hAnsiTheme="minorHAnsi" w:cstheme="minorHAnsi"/>
          <w:sz w:val="24"/>
          <w:szCs w:val="24"/>
        </w:rPr>
      </w:pPr>
    </w:p>
    <w:p w14:paraId="35EF090F" w14:textId="1CB2FA27" w:rsidR="00DF5A1A" w:rsidRPr="001028C3" w:rsidRDefault="00DF5A1A" w:rsidP="00DF5A1A">
      <w:pPr>
        <w:ind w:left="113"/>
        <w:rPr>
          <w:rFonts w:asciiTheme="minorHAnsi" w:hAnsiTheme="minorHAnsi" w:cstheme="minorHAnsi"/>
          <w:sz w:val="24"/>
          <w:szCs w:val="24"/>
        </w:rPr>
      </w:pPr>
      <w:r w:rsidRPr="00CF7A73">
        <w:rPr>
          <w:rFonts w:asciiTheme="minorHAnsi" w:hAnsiTheme="minorHAnsi" w:cstheme="minorHAnsi"/>
          <w:sz w:val="24"/>
          <w:szCs w:val="24"/>
        </w:rPr>
        <w:t xml:space="preserve">4.9 </w:t>
      </w:r>
      <w:r w:rsidR="001028C3">
        <w:rPr>
          <w:rFonts w:asciiTheme="minorHAnsi" w:hAnsiTheme="minorHAnsi" w:cstheme="minorHAnsi"/>
          <w:sz w:val="24"/>
          <w:szCs w:val="24"/>
        </w:rPr>
        <w:t>Port 53.</w:t>
      </w:r>
    </w:p>
    <w:p w14:paraId="6E157FE2" w14:textId="7DE89BDD" w:rsidR="00DF5A1A" w:rsidRPr="00CF7A73" w:rsidRDefault="00DF5A1A" w:rsidP="00DF5A1A">
      <w:pPr>
        <w:ind w:left="113"/>
        <w:rPr>
          <w:rFonts w:asciiTheme="minorHAnsi" w:hAnsiTheme="minorHAnsi" w:cstheme="minorHAnsi"/>
          <w:sz w:val="24"/>
          <w:szCs w:val="24"/>
        </w:rPr>
      </w:pPr>
    </w:p>
    <w:p w14:paraId="5FB05DAD" w14:textId="65AD2771" w:rsidR="00271D41" w:rsidRPr="002F2471" w:rsidRDefault="00271D41" w:rsidP="00DF5A1A">
      <w:pPr>
        <w:ind w:left="113"/>
        <w:rPr>
          <w:rFonts w:asciiTheme="minorHAnsi" w:hAnsiTheme="minorHAnsi" w:cstheme="minorHAnsi"/>
          <w:sz w:val="24"/>
          <w:szCs w:val="24"/>
        </w:rPr>
      </w:pPr>
      <w:r w:rsidRPr="00CF7A73">
        <w:rPr>
          <w:rFonts w:asciiTheme="minorHAnsi" w:hAnsiTheme="minorHAnsi" w:cstheme="minorHAnsi"/>
          <w:sz w:val="24"/>
          <w:szCs w:val="24"/>
        </w:rPr>
        <w:t>4.10</w:t>
      </w:r>
      <w:r w:rsidR="002F2471">
        <w:rPr>
          <w:rFonts w:asciiTheme="minorHAnsi" w:hAnsiTheme="minorHAnsi" w:cstheme="minorHAnsi"/>
          <w:sz w:val="24"/>
          <w:szCs w:val="24"/>
        </w:rPr>
        <w:t xml:space="preserve"> Port 80.</w:t>
      </w:r>
    </w:p>
    <w:p w14:paraId="0F7B2208" w14:textId="01D54EC6" w:rsidR="00271D41" w:rsidRPr="00CF7A73" w:rsidRDefault="00271D41" w:rsidP="00DF5A1A">
      <w:pPr>
        <w:ind w:left="113"/>
        <w:rPr>
          <w:rFonts w:asciiTheme="minorHAnsi" w:hAnsiTheme="minorHAnsi" w:cstheme="minorHAnsi"/>
          <w:sz w:val="24"/>
          <w:szCs w:val="24"/>
        </w:rPr>
      </w:pPr>
    </w:p>
    <w:p w14:paraId="6F3BA871" w14:textId="4E7F364E" w:rsidR="00271D41" w:rsidRPr="001C7900" w:rsidRDefault="00271D41" w:rsidP="00DF5A1A">
      <w:pPr>
        <w:ind w:left="113"/>
        <w:rPr>
          <w:rFonts w:asciiTheme="minorHAnsi" w:hAnsiTheme="minorHAnsi" w:cstheme="minorHAnsi"/>
          <w:sz w:val="24"/>
          <w:szCs w:val="24"/>
        </w:rPr>
      </w:pPr>
      <w:r w:rsidRPr="00CF7A73">
        <w:rPr>
          <w:rFonts w:asciiTheme="minorHAnsi" w:hAnsiTheme="minorHAnsi" w:cstheme="minorHAnsi"/>
          <w:sz w:val="24"/>
          <w:szCs w:val="24"/>
        </w:rPr>
        <w:t>4.11</w:t>
      </w:r>
      <w:r w:rsidR="001C7900">
        <w:rPr>
          <w:rFonts w:asciiTheme="minorHAnsi" w:hAnsiTheme="minorHAnsi" w:cstheme="minorHAnsi"/>
          <w:sz w:val="24"/>
          <w:szCs w:val="24"/>
        </w:rPr>
        <w:t xml:space="preserve"> Port 52220.</w:t>
      </w:r>
    </w:p>
    <w:p w14:paraId="70F0AAF6" w14:textId="5BDB8797" w:rsidR="00271D41" w:rsidRPr="00CF7A73" w:rsidRDefault="00271D41" w:rsidP="00DF5A1A">
      <w:pPr>
        <w:ind w:left="113"/>
        <w:rPr>
          <w:rFonts w:asciiTheme="minorHAnsi" w:hAnsiTheme="minorHAnsi" w:cstheme="minorHAnsi"/>
          <w:sz w:val="24"/>
          <w:szCs w:val="24"/>
        </w:rPr>
      </w:pPr>
    </w:p>
    <w:p w14:paraId="0FED9F2C" w14:textId="50FAF33A" w:rsidR="00271D41" w:rsidRPr="00CF7A73" w:rsidRDefault="00271D41" w:rsidP="00DF5A1A">
      <w:pPr>
        <w:ind w:left="113"/>
        <w:rPr>
          <w:rFonts w:asciiTheme="minorHAnsi" w:hAnsiTheme="minorHAnsi" w:cstheme="minorHAnsi"/>
          <w:sz w:val="24"/>
          <w:szCs w:val="24"/>
        </w:rPr>
      </w:pPr>
      <w:r w:rsidRPr="00CF7A73">
        <w:rPr>
          <w:rFonts w:asciiTheme="minorHAnsi" w:hAnsiTheme="minorHAnsi" w:cstheme="minorHAnsi"/>
          <w:sz w:val="24"/>
          <w:szCs w:val="24"/>
        </w:rPr>
        <w:t>4.12</w:t>
      </w:r>
      <w:r w:rsidR="00CF7A73">
        <w:rPr>
          <w:rFonts w:asciiTheme="minorHAnsi" w:hAnsiTheme="minorHAnsi" w:cstheme="minorHAnsi"/>
          <w:sz w:val="24"/>
          <w:szCs w:val="24"/>
        </w:rPr>
        <w:t xml:space="preserve"> Port 80.</w:t>
      </w:r>
    </w:p>
    <w:p w14:paraId="7BAEEB24" w14:textId="007FBCDE" w:rsidR="00271D41" w:rsidRPr="00CF7A73" w:rsidRDefault="00271D41" w:rsidP="00DF5A1A">
      <w:pPr>
        <w:ind w:left="113"/>
        <w:rPr>
          <w:rFonts w:asciiTheme="minorHAnsi" w:hAnsiTheme="minorHAnsi" w:cstheme="minorHAnsi"/>
          <w:sz w:val="24"/>
          <w:szCs w:val="24"/>
        </w:rPr>
      </w:pPr>
    </w:p>
    <w:p w14:paraId="3F7D3CA2" w14:textId="10FED155" w:rsidR="00271D41" w:rsidRPr="00CF7A73" w:rsidRDefault="00271D41" w:rsidP="00DF5A1A">
      <w:pPr>
        <w:ind w:left="113"/>
        <w:rPr>
          <w:rFonts w:asciiTheme="minorHAnsi" w:hAnsiTheme="minorHAnsi" w:cstheme="minorHAnsi"/>
          <w:sz w:val="24"/>
          <w:szCs w:val="24"/>
        </w:rPr>
      </w:pPr>
      <w:r w:rsidRPr="00CF7A73">
        <w:rPr>
          <w:rFonts w:asciiTheme="minorHAnsi" w:hAnsiTheme="minorHAnsi" w:cstheme="minorHAnsi"/>
          <w:sz w:val="24"/>
          <w:szCs w:val="24"/>
        </w:rPr>
        <w:t>4.13</w:t>
      </w:r>
      <w:r w:rsidR="00446FB9">
        <w:rPr>
          <w:rFonts w:asciiTheme="minorHAnsi" w:hAnsiTheme="minorHAnsi" w:cstheme="minorHAnsi"/>
          <w:sz w:val="24"/>
          <w:szCs w:val="24"/>
        </w:rPr>
        <w:t xml:space="preserve"> Port 52220.</w:t>
      </w:r>
    </w:p>
    <w:p w14:paraId="6D0E5761" w14:textId="5A3B1468" w:rsidR="00271D41" w:rsidRPr="00CF7A73" w:rsidRDefault="00271D41" w:rsidP="00DF5A1A">
      <w:pPr>
        <w:ind w:left="113"/>
        <w:rPr>
          <w:rFonts w:asciiTheme="minorHAnsi" w:hAnsiTheme="minorHAnsi" w:cstheme="minorHAnsi"/>
          <w:sz w:val="24"/>
          <w:szCs w:val="24"/>
        </w:rPr>
      </w:pPr>
    </w:p>
    <w:p w14:paraId="278AB07A" w14:textId="5E00585A" w:rsidR="00271D41" w:rsidRPr="00CF7A73" w:rsidRDefault="00271D41" w:rsidP="00DF5A1A">
      <w:pPr>
        <w:ind w:left="113"/>
        <w:rPr>
          <w:rFonts w:asciiTheme="minorHAnsi" w:hAnsiTheme="minorHAnsi" w:cstheme="minorHAnsi"/>
          <w:sz w:val="24"/>
          <w:szCs w:val="24"/>
        </w:rPr>
      </w:pPr>
      <w:r w:rsidRPr="00CF7A73">
        <w:rPr>
          <w:rFonts w:asciiTheme="minorHAnsi" w:hAnsiTheme="minorHAnsi" w:cstheme="minorHAnsi"/>
          <w:sz w:val="24"/>
          <w:szCs w:val="24"/>
        </w:rPr>
        <w:t>4.14</w:t>
      </w:r>
      <w:r w:rsidR="000E3202">
        <w:rPr>
          <w:rFonts w:asciiTheme="minorHAnsi" w:hAnsiTheme="minorHAnsi" w:cstheme="minorHAnsi"/>
          <w:sz w:val="24"/>
          <w:szCs w:val="24"/>
        </w:rPr>
        <w:t xml:space="preserve"> Port 80.</w:t>
      </w:r>
    </w:p>
    <w:p w14:paraId="0E861C29" w14:textId="49F30592" w:rsidR="00271D41" w:rsidRPr="00CF7A73" w:rsidRDefault="00271D41" w:rsidP="00DF5A1A">
      <w:pPr>
        <w:ind w:left="113"/>
        <w:rPr>
          <w:rFonts w:asciiTheme="minorHAnsi" w:hAnsiTheme="minorHAnsi" w:cstheme="minorHAnsi"/>
          <w:sz w:val="24"/>
          <w:szCs w:val="24"/>
        </w:rPr>
      </w:pPr>
    </w:p>
    <w:p w14:paraId="0B29801E" w14:textId="4E056D1C" w:rsidR="00271D41" w:rsidRPr="00FC3FE0" w:rsidRDefault="00271D41" w:rsidP="00DF5A1A">
      <w:pPr>
        <w:ind w:left="113"/>
        <w:rPr>
          <w:rFonts w:asciiTheme="minorHAnsi" w:hAnsiTheme="minorHAnsi" w:cstheme="minorHAnsi"/>
          <w:sz w:val="24"/>
          <w:szCs w:val="24"/>
        </w:rPr>
      </w:pPr>
      <w:r w:rsidRPr="00CF7A73">
        <w:rPr>
          <w:rFonts w:asciiTheme="minorHAnsi" w:hAnsiTheme="minorHAnsi" w:cstheme="minorHAnsi"/>
          <w:sz w:val="24"/>
          <w:szCs w:val="24"/>
        </w:rPr>
        <w:t>4.15</w:t>
      </w:r>
      <w:r w:rsidR="004C48C1">
        <w:rPr>
          <w:rFonts w:asciiTheme="minorHAnsi" w:hAnsiTheme="minorHAnsi" w:cstheme="minorHAnsi"/>
          <w:sz w:val="24"/>
          <w:szCs w:val="24"/>
        </w:rPr>
        <w:t xml:space="preserve"> </w:t>
      </w:r>
      <w:r w:rsidR="004C48C1">
        <w:rPr>
          <w:rFonts w:asciiTheme="minorHAnsi" w:hAnsiTheme="minorHAnsi" w:cstheme="minorHAnsi"/>
          <w:sz w:val="24"/>
          <w:szCs w:val="24"/>
          <w:lang w:val="el-GR"/>
        </w:rPr>
        <w:t>Ταυτίζονται</w:t>
      </w:r>
      <w:r w:rsidR="004C48C1" w:rsidRPr="00FC3FE0">
        <w:rPr>
          <w:rFonts w:asciiTheme="minorHAnsi" w:hAnsiTheme="minorHAnsi" w:cstheme="minorHAnsi"/>
          <w:sz w:val="24"/>
          <w:szCs w:val="24"/>
        </w:rPr>
        <w:t>.</w:t>
      </w:r>
    </w:p>
    <w:p w14:paraId="00B3A8F9" w14:textId="076608F1" w:rsidR="00271D41" w:rsidRPr="00CF7A73" w:rsidRDefault="00271D41" w:rsidP="00DF5A1A">
      <w:pPr>
        <w:ind w:left="113"/>
        <w:rPr>
          <w:rFonts w:asciiTheme="minorHAnsi" w:hAnsiTheme="minorHAnsi" w:cstheme="minorHAnsi"/>
          <w:sz w:val="24"/>
          <w:szCs w:val="24"/>
        </w:rPr>
      </w:pPr>
    </w:p>
    <w:p w14:paraId="7071BDAA" w14:textId="4CCEFA6F" w:rsidR="00271D41" w:rsidRPr="00053C4D" w:rsidRDefault="00271D41" w:rsidP="00DF5A1A">
      <w:pPr>
        <w:ind w:left="113"/>
        <w:rPr>
          <w:rFonts w:asciiTheme="minorHAnsi" w:hAnsiTheme="minorHAnsi" w:cstheme="minorHAnsi"/>
          <w:sz w:val="24"/>
          <w:szCs w:val="24"/>
        </w:rPr>
      </w:pPr>
      <w:r w:rsidRPr="00CF7A73">
        <w:rPr>
          <w:rFonts w:asciiTheme="minorHAnsi" w:hAnsiTheme="minorHAnsi" w:cstheme="minorHAnsi"/>
          <w:sz w:val="24"/>
          <w:szCs w:val="24"/>
        </w:rPr>
        <w:t>4.16</w:t>
      </w:r>
      <w:r w:rsidR="00FC3FE0">
        <w:rPr>
          <w:rFonts w:asciiTheme="minorHAnsi" w:hAnsiTheme="minorHAnsi" w:cstheme="minorHAnsi"/>
          <w:sz w:val="24"/>
          <w:szCs w:val="24"/>
        </w:rPr>
        <w:t xml:space="preserve"> GET</w:t>
      </w:r>
      <w:r w:rsidR="00053C4D" w:rsidRPr="00053C4D">
        <w:rPr>
          <w:rFonts w:asciiTheme="minorHAnsi" w:hAnsiTheme="minorHAnsi" w:cstheme="minorHAnsi"/>
          <w:sz w:val="24"/>
          <w:szCs w:val="24"/>
        </w:rPr>
        <w:t xml:space="preserve"> /</w:t>
      </w:r>
      <w:r w:rsidR="00053C4D">
        <w:rPr>
          <w:rFonts w:asciiTheme="minorHAnsi" w:hAnsiTheme="minorHAnsi" w:cstheme="minorHAnsi"/>
          <w:sz w:val="24"/>
          <w:szCs w:val="24"/>
        </w:rPr>
        <w:t>lab2/ HTTP/1.1</w:t>
      </w:r>
    </w:p>
    <w:p w14:paraId="16199A63" w14:textId="6F4487BA" w:rsidR="00271D41" w:rsidRPr="00CF7A73" w:rsidRDefault="00271D41" w:rsidP="00DF5A1A">
      <w:pPr>
        <w:ind w:left="113"/>
        <w:rPr>
          <w:rFonts w:asciiTheme="minorHAnsi" w:hAnsiTheme="minorHAnsi" w:cstheme="minorHAnsi"/>
          <w:sz w:val="24"/>
          <w:szCs w:val="24"/>
        </w:rPr>
      </w:pPr>
    </w:p>
    <w:p w14:paraId="3317DA84" w14:textId="2004609A" w:rsidR="00271D41" w:rsidRPr="00CF7A73" w:rsidRDefault="00271D41" w:rsidP="00DF5A1A">
      <w:pPr>
        <w:ind w:left="113"/>
        <w:rPr>
          <w:rFonts w:asciiTheme="minorHAnsi" w:hAnsiTheme="minorHAnsi" w:cstheme="minorHAnsi"/>
          <w:sz w:val="24"/>
          <w:szCs w:val="24"/>
        </w:rPr>
      </w:pPr>
      <w:r w:rsidRPr="00CF7A73">
        <w:rPr>
          <w:rFonts w:asciiTheme="minorHAnsi" w:hAnsiTheme="minorHAnsi" w:cstheme="minorHAnsi"/>
          <w:sz w:val="24"/>
          <w:szCs w:val="24"/>
        </w:rPr>
        <w:t>4.17</w:t>
      </w:r>
      <w:r w:rsidR="00053C4D">
        <w:rPr>
          <w:rFonts w:asciiTheme="minorHAnsi" w:hAnsiTheme="minorHAnsi" w:cstheme="minorHAnsi"/>
          <w:sz w:val="24"/>
          <w:szCs w:val="24"/>
        </w:rPr>
        <w:t xml:space="preserve"> HTTP /1.1 200 OK</w:t>
      </w:r>
    </w:p>
    <w:p w14:paraId="14FD79E1" w14:textId="5B3975A4" w:rsidR="00271D41" w:rsidRPr="00CF7A73" w:rsidRDefault="00271D41" w:rsidP="00DF5A1A">
      <w:pPr>
        <w:ind w:left="113"/>
        <w:rPr>
          <w:rFonts w:asciiTheme="minorHAnsi" w:hAnsiTheme="minorHAnsi" w:cstheme="minorHAnsi"/>
          <w:sz w:val="24"/>
          <w:szCs w:val="24"/>
        </w:rPr>
      </w:pPr>
    </w:p>
    <w:p w14:paraId="46630AAA" w14:textId="0C8B42B6" w:rsidR="00271D41" w:rsidRPr="006E1642" w:rsidRDefault="00271D41" w:rsidP="00DF5A1A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053C4D">
        <w:rPr>
          <w:rFonts w:asciiTheme="minorHAnsi" w:hAnsiTheme="minorHAnsi" w:cstheme="minorHAnsi"/>
          <w:sz w:val="24"/>
          <w:szCs w:val="24"/>
        </w:rPr>
        <w:t>4.18</w:t>
      </w:r>
      <w:r w:rsidR="00053C4D" w:rsidRPr="00053C4D">
        <w:rPr>
          <w:rFonts w:asciiTheme="minorHAnsi" w:hAnsiTheme="minorHAnsi" w:cstheme="minorHAnsi"/>
          <w:sz w:val="24"/>
          <w:szCs w:val="24"/>
        </w:rPr>
        <w:t xml:space="preserve"> </w:t>
      </w:r>
      <w:r w:rsidR="00053C4D">
        <w:rPr>
          <w:rFonts w:asciiTheme="minorHAnsi" w:hAnsiTheme="minorHAnsi" w:cstheme="minorHAnsi"/>
          <w:sz w:val="24"/>
          <w:szCs w:val="24"/>
          <w:lang w:val="el-GR"/>
        </w:rPr>
        <w:t>Τα</w:t>
      </w:r>
      <w:r w:rsidR="00053C4D" w:rsidRPr="00053C4D">
        <w:rPr>
          <w:rFonts w:asciiTheme="minorHAnsi" w:hAnsiTheme="minorHAnsi" w:cstheme="minorHAnsi"/>
          <w:sz w:val="24"/>
          <w:szCs w:val="24"/>
        </w:rPr>
        <w:t xml:space="preserve"> </w:t>
      </w:r>
      <w:r w:rsidR="00053C4D">
        <w:rPr>
          <w:rFonts w:asciiTheme="minorHAnsi" w:hAnsiTheme="minorHAnsi" w:cstheme="minorHAnsi"/>
          <w:sz w:val="24"/>
          <w:szCs w:val="24"/>
        </w:rPr>
        <w:t>Windows</w:t>
      </w:r>
      <w:r w:rsidR="00053C4D" w:rsidRPr="00053C4D">
        <w:rPr>
          <w:rFonts w:asciiTheme="minorHAnsi" w:hAnsiTheme="minorHAnsi" w:cstheme="minorHAnsi"/>
          <w:sz w:val="24"/>
          <w:szCs w:val="24"/>
        </w:rPr>
        <w:t xml:space="preserve"> </w:t>
      </w:r>
      <w:r w:rsidR="00053C4D">
        <w:rPr>
          <w:rFonts w:asciiTheme="minorHAnsi" w:hAnsiTheme="minorHAnsi" w:cstheme="minorHAnsi"/>
          <w:sz w:val="24"/>
          <w:szCs w:val="24"/>
          <w:lang w:val="el-GR"/>
        </w:rPr>
        <w:t>αποθηκεύουν</w:t>
      </w:r>
      <w:r w:rsidR="00053C4D" w:rsidRPr="00053C4D">
        <w:rPr>
          <w:rFonts w:asciiTheme="minorHAnsi" w:hAnsiTheme="minorHAnsi" w:cstheme="minorHAnsi"/>
          <w:sz w:val="24"/>
          <w:szCs w:val="24"/>
        </w:rPr>
        <w:t xml:space="preserve"> </w:t>
      </w:r>
      <w:r w:rsidR="00053C4D">
        <w:rPr>
          <w:rFonts w:asciiTheme="minorHAnsi" w:hAnsiTheme="minorHAnsi" w:cstheme="minorHAnsi"/>
          <w:sz w:val="24"/>
          <w:szCs w:val="24"/>
        </w:rPr>
        <w:t>cache</w:t>
      </w:r>
      <w:r w:rsidR="00053C4D" w:rsidRPr="00053C4D">
        <w:rPr>
          <w:rFonts w:asciiTheme="minorHAnsi" w:hAnsiTheme="minorHAnsi" w:cstheme="minorHAnsi"/>
          <w:sz w:val="24"/>
          <w:szCs w:val="24"/>
        </w:rPr>
        <w:t xml:space="preserve"> </w:t>
      </w:r>
      <w:r w:rsidR="00053C4D">
        <w:rPr>
          <w:rFonts w:asciiTheme="minorHAnsi" w:hAnsiTheme="minorHAnsi" w:cstheme="minorHAnsi"/>
          <w:sz w:val="24"/>
          <w:szCs w:val="24"/>
          <w:lang w:val="el-GR"/>
        </w:rPr>
        <w:t>για</w:t>
      </w:r>
      <w:r w:rsidR="00053C4D" w:rsidRPr="00053C4D">
        <w:rPr>
          <w:rFonts w:asciiTheme="minorHAnsi" w:hAnsiTheme="minorHAnsi" w:cstheme="minorHAnsi"/>
          <w:sz w:val="24"/>
          <w:szCs w:val="24"/>
        </w:rPr>
        <w:t xml:space="preserve"> </w:t>
      </w:r>
      <w:r w:rsidR="00053C4D">
        <w:rPr>
          <w:rFonts w:asciiTheme="minorHAnsi" w:hAnsiTheme="minorHAnsi" w:cstheme="minorHAnsi"/>
          <w:sz w:val="24"/>
          <w:szCs w:val="24"/>
        </w:rPr>
        <w:t xml:space="preserve">called and resolved </w:t>
      </w:r>
      <w:r w:rsidR="00053C4D">
        <w:rPr>
          <w:rFonts w:asciiTheme="minorHAnsi" w:hAnsiTheme="minorHAnsi" w:cstheme="minorHAnsi"/>
          <w:sz w:val="24"/>
          <w:szCs w:val="24"/>
          <w:lang w:val="el-GR"/>
        </w:rPr>
        <w:t>διευθύνσεις</w:t>
      </w:r>
      <w:r w:rsidR="00053C4D" w:rsidRPr="00053C4D">
        <w:rPr>
          <w:rFonts w:asciiTheme="minorHAnsi" w:hAnsiTheme="minorHAnsi" w:cstheme="minorHAnsi"/>
          <w:sz w:val="24"/>
          <w:szCs w:val="24"/>
        </w:rPr>
        <w:t xml:space="preserve"> </w:t>
      </w:r>
      <w:r w:rsidR="00053C4D">
        <w:rPr>
          <w:rFonts w:asciiTheme="minorHAnsi" w:hAnsiTheme="minorHAnsi" w:cstheme="minorHAnsi"/>
          <w:sz w:val="24"/>
          <w:szCs w:val="24"/>
          <w:lang w:val="el-GR"/>
        </w:rPr>
        <w:t>σελίδων</w:t>
      </w:r>
      <w:r w:rsidR="00053C4D" w:rsidRPr="00053C4D">
        <w:rPr>
          <w:rFonts w:asciiTheme="minorHAnsi" w:hAnsiTheme="minorHAnsi" w:cstheme="minorHAnsi"/>
          <w:sz w:val="24"/>
          <w:szCs w:val="24"/>
        </w:rPr>
        <w:t>.</w:t>
      </w:r>
      <w:r w:rsidR="006E1642" w:rsidRPr="006E1642">
        <w:rPr>
          <w:rFonts w:asciiTheme="minorHAnsi" w:hAnsiTheme="minorHAnsi" w:cstheme="minorHAnsi"/>
          <w:sz w:val="24"/>
          <w:szCs w:val="24"/>
        </w:rPr>
        <w:t xml:space="preserve"> </w:t>
      </w:r>
      <w:r w:rsidR="006E1642">
        <w:rPr>
          <w:rFonts w:asciiTheme="minorHAnsi" w:hAnsiTheme="minorHAnsi" w:cstheme="minorHAnsi"/>
          <w:sz w:val="24"/>
          <w:szCs w:val="24"/>
          <w:lang w:val="el-GR"/>
        </w:rPr>
        <w:t xml:space="preserve">Επομένως, πρέπει να κάνουμε </w:t>
      </w:r>
      <w:r w:rsidR="006E1642">
        <w:rPr>
          <w:rFonts w:asciiTheme="minorHAnsi" w:hAnsiTheme="minorHAnsi" w:cstheme="minorHAnsi"/>
          <w:sz w:val="24"/>
          <w:szCs w:val="24"/>
        </w:rPr>
        <w:t>flush</w:t>
      </w:r>
      <w:r w:rsidR="006E1642" w:rsidRPr="006E1642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6E1642">
        <w:rPr>
          <w:rFonts w:asciiTheme="minorHAnsi" w:hAnsiTheme="minorHAnsi" w:cstheme="minorHAnsi"/>
          <w:sz w:val="24"/>
          <w:szCs w:val="24"/>
          <w:lang w:val="el-GR"/>
        </w:rPr>
        <w:t xml:space="preserve">την </w:t>
      </w:r>
      <w:r w:rsidR="006E1642">
        <w:rPr>
          <w:rFonts w:asciiTheme="minorHAnsi" w:hAnsiTheme="minorHAnsi" w:cstheme="minorHAnsi"/>
          <w:sz w:val="24"/>
          <w:szCs w:val="24"/>
        </w:rPr>
        <w:t>DNS</w:t>
      </w:r>
      <w:r w:rsidR="006E1642" w:rsidRPr="006E1642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6E1642">
        <w:rPr>
          <w:rFonts w:asciiTheme="minorHAnsi" w:hAnsiTheme="minorHAnsi" w:cstheme="minorHAnsi"/>
          <w:sz w:val="24"/>
          <w:szCs w:val="24"/>
        </w:rPr>
        <w:t>cache</w:t>
      </w:r>
      <w:r w:rsidR="006E1642">
        <w:rPr>
          <w:rFonts w:asciiTheme="minorHAnsi" w:hAnsiTheme="minorHAnsi" w:cstheme="minorHAnsi"/>
          <w:sz w:val="24"/>
          <w:szCs w:val="24"/>
          <w:lang w:val="el-GR"/>
        </w:rPr>
        <w:t xml:space="preserve"> αν θέλουμε να </w:t>
      </w:r>
      <w:r w:rsidR="00837B9D">
        <w:rPr>
          <w:rFonts w:asciiTheme="minorHAnsi" w:hAnsiTheme="minorHAnsi" w:cstheme="minorHAnsi"/>
          <w:sz w:val="24"/>
          <w:szCs w:val="24"/>
          <w:lang w:val="el-GR"/>
        </w:rPr>
        <w:t>δ</w:t>
      </w:r>
      <w:r w:rsidR="006E1642">
        <w:rPr>
          <w:rFonts w:asciiTheme="minorHAnsi" w:hAnsiTheme="minorHAnsi" w:cstheme="minorHAnsi"/>
          <w:sz w:val="24"/>
          <w:szCs w:val="24"/>
          <w:lang w:val="el-GR"/>
        </w:rPr>
        <w:t xml:space="preserve">ούμε το </w:t>
      </w:r>
      <w:r w:rsidR="006E1642">
        <w:rPr>
          <w:rFonts w:asciiTheme="minorHAnsi" w:hAnsiTheme="minorHAnsi" w:cstheme="minorHAnsi"/>
          <w:sz w:val="24"/>
          <w:szCs w:val="24"/>
        </w:rPr>
        <w:t>internet</w:t>
      </w:r>
      <w:r w:rsidR="006E1642" w:rsidRPr="006E1642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6E1642">
        <w:rPr>
          <w:rFonts w:asciiTheme="minorHAnsi" w:hAnsiTheme="minorHAnsi" w:cstheme="minorHAnsi"/>
          <w:sz w:val="24"/>
          <w:szCs w:val="24"/>
        </w:rPr>
        <w:t>trafficking</w:t>
      </w:r>
      <w:r w:rsidR="006E1642" w:rsidRPr="006E1642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635CAB1B" w14:textId="77777777" w:rsidR="00DF5A1A" w:rsidRPr="006E1642" w:rsidRDefault="00DF5A1A">
      <w:pPr>
        <w:ind w:left="113"/>
        <w:rPr>
          <w:rFonts w:asciiTheme="minorHAnsi" w:eastAsia="Arial" w:hAnsiTheme="minorHAnsi" w:cstheme="minorHAnsi"/>
          <w:sz w:val="28"/>
          <w:szCs w:val="28"/>
          <w:lang w:val="el-GR"/>
        </w:rPr>
      </w:pPr>
    </w:p>
    <w:p w14:paraId="1D378E1A" w14:textId="77777777" w:rsidR="00491ED2" w:rsidRPr="006E1642" w:rsidRDefault="00491ED2">
      <w:pPr>
        <w:spacing w:before="5" w:line="100" w:lineRule="exact"/>
        <w:rPr>
          <w:rFonts w:asciiTheme="minorHAnsi" w:hAnsiTheme="minorHAnsi" w:cstheme="minorHAnsi"/>
          <w:sz w:val="11"/>
          <w:szCs w:val="11"/>
          <w:lang w:val="el-GR"/>
        </w:rPr>
      </w:pPr>
    </w:p>
    <w:p w14:paraId="30A46E9D" w14:textId="233C4619" w:rsidR="00491ED2" w:rsidRPr="002323D6" w:rsidRDefault="002323D6">
      <w:pPr>
        <w:ind w:left="113"/>
        <w:rPr>
          <w:rFonts w:asciiTheme="minorHAnsi" w:eastAsia="Arial" w:hAnsiTheme="minorHAnsi" w:cstheme="minorHAnsi"/>
          <w:sz w:val="24"/>
          <w:szCs w:val="24"/>
          <w:lang w:val="el-GR"/>
        </w:rPr>
      </w:pPr>
      <w:r w:rsidRPr="002323D6">
        <w:rPr>
          <w:rFonts w:asciiTheme="minorHAnsi" w:eastAsia="Arial" w:hAnsiTheme="minorHAnsi" w:cstheme="minorHAnsi"/>
          <w:sz w:val="24"/>
          <w:szCs w:val="24"/>
          <w:lang w:val="el-GR"/>
        </w:rPr>
        <w:t>(</w:t>
      </w:r>
      <w:r>
        <w:rPr>
          <w:rFonts w:asciiTheme="minorHAnsi" w:eastAsia="Arial" w:hAnsiTheme="minorHAnsi" w:cstheme="minorHAnsi"/>
          <w:sz w:val="24"/>
          <w:szCs w:val="24"/>
          <w:lang w:val="el-GR"/>
        </w:rPr>
        <w:t>Σημείωση: στα 4.5, 4.7, 4.11 και 4.13, λόγω του μεγάλου αριθμού των απαντήσεων επέλεξα να βάλω μόνο της ζητούμενης ιστοσελίδας</w:t>
      </w:r>
      <w:r w:rsidR="002C2E02">
        <w:rPr>
          <w:rFonts w:asciiTheme="minorHAnsi" w:eastAsia="Arial" w:hAnsiTheme="minorHAnsi" w:cstheme="minorHAnsi"/>
          <w:sz w:val="24"/>
          <w:szCs w:val="24"/>
          <w:lang w:val="el-GR"/>
        </w:rPr>
        <w:t xml:space="preserve"> του μαθήματος</w:t>
      </w:r>
      <w:r w:rsidRPr="002323D6">
        <w:rPr>
          <w:rFonts w:asciiTheme="minorHAnsi" w:eastAsia="Arial" w:hAnsiTheme="minorHAnsi" w:cstheme="minorHAnsi"/>
          <w:sz w:val="24"/>
          <w:szCs w:val="24"/>
          <w:lang w:val="el-GR"/>
        </w:rPr>
        <w:t>)</w:t>
      </w:r>
    </w:p>
    <w:sectPr w:rsidR="00491ED2" w:rsidRPr="002323D6">
      <w:headerReference w:type="default" r:id="rId7"/>
      <w:footerReference w:type="default" r:id="rId8"/>
      <w:pgSz w:w="11920" w:h="16840"/>
      <w:pgMar w:top="880" w:right="1020" w:bottom="280" w:left="1020" w:header="683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60B9A" w14:textId="77777777" w:rsidR="00732C01" w:rsidRDefault="00732C01">
      <w:r>
        <w:separator/>
      </w:r>
    </w:p>
  </w:endnote>
  <w:endnote w:type="continuationSeparator" w:id="0">
    <w:p w14:paraId="5261D622" w14:textId="77777777" w:rsidR="00732C01" w:rsidRDefault="00732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E3F47" w14:textId="77777777" w:rsidR="00491ED2" w:rsidRDefault="00732C01">
    <w:pPr>
      <w:spacing w:line="200" w:lineRule="exact"/>
    </w:pPr>
    <w:r>
      <w:pict w14:anchorId="5B0171C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4.3pt;margin-top:792.85pt;width:8.7pt;height:14pt;z-index:-251655168;mso-position-horizontal-relative:page;mso-position-vertical-relative:page" filled="f" stroked="f">
          <v:textbox inset="0,0,0,0">
            <w:txbxContent>
              <w:p w14:paraId="19BFDFC7" w14:textId="77777777" w:rsidR="00491ED2" w:rsidRDefault="00DE251D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ii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7F8F9" w14:textId="77777777" w:rsidR="00732C01" w:rsidRDefault="00732C01">
      <w:r>
        <w:separator/>
      </w:r>
    </w:p>
  </w:footnote>
  <w:footnote w:type="continuationSeparator" w:id="0">
    <w:p w14:paraId="6AEFADC9" w14:textId="77777777" w:rsidR="00732C01" w:rsidRDefault="00732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37371" w14:textId="77777777" w:rsidR="00491ED2" w:rsidRDefault="00732C01">
    <w:pPr>
      <w:spacing w:line="200" w:lineRule="exact"/>
    </w:pPr>
    <w:r>
      <w:pict w14:anchorId="640AB296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5.65pt;margin-top:35.15pt;width:91.4pt;height:10.05pt;z-index:-251658240;mso-position-horizontal-relative:page;mso-position-vertical-relative:page" filled="f" stroked="f">
          <v:textbox inset="0,0,0,0">
            <w:txbxContent>
              <w:p w14:paraId="69A7038A" w14:textId="77777777" w:rsidR="00491ED2" w:rsidRDefault="00DE251D">
                <w:pPr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09720DFF">
        <v:shape id="_x0000_s2051" type="#_x0000_t202" style="position:absolute;margin-left:255.35pt;margin-top:35.15pt;width:34.8pt;height:10.05pt;z-index:-251657216;mso-position-horizontal-relative:page;mso-position-vertical-relative:page" filled="f" stroked="f">
          <v:textbox inset="0,0,0,0">
            <w:txbxContent>
              <w:p w14:paraId="70FE8E64" w14:textId="11F5DF32" w:rsidR="00491ED2" w:rsidRDefault="00DE251D">
                <w:pPr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Άσκηση </w:t>
                </w:r>
                <w:r w:rsidR="00041399">
                  <w:rPr>
                    <w:sz w:val="16"/>
                    <w:szCs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778F9985">
        <v:shape id="_x0000_s2050" type="#_x0000_t202" style="position:absolute;margin-left:479.2pt;margin-top:35.15pt;width:60.5pt;height:10.05pt;z-index:-251656192;mso-position-horizontal-relative:page;mso-position-vertical-relative:page" filled="f" stroked="f">
          <v:textbox inset="0,0,0,0">
            <w:txbxContent>
              <w:p w14:paraId="322B36D1" w14:textId="77777777" w:rsidR="00491ED2" w:rsidRDefault="00DE251D">
                <w:pPr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57A4E"/>
    <w:multiLevelType w:val="multilevel"/>
    <w:tmpl w:val="8FB80F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73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946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59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172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64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758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231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344" w:hanging="1440"/>
      </w:pPr>
      <w:rPr>
        <w:rFonts w:hint="default"/>
        <w:sz w:val="24"/>
      </w:rPr>
    </w:lvl>
  </w:abstractNum>
  <w:abstractNum w:abstractNumId="1" w15:restartNumberingAfterBreak="0">
    <w:nsid w:val="3432252C"/>
    <w:multiLevelType w:val="multilevel"/>
    <w:tmpl w:val="95C2AF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ED2"/>
    <w:rsid w:val="00004CE4"/>
    <w:rsid w:val="00005FA6"/>
    <w:rsid w:val="00007986"/>
    <w:rsid w:val="00041399"/>
    <w:rsid w:val="00053421"/>
    <w:rsid w:val="00053C4D"/>
    <w:rsid w:val="000565F0"/>
    <w:rsid w:val="00082D30"/>
    <w:rsid w:val="00095970"/>
    <w:rsid w:val="000E3202"/>
    <w:rsid w:val="000F2EDA"/>
    <w:rsid w:val="001019D5"/>
    <w:rsid w:val="001028C3"/>
    <w:rsid w:val="00104B4D"/>
    <w:rsid w:val="0013037D"/>
    <w:rsid w:val="0013519B"/>
    <w:rsid w:val="0014709B"/>
    <w:rsid w:val="00181694"/>
    <w:rsid w:val="0019626A"/>
    <w:rsid w:val="001C7900"/>
    <w:rsid w:val="002323D6"/>
    <w:rsid w:val="00236289"/>
    <w:rsid w:val="00241B61"/>
    <w:rsid w:val="0024202C"/>
    <w:rsid w:val="00271D41"/>
    <w:rsid w:val="00297EFD"/>
    <w:rsid w:val="002A2983"/>
    <w:rsid w:val="002C2E02"/>
    <w:rsid w:val="002C73B4"/>
    <w:rsid w:val="002E592E"/>
    <w:rsid w:val="002E76F0"/>
    <w:rsid w:val="002E7D76"/>
    <w:rsid w:val="002F2471"/>
    <w:rsid w:val="003415C4"/>
    <w:rsid w:val="00372E2E"/>
    <w:rsid w:val="00381982"/>
    <w:rsid w:val="003B3B7A"/>
    <w:rsid w:val="003F49C6"/>
    <w:rsid w:val="0041676F"/>
    <w:rsid w:val="00436C7D"/>
    <w:rsid w:val="00441B8D"/>
    <w:rsid w:val="00446FB9"/>
    <w:rsid w:val="00482334"/>
    <w:rsid w:val="00491ED2"/>
    <w:rsid w:val="00492FE6"/>
    <w:rsid w:val="004B1ECE"/>
    <w:rsid w:val="004B7DB4"/>
    <w:rsid w:val="004C48C1"/>
    <w:rsid w:val="004D61F0"/>
    <w:rsid w:val="004D6AEB"/>
    <w:rsid w:val="004F3294"/>
    <w:rsid w:val="0051014D"/>
    <w:rsid w:val="00556FE2"/>
    <w:rsid w:val="005A509F"/>
    <w:rsid w:val="005A64BE"/>
    <w:rsid w:val="005B2637"/>
    <w:rsid w:val="005C6C03"/>
    <w:rsid w:val="005C6CA1"/>
    <w:rsid w:val="005F243B"/>
    <w:rsid w:val="005F796A"/>
    <w:rsid w:val="0060151E"/>
    <w:rsid w:val="0062751D"/>
    <w:rsid w:val="00651674"/>
    <w:rsid w:val="00653D04"/>
    <w:rsid w:val="0067296A"/>
    <w:rsid w:val="00691028"/>
    <w:rsid w:val="00696130"/>
    <w:rsid w:val="006B10AE"/>
    <w:rsid w:val="006C778E"/>
    <w:rsid w:val="006D1916"/>
    <w:rsid w:val="006E062D"/>
    <w:rsid w:val="006E1642"/>
    <w:rsid w:val="006F70BC"/>
    <w:rsid w:val="00702EBF"/>
    <w:rsid w:val="007057A2"/>
    <w:rsid w:val="00705971"/>
    <w:rsid w:val="00706AED"/>
    <w:rsid w:val="00731F73"/>
    <w:rsid w:val="00732C01"/>
    <w:rsid w:val="00737DE2"/>
    <w:rsid w:val="007561BD"/>
    <w:rsid w:val="00764F22"/>
    <w:rsid w:val="00765C2B"/>
    <w:rsid w:val="00782F48"/>
    <w:rsid w:val="007D4EBF"/>
    <w:rsid w:val="007F0748"/>
    <w:rsid w:val="00805802"/>
    <w:rsid w:val="0081051E"/>
    <w:rsid w:val="00814851"/>
    <w:rsid w:val="00837B9D"/>
    <w:rsid w:val="00843679"/>
    <w:rsid w:val="00852F26"/>
    <w:rsid w:val="00853193"/>
    <w:rsid w:val="00871F89"/>
    <w:rsid w:val="00884EC3"/>
    <w:rsid w:val="00891B9B"/>
    <w:rsid w:val="00896AA9"/>
    <w:rsid w:val="008A39D7"/>
    <w:rsid w:val="008A5412"/>
    <w:rsid w:val="008E5809"/>
    <w:rsid w:val="008F1DD2"/>
    <w:rsid w:val="00910F93"/>
    <w:rsid w:val="00915A1E"/>
    <w:rsid w:val="00937E43"/>
    <w:rsid w:val="00972131"/>
    <w:rsid w:val="009824E3"/>
    <w:rsid w:val="00994A8B"/>
    <w:rsid w:val="009B2071"/>
    <w:rsid w:val="009D1154"/>
    <w:rsid w:val="009D59CC"/>
    <w:rsid w:val="009E2DDD"/>
    <w:rsid w:val="00A22414"/>
    <w:rsid w:val="00A2411B"/>
    <w:rsid w:val="00A316A1"/>
    <w:rsid w:val="00A52473"/>
    <w:rsid w:val="00AA2408"/>
    <w:rsid w:val="00AC1A61"/>
    <w:rsid w:val="00AC4412"/>
    <w:rsid w:val="00AD2751"/>
    <w:rsid w:val="00AE68BA"/>
    <w:rsid w:val="00B0238F"/>
    <w:rsid w:val="00B10CEB"/>
    <w:rsid w:val="00B16087"/>
    <w:rsid w:val="00B326BF"/>
    <w:rsid w:val="00B644B7"/>
    <w:rsid w:val="00B81BBB"/>
    <w:rsid w:val="00B83610"/>
    <w:rsid w:val="00BA3EB9"/>
    <w:rsid w:val="00BC7BA5"/>
    <w:rsid w:val="00BE7487"/>
    <w:rsid w:val="00C06900"/>
    <w:rsid w:val="00C111FC"/>
    <w:rsid w:val="00C12496"/>
    <w:rsid w:val="00C21910"/>
    <w:rsid w:val="00C7757E"/>
    <w:rsid w:val="00C93CD9"/>
    <w:rsid w:val="00C950D9"/>
    <w:rsid w:val="00CA739D"/>
    <w:rsid w:val="00CB6005"/>
    <w:rsid w:val="00CC2079"/>
    <w:rsid w:val="00CE07EB"/>
    <w:rsid w:val="00CE6BD7"/>
    <w:rsid w:val="00CF65DB"/>
    <w:rsid w:val="00CF7A73"/>
    <w:rsid w:val="00D1188E"/>
    <w:rsid w:val="00D21B38"/>
    <w:rsid w:val="00D56FCF"/>
    <w:rsid w:val="00D76851"/>
    <w:rsid w:val="00D808CB"/>
    <w:rsid w:val="00D84F99"/>
    <w:rsid w:val="00DD2EC3"/>
    <w:rsid w:val="00DE251D"/>
    <w:rsid w:val="00DF5A1A"/>
    <w:rsid w:val="00E37817"/>
    <w:rsid w:val="00E437EA"/>
    <w:rsid w:val="00E65B36"/>
    <w:rsid w:val="00E67231"/>
    <w:rsid w:val="00E82A9E"/>
    <w:rsid w:val="00E8572E"/>
    <w:rsid w:val="00E86BD4"/>
    <w:rsid w:val="00EB6D7D"/>
    <w:rsid w:val="00EC6AF8"/>
    <w:rsid w:val="00ED0DFF"/>
    <w:rsid w:val="00EE0DC8"/>
    <w:rsid w:val="00EE5282"/>
    <w:rsid w:val="00F01F6A"/>
    <w:rsid w:val="00F47241"/>
    <w:rsid w:val="00F6430C"/>
    <w:rsid w:val="00F6535D"/>
    <w:rsid w:val="00F6716E"/>
    <w:rsid w:val="00F751E0"/>
    <w:rsid w:val="00FB4E92"/>
    <w:rsid w:val="00FC30AD"/>
    <w:rsid w:val="00FC3FE0"/>
    <w:rsid w:val="00FD5CE7"/>
    <w:rsid w:val="00FE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74801C5"/>
  <w15:docId w15:val="{6F08F89D-3971-4ACA-A1E8-4E1ED323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721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3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399"/>
  </w:style>
  <w:style w:type="paragraph" w:styleId="Footer">
    <w:name w:val="footer"/>
    <w:basedOn w:val="Normal"/>
    <w:link w:val="FooterChar"/>
    <w:uiPriority w:val="99"/>
    <w:unhideWhenUsed/>
    <w:rsid w:val="000413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3</Pages>
  <Words>495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Panos Zevgolatakos</cp:lastModifiedBy>
  <cp:revision>173</cp:revision>
  <dcterms:created xsi:type="dcterms:W3CDTF">2020-10-07T21:34:00Z</dcterms:created>
  <dcterms:modified xsi:type="dcterms:W3CDTF">2020-10-16T10:55:00Z</dcterms:modified>
</cp:coreProperties>
</file>